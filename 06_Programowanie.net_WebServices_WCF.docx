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20D" w:rsidRPr="00110CC2" w:rsidRDefault="00B40AEF" w:rsidP="00B40AEF">
      <w:pPr>
        <w:tabs>
          <w:tab w:val="center" w:pos="4536"/>
          <w:tab w:val="left" w:pos="6870"/>
        </w:tabs>
        <w:rPr>
          <w:b/>
          <w:color w:val="000000"/>
        </w:rPr>
      </w:pPr>
      <w:r>
        <w:rPr>
          <w:b/>
          <w:color w:val="000000"/>
          <w:sz w:val="32"/>
          <w:szCs w:val="32"/>
        </w:rPr>
        <w:tab/>
      </w:r>
      <w:r w:rsidR="0095120D" w:rsidRPr="00110CC2">
        <w:rPr>
          <w:b/>
          <w:color w:val="000000"/>
          <w:sz w:val="32"/>
          <w:szCs w:val="32"/>
        </w:rPr>
        <w:t>Programowanie w .NET</w:t>
      </w:r>
      <w:r w:rsidR="0095120D" w:rsidRPr="00110CC2">
        <w:rPr>
          <w:b/>
          <w:color w:val="000000"/>
        </w:rPr>
        <w:t>.</w:t>
      </w:r>
      <w:r>
        <w:rPr>
          <w:b/>
          <w:color w:val="000000"/>
        </w:rPr>
        <w:tab/>
      </w:r>
      <w:bookmarkStart w:id="0" w:name="_GoBack"/>
      <w:bookmarkEnd w:id="0"/>
    </w:p>
    <w:p w:rsidR="0095120D" w:rsidRPr="00110CC2" w:rsidRDefault="001B3C39">
      <w:pPr>
        <w:jc w:val="center"/>
        <w:rPr>
          <w:color w:val="000000"/>
          <w:u w:val="single"/>
        </w:rPr>
      </w:pPr>
      <w:r>
        <w:rPr>
          <w:b/>
          <w:color w:val="000000"/>
        </w:rPr>
        <w:t>Ćwiczenie praktyczne №6</w:t>
      </w:r>
      <w:r w:rsidR="0095120D" w:rsidRPr="00110CC2">
        <w:rPr>
          <w:b/>
          <w:color w:val="000000"/>
        </w:rPr>
        <w:t xml:space="preserve"> (2 godz.)</w:t>
      </w:r>
    </w:p>
    <w:p w:rsidR="001B3C39" w:rsidRDefault="0095120D" w:rsidP="00D94755">
      <w:pPr>
        <w:rPr>
          <w:color w:val="000000"/>
        </w:rPr>
      </w:pPr>
      <w:r w:rsidRPr="00110CC2">
        <w:rPr>
          <w:b/>
          <w:color w:val="000000"/>
          <w:u w:val="single"/>
        </w:rPr>
        <w:t>Cel pracy:</w:t>
      </w:r>
      <w:r w:rsidRPr="00110CC2">
        <w:rPr>
          <w:color w:val="000000"/>
        </w:rPr>
        <w:t xml:space="preserve"> </w:t>
      </w:r>
      <w:r w:rsidR="004F6F44" w:rsidRPr="00110CC2">
        <w:rPr>
          <w:color w:val="000000"/>
        </w:rPr>
        <w:t>Utworzenie</w:t>
      </w:r>
      <w:r w:rsidR="00A67FBE">
        <w:rPr>
          <w:color w:val="000000"/>
        </w:rPr>
        <w:t xml:space="preserve"> i wykorzystanie </w:t>
      </w:r>
      <w:r w:rsidR="001B3C39">
        <w:rPr>
          <w:color w:val="000000"/>
        </w:rPr>
        <w:t xml:space="preserve">rozproszonych systemów dystrybuowania danymi na platformie .NET, z wykorzystaniem </w:t>
      </w:r>
      <w:proofErr w:type="spellStart"/>
      <w:r w:rsidR="001B3C39">
        <w:rPr>
          <w:color w:val="000000"/>
        </w:rPr>
        <w:t>WebService</w:t>
      </w:r>
      <w:proofErr w:type="spellEnd"/>
      <w:r w:rsidR="001B3C39">
        <w:rPr>
          <w:color w:val="000000"/>
        </w:rPr>
        <w:t xml:space="preserve"> oraz WCF. Użycie elementów języka C# dostępnych od wersji .NET Framework 3.5.</w:t>
      </w:r>
    </w:p>
    <w:p w:rsidR="00D94755" w:rsidRPr="00110CC2" w:rsidRDefault="001B3C39" w:rsidP="00D94755">
      <w:pPr>
        <w:rPr>
          <w:color w:val="000000"/>
          <w:u w:val="single"/>
        </w:rPr>
      </w:pPr>
      <w:r w:rsidRPr="00110CC2">
        <w:rPr>
          <w:color w:val="000000"/>
          <w:u w:val="single"/>
        </w:rPr>
        <w:t xml:space="preserve"> </w:t>
      </w:r>
    </w:p>
    <w:p w:rsidR="0095120D" w:rsidRPr="00110CC2" w:rsidRDefault="0095120D" w:rsidP="00D94755">
      <w:pPr>
        <w:numPr>
          <w:ilvl w:val="0"/>
          <w:numId w:val="14"/>
        </w:numPr>
        <w:rPr>
          <w:b/>
          <w:color w:val="000000"/>
        </w:rPr>
      </w:pPr>
      <w:r w:rsidRPr="00110CC2">
        <w:rPr>
          <w:b/>
          <w:color w:val="000000"/>
        </w:rPr>
        <w:t>Zapoznać się z następ</w:t>
      </w:r>
      <w:r w:rsidR="00CB21C3" w:rsidRPr="00110CC2">
        <w:rPr>
          <w:b/>
          <w:color w:val="000000"/>
        </w:rPr>
        <w:t>nymi podstawami</w:t>
      </w:r>
      <w:r w:rsidRPr="00110CC2">
        <w:rPr>
          <w:b/>
          <w:color w:val="000000"/>
        </w:rPr>
        <w:t>:</w:t>
      </w:r>
    </w:p>
    <w:p w:rsidR="00CB21C3" w:rsidRPr="00110CC2" w:rsidRDefault="001B3C39" w:rsidP="00CB21C3">
      <w:pPr>
        <w:numPr>
          <w:ilvl w:val="0"/>
          <w:numId w:val="22"/>
        </w:numPr>
        <w:rPr>
          <w:color w:val="000000"/>
        </w:rPr>
      </w:pPr>
      <w:r>
        <w:rPr>
          <w:color w:val="000000"/>
        </w:rPr>
        <w:t>Ogólne założenia systemów rozproszonych</w:t>
      </w:r>
    </w:p>
    <w:p w:rsidR="00CB21C3" w:rsidRPr="00110CC2" w:rsidRDefault="001B3C39" w:rsidP="00CB21C3">
      <w:pPr>
        <w:numPr>
          <w:ilvl w:val="0"/>
          <w:numId w:val="22"/>
        </w:numPr>
        <w:rPr>
          <w:color w:val="000000"/>
        </w:rPr>
      </w:pPr>
      <w:r>
        <w:rPr>
          <w:color w:val="000000"/>
        </w:rPr>
        <w:t xml:space="preserve">Udostępnianie usług i danych za pomocą </w:t>
      </w:r>
      <w:proofErr w:type="spellStart"/>
      <w:r>
        <w:rPr>
          <w:color w:val="000000"/>
        </w:rPr>
        <w:t>WebService</w:t>
      </w:r>
      <w:proofErr w:type="spellEnd"/>
    </w:p>
    <w:p w:rsidR="00CB21C3" w:rsidRPr="00110CC2" w:rsidRDefault="001B3C39" w:rsidP="00CB21C3">
      <w:pPr>
        <w:numPr>
          <w:ilvl w:val="0"/>
          <w:numId w:val="22"/>
        </w:numPr>
        <w:rPr>
          <w:color w:val="000000"/>
        </w:rPr>
      </w:pPr>
      <w:r>
        <w:rPr>
          <w:color w:val="000000"/>
        </w:rPr>
        <w:t xml:space="preserve">Technologie systemów rozproszonych DCOM, .NET </w:t>
      </w:r>
      <w:proofErr w:type="spellStart"/>
      <w:r>
        <w:rPr>
          <w:color w:val="000000"/>
        </w:rPr>
        <w:t>Remoting</w:t>
      </w:r>
      <w:proofErr w:type="spellEnd"/>
      <w:r>
        <w:rPr>
          <w:color w:val="000000"/>
        </w:rPr>
        <w:t>, WCF</w:t>
      </w:r>
    </w:p>
    <w:p w:rsidR="00D94755" w:rsidRDefault="001B3C39" w:rsidP="00CB21C3">
      <w:pPr>
        <w:numPr>
          <w:ilvl w:val="0"/>
          <w:numId w:val="22"/>
        </w:numPr>
        <w:rPr>
          <w:color w:val="000000"/>
        </w:rPr>
      </w:pPr>
      <w:r>
        <w:rPr>
          <w:color w:val="000000"/>
        </w:rPr>
        <w:t>Komunikacja międzyplatformowa</w:t>
      </w:r>
    </w:p>
    <w:p w:rsidR="003163B2" w:rsidRPr="00110CC2" w:rsidRDefault="001B3C39" w:rsidP="00CB21C3">
      <w:pPr>
        <w:numPr>
          <w:ilvl w:val="0"/>
          <w:numId w:val="22"/>
        </w:numPr>
        <w:rPr>
          <w:color w:val="000000"/>
        </w:rPr>
      </w:pPr>
      <w:r>
        <w:rPr>
          <w:color w:val="000000"/>
        </w:rPr>
        <w:t>Protokoły transmisji danych</w:t>
      </w:r>
    </w:p>
    <w:p w:rsidR="00CB21C3" w:rsidRPr="00110CC2" w:rsidRDefault="00CB21C3" w:rsidP="00CB21C3">
      <w:pPr>
        <w:ind w:left="720"/>
        <w:rPr>
          <w:color w:val="000000"/>
        </w:rPr>
      </w:pPr>
    </w:p>
    <w:p w:rsidR="0095120D" w:rsidRPr="00110CC2" w:rsidRDefault="001B3C39" w:rsidP="00D94755">
      <w:pPr>
        <w:numPr>
          <w:ilvl w:val="0"/>
          <w:numId w:val="12"/>
        </w:numPr>
        <w:rPr>
          <w:b/>
          <w:color w:val="000000"/>
          <w:u w:val="single"/>
        </w:rPr>
      </w:pPr>
      <w:proofErr w:type="spellStart"/>
      <w:r>
        <w:rPr>
          <w:b/>
          <w:color w:val="000000"/>
        </w:rPr>
        <w:t>WebService</w:t>
      </w:r>
      <w:proofErr w:type="spellEnd"/>
      <w:r>
        <w:rPr>
          <w:b/>
          <w:color w:val="000000"/>
        </w:rPr>
        <w:t xml:space="preserve"> (+ metody rozszerzeń)</w:t>
      </w:r>
    </w:p>
    <w:p w:rsidR="001B3C39" w:rsidRDefault="001B3C39" w:rsidP="00CB21C3">
      <w:r w:rsidRPr="001B3C39">
        <w:t xml:space="preserve">Usługi sieciowe, znane również pod angielską nazwą </w:t>
      </w:r>
      <w:proofErr w:type="spellStart"/>
      <w:r w:rsidRPr="001B3C39">
        <w:t>WebServices</w:t>
      </w:r>
      <w:proofErr w:type="spellEnd"/>
      <w:r w:rsidRPr="001B3C39">
        <w:t xml:space="preserve"> to uniwersalny sposób wymiany danych oparty najczęściej na SOAP. Każda usługa powinna być opisana w języku WSDL. Dzięki wykorzystaniu SOAP czy też XML usługi sieciowe są często stosowane w rozproszonych aplikacjach napisanych w różnych językach.</w:t>
      </w:r>
    </w:p>
    <w:p w:rsidR="001B3C39" w:rsidRDefault="001B3C39" w:rsidP="00F26559">
      <w:pPr>
        <w:numPr>
          <w:ilvl w:val="1"/>
          <w:numId w:val="12"/>
        </w:numPr>
      </w:pPr>
      <w:r>
        <w:t xml:space="preserve">Utwórz </w:t>
      </w:r>
      <w:r w:rsidR="00F26559">
        <w:t xml:space="preserve">nową </w:t>
      </w:r>
      <w:proofErr w:type="spellStart"/>
      <w:r w:rsidR="00F26559">
        <w:t>solucję</w:t>
      </w:r>
      <w:r>
        <w:t>Visual</w:t>
      </w:r>
      <w:proofErr w:type="spellEnd"/>
      <w:r>
        <w:t xml:space="preserve"> Studio</w:t>
      </w:r>
      <w:r w:rsidR="00F26559">
        <w:t xml:space="preserve"> z projektem ASP.NET Web Service </w:t>
      </w:r>
      <w:proofErr w:type="spellStart"/>
      <w:r w:rsidR="00F26559">
        <w:t>Aplication</w:t>
      </w:r>
      <w:proofErr w:type="spellEnd"/>
      <w:r>
        <w:t>.</w:t>
      </w:r>
      <w:r w:rsidR="00F26559">
        <w:t xml:space="preserve"> Aby ten szablo</w:t>
      </w:r>
      <w:r w:rsidR="00525AB3">
        <w:t>n projektu był dostępny wybierz</w:t>
      </w:r>
      <w:r>
        <w:t xml:space="preserve"> w górnym menu .NET 3.5 Framework.</w:t>
      </w:r>
      <w:r w:rsidR="00F26559">
        <w:t xml:space="preserve"> N</w:t>
      </w:r>
      <w:r>
        <w:t xml:space="preserve">azwij projekt </w:t>
      </w:r>
      <w:proofErr w:type="spellStart"/>
      <w:r>
        <w:t>UslugaSieciowa</w:t>
      </w:r>
      <w:proofErr w:type="spellEnd"/>
      <w:r>
        <w:t>. Zauważ, że szablon Visual Studio zawiera już przykładową metodę.</w:t>
      </w:r>
    </w:p>
    <w:p w:rsidR="001B3C39" w:rsidRDefault="00B40AEF" w:rsidP="00F26559">
      <w:pPr>
        <w:numPr>
          <w:ilvl w:val="1"/>
          <w:numId w:val="12"/>
        </w:numPr>
      </w:pPr>
      <w:r>
        <w:rPr>
          <w:noProof/>
        </w:rPr>
        <w:pict>
          <v:shapetype id="_x0000_t202" coordsize="21600,21600" o:spt="202" path="m,l,21600r21600,l21600,xe">
            <v:stroke joinstyle="miter"/>
            <v:path gradientshapeok="t" o:connecttype="rect"/>
          </v:shapetype>
          <v:shape id="Pole tekstowe 2" o:spid="_x0000_s1072" type="#_x0000_t202" style="position:absolute;left:0;text-align:left;margin-left:0;margin-top:83.15pt;width:420.85pt;height:110.75pt;z-index:1;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DDqxdtLgIAAFMEAAAOAAAAAAAAAAAAAAAAAC4CAABkcnMv&#10;ZTJvRG9jLnhtbFBLAQItABQABgAIAAAAIQBIWydy2wAAAAcBAAAPAAAAAAAAAAAAAAAAAIgEAABk&#10;cnMvZG93bnJldi54bWxQSwUGAAAAAAQABADzAAAAkAUAAAAA&#10;">
            <v:textbox style="mso-next-textbox:#Pole tekstowe 2;mso-fit-shape-to-text:t">
              <w:txbxContent>
                <w:p w:rsidR="00F26559" w:rsidRPr="00F26559" w:rsidRDefault="00F26559" w:rsidP="00F26559">
                  <w:pPr>
                    <w:suppressAutoHyphens w:val="0"/>
                    <w:autoSpaceDE w:val="0"/>
                    <w:autoSpaceDN w:val="0"/>
                    <w:adjustRightInd w:val="0"/>
                    <w:rPr>
                      <w:rFonts w:ascii="Consolas" w:hAnsi="Consolas" w:cs="Consolas"/>
                      <w:color w:val="000000"/>
                      <w:sz w:val="19"/>
                      <w:szCs w:val="19"/>
                      <w:highlight w:val="white"/>
                      <w:lang w:val="en-US" w:eastAsia="pl-PL"/>
                    </w:rPr>
                  </w:pPr>
                  <w:r w:rsidRPr="00F26559">
                    <w:rPr>
                      <w:rFonts w:ascii="Consolas" w:hAnsi="Consolas" w:cs="Consolas"/>
                      <w:color w:val="000000"/>
                      <w:sz w:val="19"/>
                      <w:szCs w:val="19"/>
                      <w:highlight w:val="white"/>
                      <w:lang w:val="en-US" w:eastAsia="pl-PL"/>
                    </w:rPr>
                    <w:t xml:space="preserve">        [</w:t>
                  </w:r>
                  <w:proofErr w:type="spellStart"/>
                  <w:r w:rsidRPr="00F26559">
                    <w:rPr>
                      <w:rFonts w:ascii="Consolas" w:hAnsi="Consolas" w:cs="Consolas"/>
                      <w:color w:val="2B91AF"/>
                      <w:sz w:val="19"/>
                      <w:szCs w:val="19"/>
                      <w:highlight w:val="white"/>
                      <w:lang w:val="en-US" w:eastAsia="pl-PL"/>
                    </w:rPr>
                    <w:t>WebMethod</w:t>
                  </w:r>
                  <w:proofErr w:type="spellEnd"/>
                  <w:r w:rsidRPr="00F26559">
                    <w:rPr>
                      <w:rFonts w:ascii="Consolas" w:hAnsi="Consolas" w:cs="Consolas"/>
                      <w:color w:val="000000"/>
                      <w:sz w:val="19"/>
                      <w:szCs w:val="19"/>
                      <w:highlight w:val="white"/>
                      <w:lang w:val="en-US" w:eastAsia="pl-PL"/>
                    </w:rPr>
                    <w:t>]</w:t>
                  </w:r>
                </w:p>
                <w:p w:rsidR="00F26559" w:rsidRPr="00F26559" w:rsidRDefault="00F26559" w:rsidP="00F26559">
                  <w:pPr>
                    <w:suppressAutoHyphens w:val="0"/>
                    <w:autoSpaceDE w:val="0"/>
                    <w:autoSpaceDN w:val="0"/>
                    <w:adjustRightInd w:val="0"/>
                    <w:rPr>
                      <w:rFonts w:ascii="Consolas" w:hAnsi="Consolas" w:cs="Consolas"/>
                      <w:color w:val="000000"/>
                      <w:sz w:val="19"/>
                      <w:szCs w:val="19"/>
                      <w:highlight w:val="white"/>
                      <w:lang w:val="en-US" w:eastAsia="pl-PL"/>
                    </w:rPr>
                  </w:pPr>
                  <w:r w:rsidRPr="00F26559">
                    <w:rPr>
                      <w:rFonts w:ascii="Consolas" w:hAnsi="Consolas" w:cs="Consolas"/>
                      <w:color w:val="000000"/>
                      <w:sz w:val="19"/>
                      <w:szCs w:val="19"/>
                      <w:highlight w:val="white"/>
                      <w:lang w:val="en-US" w:eastAsia="pl-PL"/>
                    </w:rPr>
                    <w:t xml:space="preserve">        </w:t>
                  </w:r>
                  <w:r w:rsidRPr="00F26559">
                    <w:rPr>
                      <w:rFonts w:ascii="Consolas" w:hAnsi="Consolas" w:cs="Consolas"/>
                      <w:color w:val="0000FF"/>
                      <w:sz w:val="19"/>
                      <w:szCs w:val="19"/>
                      <w:highlight w:val="white"/>
                      <w:lang w:val="en-US" w:eastAsia="pl-PL"/>
                    </w:rPr>
                    <w:t>public</w:t>
                  </w:r>
                  <w:r w:rsidRPr="00F26559">
                    <w:rPr>
                      <w:rFonts w:ascii="Consolas" w:hAnsi="Consolas" w:cs="Consolas"/>
                      <w:color w:val="000000"/>
                      <w:sz w:val="19"/>
                      <w:szCs w:val="19"/>
                      <w:highlight w:val="white"/>
                      <w:lang w:val="en-US" w:eastAsia="pl-PL"/>
                    </w:rPr>
                    <w:t xml:space="preserve"> </w:t>
                  </w:r>
                  <w:r w:rsidRPr="00F26559">
                    <w:rPr>
                      <w:rFonts w:ascii="Consolas" w:hAnsi="Consolas" w:cs="Consolas"/>
                      <w:color w:val="0000FF"/>
                      <w:sz w:val="19"/>
                      <w:szCs w:val="19"/>
                      <w:highlight w:val="white"/>
                      <w:lang w:val="en-US" w:eastAsia="pl-PL"/>
                    </w:rPr>
                    <w:t>string</w:t>
                  </w:r>
                  <w:r w:rsidRPr="00F26559">
                    <w:rPr>
                      <w:rFonts w:ascii="Consolas" w:hAnsi="Consolas" w:cs="Consolas"/>
                      <w:color w:val="000000"/>
                      <w:sz w:val="19"/>
                      <w:szCs w:val="19"/>
                      <w:highlight w:val="white"/>
                      <w:lang w:val="en-US" w:eastAsia="pl-PL"/>
                    </w:rPr>
                    <w:t xml:space="preserve"> </w:t>
                  </w:r>
                  <w:proofErr w:type="spellStart"/>
                  <w:r w:rsidRPr="00F26559">
                    <w:rPr>
                      <w:rFonts w:ascii="Consolas" w:hAnsi="Consolas" w:cs="Consolas"/>
                      <w:color w:val="000000"/>
                      <w:sz w:val="19"/>
                      <w:szCs w:val="19"/>
                      <w:highlight w:val="white"/>
                      <w:lang w:val="en-US" w:eastAsia="pl-PL"/>
                    </w:rPr>
                    <w:t>FunkcjaSkrotu</w:t>
                  </w:r>
                  <w:proofErr w:type="spellEnd"/>
                  <w:r w:rsidRPr="00F26559">
                    <w:rPr>
                      <w:rFonts w:ascii="Consolas" w:hAnsi="Consolas" w:cs="Consolas"/>
                      <w:color w:val="000000"/>
                      <w:sz w:val="19"/>
                      <w:szCs w:val="19"/>
                      <w:highlight w:val="white"/>
                      <w:lang w:val="en-US" w:eastAsia="pl-PL"/>
                    </w:rPr>
                    <w:t>(</w:t>
                  </w:r>
                  <w:r w:rsidRPr="00F26559">
                    <w:rPr>
                      <w:rFonts w:ascii="Consolas" w:hAnsi="Consolas" w:cs="Consolas"/>
                      <w:color w:val="0000FF"/>
                      <w:sz w:val="19"/>
                      <w:szCs w:val="19"/>
                      <w:highlight w:val="white"/>
                      <w:lang w:val="en-US" w:eastAsia="pl-PL"/>
                    </w:rPr>
                    <w:t>string</w:t>
                  </w:r>
                  <w:r w:rsidRPr="00F26559">
                    <w:rPr>
                      <w:rFonts w:ascii="Consolas" w:hAnsi="Consolas" w:cs="Consolas"/>
                      <w:color w:val="000000"/>
                      <w:sz w:val="19"/>
                      <w:szCs w:val="19"/>
                      <w:highlight w:val="white"/>
                      <w:lang w:val="en-US" w:eastAsia="pl-PL"/>
                    </w:rPr>
                    <w:t xml:space="preserve"> text)</w:t>
                  </w:r>
                </w:p>
                <w:p w:rsidR="00F26559" w:rsidRPr="00F26559" w:rsidRDefault="00F26559" w:rsidP="00F26559">
                  <w:pPr>
                    <w:suppressAutoHyphens w:val="0"/>
                    <w:autoSpaceDE w:val="0"/>
                    <w:autoSpaceDN w:val="0"/>
                    <w:adjustRightInd w:val="0"/>
                    <w:rPr>
                      <w:rFonts w:ascii="Consolas" w:hAnsi="Consolas" w:cs="Consolas"/>
                      <w:color w:val="000000"/>
                      <w:sz w:val="19"/>
                      <w:szCs w:val="19"/>
                      <w:highlight w:val="white"/>
                      <w:lang w:val="en-US" w:eastAsia="pl-PL"/>
                    </w:rPr>
                  </w:pPr>
                  <w:r w:rsidRPr="00F26559">
                    <w:rPr>
                      <w:rFonts w:ascii="Consolas" w:hAnsi="Consolas" w:cs="Consolas"/>
                      <w:color w:val="000000"/>
                      <w:sz w:val="19"/>
                      <w:szCs w:val="19"/>
                      <w:highlight w:val="white"/>
                      <w:lang w:val="en-US" w:eastAsia="pl-PL"/>
                    </w:rPr>
                    <w:t xml:space="preserve">        {</w:t>
                  </w:r>
                </w:p>
                <w:p w:rsidR="00F26559" w:rsidRPr="00F26559" w:rsidRDefault="00F26559" w:rsidP="00F26559">
                  <w:pPr>
                    <w:suppressAutoHyphens w:val="0"/>
                    <w:autoSpaceDE w:val="0"/>
                    <w:autoSpaceDN w:val="0"/>
                    <w:adjustRightInd w:val="0"/>
                    <w:rPr>
                      <w:rFonts w:ascii="Consolas" w:hAnsi="Consolas" w:cs="Consolas"/>
                      <w:color w:val="000000"/>
                      <w:sz w:val="19"/>
                      <w:szCs w:val="19"/>
                      <w:highlight w:val="white"/>
                      <w:lang w:val="en-US" w:eastAsia="pl-PL"/>
                    </w:rPr>
                  </w:pPr>
                  <w:r w:rsidRPr="00F26559">
                    <w:rPr>
                      <w:rFonts w:ascii="Consolas" w:hAnsi="Consolas" w:cs="Consolas"/>
                      <w:color w:val="000000"/>
                      <w:sz w:val="19"/>
                      <w:szCs w:val="19"/>
                      <w:highlight w:val="white"/>
                      <w:lang w:val="en-US" w:eastAsia="pl-PL"/>
                    </w:rPr>
                    <w:t xml:space="preserve">            </w:t>
                  </w:r>
                  <w:r w:rsidRPr="00F26559">
                    <w:rPr>
                      <w:rFonts w:ascii="Consolas" w:hAnsi="Consolas" w:cs="Consolas"/>
                      <w:color w:val="0000FF"/>
                      <w:sz w:val="19"/>
                      <w:szCs w:val="19"/>
                      <w:highlight w:val="white"/>
                      <w:lang w:val="en-US" w:eastAsia="pl-PL"/>
                    </w:rPr>
                    <w:t>if</w:t>
                  </w:r>
                  <w:r w:rsidRPr="00F26559">
                    <w:rPr>
                      <w:rFonts w:ascii="Consolas" w:hAnsi="Consolas" w:cs="Consolas"/>
                      <w:color w:val="000000"/>
                      <w:sz w:val="19"/>
                      <w:szCs w:val="19"/>
                      <w:highlight w:val="white"/>
                      <w:lang w:val="en-US" w:eastAsia="pl-PL"/>
                    </w:rPr>
                    <w:t xml:space="preserve"> (</w:t>
                  </w:r>
                  <w:proofErr w:type="spellStart"/>
                  <w:r w:rsidRPr="00F26559">
                    <w:rPr>
                      <w:rFonts w:ascii="Consolas" w:hAnsi="Consolas" w:cs="Consolas"/>
                      <w:color w:val="000000"/>
                      <w:sz w:val="19"/>
                      <w:szCs w:val="19"/>
                      <w:highlight w:val="white"/>
                      <w:lang w:val="en-US" w:eastAsia="pl-PL"/>
                    </w:rPr>
                    <w:t>text.Length</w:t>
                  </w:r>
                  <w:proofErr w:type="spellEnd"/>
                  <w:r w:rsidRPr="00F26559">
                    <w:rPr>
                      <w:rFonts w:ascii="Consolas" w:hAnsi="Consolas" w:cs="Consolas"/>
                      <w:color w:val="000000"/>
                      <w:sz w:val="19"/>
                      <w:szCs w:val="19"/>
                      <w:highlight w:val="white"/>
                      <w:lang w:val="en-US" w:eastAsia="pl-PL"/>
                    </w:rPr>
                    <w:t xml:space="preserve"> &gt;= 10)</w:t>
                  </w:r>
                </w:p>
                <w:p w:rsidR="00F26559" w:rsidRPr="00F26559" w:rsidRDefault="00F26559" w:rsidP="00F26559">
                  <w:pPr>
                    <w:suppressAutoHyphens w:val="0"/>
                    <w:autoSpaceDE w:val="0"/>
                    <w:autoSpaceDN w:val="0"/>
                    <w:adjustRightInd w:val="0"/>
                    <w:rPr>
                      <w:rFonts w:ascii="Consolas" w:hAnsi="Consolas" w:cs="Consolas"/>
                      <w:color w:val="000000"/>
                      <w:sz w:val="19"/>
                      <w:szCs w:val="19"/>
                      <w:highlight w:val="white"/>
                      <w:lang w:val="en-US" w:eastAsia="pl-PL"/>
                    </w:rPr>
                  </w:pPr>
                  <w:r w:rsidRPr="00F26559">
                    <w:rPr>
                      <w:rFonts w:ascii="Consolas" w:hAnsi="Consolas" w:cs="Consolas"/>
                      <w:color w:val="000000"/>
                      <w:sz w:val="19"/>
                      <w:szCs w:val="19"/>
                      <w:highlight w:val="white"/>
                      <w:lang w:val="en-US" w:eastAsia="pl-PL"/>
                    </w:rPr>
                    <w:t xml:space="preserve">                </w:t>
                  </w:r>
                  <w:r w:rsidRPr="00F26559">
                    <w:rPr>
                      <w:rFonts w:ascii="Consolas" w:hAnsi="Consolas" w:cs="Consolas"/>
                      <w:color w:val="0000FF"/>
                      <w:sz w:val="19"/>
                      <w:szCs w:val="19"/>
                      <w:highlight w:val="white"/>
                      <w:lang w:val="en-US" w:eastAsia="pl-PL"/>
                    </w:rPr>
                    <w:t>return</w:t>
                  </w:r>
                  <w:r w:rsidRPr="00F26559">
                    <w:rPr>
                      <w:rFonts w:ascii="Consolas" w:hAnsi="Consolas" w:cs="Consolas"/>
                      <w:color w:val="000000"/>
                      <w:sz w:val="19"/>
                      <w:szCs w:val="19"/>
                      <w:highlight w:val="white"/>
                      <w:lang w:val="en-US" w:eastAsia="pl-PL"/>
                    </w:rPr>
                    <w:t xml:space="preserve"> </w:t>
                  </w:r>
                  <w:proofErr w:type="spellStart"/>
                  <w:r w:rsidRPr="00F26559">
                    <w:rPr>
                      <w:rFonts w:ascii="Consolas" w:hAnsi="Consolas" w:cs="Consolas"/>
                      <w:color w:val="000000"/>
                      <w:sz w:val="19"/>
                      <w:szCs w:val="19"/>
                      <w:highlight w:val="white"/>
                      <w:lang w:val="en-US" w:eastAsia="pl-PL"/>
                    </w:rPr>
                    <w:t>text.Substring</w:t>
                  </w:r>
                  <w:proofErr w:type="spellEnd"/>
                  <w:r w:rsidRPr="00F26559">
                    <w:rPr>
                      <w:rFonts w:ascii="Consolas" w:hAnsi="Consolas" w:cs="Consolas"/>
                      <w:color w:val="000000"/>
                      <w:sz w:val="19"/>
                      <w:szCs w:val="19"/>
                      <w:highlight w:val="white"/>
                      <w:lang w:val="en-US" w:eastAsia="pl-PL"/>
                    </w:rPr>
                    <w:t>(0, 10);</w:t>
                  </w:r>
                </w:p>
                <w:p w:rsidR="00F26559" w:rsidRPr="00F26559" w:rsidRDefault="00F26559" w:rsidP="00F26559">
                  <w:pPr>
                    <w:suppressAutoHyphens w:val="0"/>
                    <w:autoSpaceDE w:val="0"/>
                    <w:autoSpaceDN w:val="0"/>
                    <w:adjustRightInd w:val="0"/>
                    <w:rPr>
                      <w:rFonts w:ascii="Consolas" w:hAnsi="Consolas" w:cs="Consolas"/>
                      <w:color w:val="000000"/>
                      <w:sz w:val="19"/>
                      <w:szCs w:val="19"/>
                      <w:highlight w:val="white"/>
                      <w:lang w:val="en-US" w:eastAsia="pl-PL"/>
                    </w:rPr>
                  </w:pPr>
                  <w:r w:rsidRPr="00F26559">
                    <w:rPr>
                      <w:rFonts w:ascii="Consolas" w:hAnsi="Consolas" w:cs="Consolas"/>
                      <w:color w:val="000000"/>
                      <w:sz w:val="19"/>
                      <w:szCs w:val="19"/>
                      <w:highlight w:val="white"/>
                      <w:lang w:val="en-US" w:eastAsia="pl-PL"/>
                    </w:rPr>
                    <w:t xml:space="preserve">            </w:t>
                  </w:r>
                  <w:r w:rsidRPr="00F26559">
                    <w:rPr>
                      <w:rFonts w:ascii="Consolas" w:hAnsi="Consolas" w:cs="Consolas"/>
                      <w:color w:val="0000FF"/>
                      <w:sz w:val="19"/>
                      <w:szCs w:val="19"/>
                      <w:highlight w:val="white"/>
                      <w:lang w:val="en-US" w:eastAsia="pl-PL"/>
                    </w:rPr>
                    <w:t>else</w:t>
                  </w:r>
                </w:p>
                <w:p w:rsidR="00F26559" w:rsidRPr="00F26559" w:rsidRDefault="00F26559" w:rsidP="00F26559">
                  <w:pPr>
                    <w:suppressAutoHyphens w:val="0"/>
                    <w:autoSpaceDE w:val="0"/>
                    <w:autoSpaceDN w:val="0"/>
                    <w:adjustRightInd w:val="0"/>
                    <w:rPr>
                      <w:rFonts w:ascii="Consolas" w:hAnsi="Consolas" w:cs="Consolas"/>
                      <w:color w:val="000000"/>
                      <w:sz w:val="19"/>
                      <w:szCs w:val="19"/>
                      <w:highlight w:val="white"/>
                      <w:lang w:val="en-US" w:eastAsia="pl-PL"/>
                    </w:rPr>
                  </w:pPr>
                  <w:r w:rsidRPr="00F26559">
                    <w:rPr>
                      <w:rFonts w:ascii="Consolas" w:hAnsi="Consolas" w:cs="Consolas"/>
                      <w:color w:val="000000"/>
                      <w:sz w:val="19"/>
                      <w:szCs w:val="19"/>
                      <w:highlight w:val="white"/>
                      <w:lang w:val="en-US" w:eastAsia="pl-PL"/>
                    </w:rPr>
                    <w:t xml:space="preserve">                </w:t>
                  </w:r>
                  <w:r w:rsidRPr="00F26559">
                    <w:rPr>
                      <w:rFonts w:ascii="Consolas" w:hAnsi="Consolas" w:cs="Consolas"/>
                      <w:color w:val="0000FF"/>
                      <w:sz w:val="19"/>
                      <w:szCs w:val="19"/>
                      <w:highlight w:val="white"/>
                      <w:lang w:val="en-US" w:eastAsia="pl-PL"/>
                    </w:rPr>
                    <w:t>return</w:t>
                  </w:r>
                  <w:r w:rsidRPr="00F26559">
                    <w:rPr>
                      <w:rFonts w:ascii="Consolas" w:hAnsi="Consolas" w:cs="Consolas"/>
                      <w:color w:val="000000"/>
                      <w:sz w:val="19"/>
                      <w:szCs w:val="19"/>
                      <w:highlight w:val="white"/>
                      <w:lang w:val="en-US" w:eastAsia="pl-PL"/>
                    </w:rPr>
                    <w:t xml:space="preserve"> </w:t>
                  </w:r>
                  <w:proofErr w:type="spellStart"/>
                  <w:r w:rsidRPr="00F26559">
                    <w:rPr>
                      <w:rFonts w:ascii="Consolas" w:hAnsi="Consolas" w:cs="Consolas"/>
                      <w:color w:val="000000"/>
                      <w:sz w:val="19"/>
                      <w:szCs w:val="19"/>
                      <w:highlight w:val="white"/>
                      <w:lang w:val="en-US" w:eastAsia="pl-PL"/>
                    </w:rPr>
                    <w:t>text.PadRight</w:t>
                  </w:r>
                  <w:proofErr w:type="spellEnd"/>
                  <w:r w:rsidRPr="00F26559">
                    <w:rPr>
                      <w:rFonts w:ascii="Consolas" w:hAnsi="Consolas" w:cs="Consolas"/>
                      <w:color w:val="000000"/>
                      <w:sz w:val="19"/>
                      <w:szCs w:val="19"/>
                      <w:highlight w:val="white"/>
                      <w:lang w:val="en-US" w:eastAsia="pl-PL"/>
                    </w:rPr>
                    <w:t xml:space="preserve">(10, </w:t>
                  </w:r>
                  <w:r w:rsidRPr="00F26559">
                    <w:rPr>
                      <w:rFonts w:ascii="Consolas" w:hAnsi="Consolas" w:cs="Consolas"/>
                      <w:color w:val="A31515"/>
                      <w:sz w:val="19"/>
                      <w:szCs w:val="19"/>
                      <w:highlight w:val="white"/>
                      <w:lang w:val="en-US" w:eastAsia="pl-PL"/>
                    </w:rPr>
                    <w:t>'X'</w:t>
                  </w:r>
                  <w:r w:rsidRPr="00F26559">
                    <w:rPr>
                      <w:rFonts w:ascii="Consolas" w:hAnsi="Consolas" w:cs="Consolas"/>
                      <w:color w:val="000000"/>
                      <w:sz w:val="19"/>
                      <w:szCs w:val="19"/>
                      <w:highlight w:val="white"/>
                      <w:lang w:val="en-US" w:eastAsia="pl-PL"/>
                    </w:rPr>
                    <w:t>);</w:t>
                  </w:r>
                </w:p>
                <w:p w:rsidR="00F26559" w:rsidRDefault="00F26559" w:rsidP="00F26559">
                  <w:pPr>
                    <w:rPr>
                      <w:rFonts w:ascii="Consolas" w:hAnsi="Consolas" w:cs="Consolas"/>
                      <w:color w:val="000000"/>
                      <w:sz w:val="19"/>
                      <w:szCs w:val="19"/>
                      <w:lang w:eastAsia="pl-PL"/>
                    </w:rPr>
                  </w:pPr>
                  <w:r>
                    <w:rPr>
                      <w:rFonts w:ascii="Consolas" w:hAnsi="Consolas" w:cs="Consolas"/>
                      <w:color w:val="000000"/>
                      <w:sz w:val="19"/>
                      <w:szCs w:val="19"/>
                      <w:highlight w:val="white"/>
                      <w:lang w:eastAsia="pl-PL"/>
                    </w:rPr>
                    <w:t xml:space="preserve">        }</w:t>
                  </w:r>
                </w:p>
                <w:p w:rsidR="00F26559" w:rsidRDefault="00F26559" w:rsidP="00F26559">
                  <w:pPr>
                    <w:jc w:val="right"/>
                  </w:pPr>
                  <w:r>
                    <w:rPr>
                      <w:lang w:eastAsia="pl-PL"/>
                    </w:rPr>
                    <w:t>Listing 1</w:t>
                  </w:r>
                </w:p>
              </w:txbxContent>
            </v:textbox>
            <w10:wrap type="square"/>
          </v:shape>
        </w:pict>
      </w:r>
      <w:r w:rsidR="001B3C39">
        <w:t>Dodaj nową metodę zgodnie z listingiem 1. Met</w:t>
      </w:r>
      <w:r w:rsidR="00F26559">
        <w:t>oda ta to bardzo specyficzna, nie praktyczna</w:t>
      </w:r>
      <w:r w:rsidR="001B3C39">
        <w:t xml:space="preserve"> funkcja skrótu, która zwraca 10 pierwszych znaków jeśli treść jest dłuższa niż 10 znaków, w przeciwnym wypadku uzupełnia do 10 zadanym znakiem. Uruchom </w:t>
      </w:r>
      <w:proofErr w:type="spellStart"/>
      <w:r w:rsidR="001B3C39">
        <w:t>solucję</w:t>
      </w:r>
      <w:proofErr w:type="spellEnd"/>
      <w:r w:rsidR="001B3C39">
        <w:t xml:space="preserve">, w przeglądarce będzie możliwość sprawdzenia jak działa usługa. Na główniej stronie kliknij </w:t>
      </w:r>
      <w:proofErr w:type="spellStart"/>
      <w:r w:rsidR="001B3C39">
        <w:t>FunkcjaSkrotu</w:t>
      </w:r>
      <w:proofErr w:type="spellEnd"/>
      <w:r w:rsidR="001B3C39">
        <w:t xml:space="preserve"> i sprawdź jej działanie.</w:t>
      </w:r>
    </w:p>
    <w:p w:rsidR="00F26559" w:rsidRDefault="00F26559" w:rsidP="00F26559"/>
    <w:p w:rsidR="00F26559" w:rsidRDefault="00F26559" w:rsidP="00F26559"/>
    <w:p w:rsidR="001B3C39" w:rsidRDefault="001B3C39" w:rsidP="00F26559">
      <w:pPr>
        <w:numPr>
          <w:ilvl w:val="1"/>
          <w:numId w:val="12"/>
        </w:numPr>
      </w:pPr>
      <w:r>
        <w:t xml:space="preserve">Dodaj nową klasę o nazwie </w:t>
      </w:r>
      <w:proofErr w:type="spellStart"/>
      <w:r>
        <w:t>RozszerzeniaString</w:t>
      </w:r>
      <w:proofErr w:type="spellEnd"/>
      <w:r>
        <w:t>. Treść klasy uzupełnij zgodnie z listingiem 2. Jest to rozszerzenie do klasy string. Rozszerzenia nie modyfikują klas, które rozszerzają. Umożliwiają dodanie pewnych funkcji do już istniejących (i zamkniętych na zmiany) klas. Metoda rozszerzenia przyjmuje w parametrze specyficzny parametr "</w:t>
      </w:r>
      <w:proofErr w:type="spellStart"/>
      <w:r>
        <w:t>this</w:t>
      </w:r>
      <w:proofErr w:type="spellEnd"/>
      <w:r>
        <w:t>" oraz określenie typu. Przekompiluj projekt. I zmień metodę w klasie web serwisu zgodnie z listingiem 3.</w:t>
      </w:r>
    </w:p>
    <w:p w:rsidR="00F26559" w:rsidRDefault="00F26559" w:rsidP="00F26559"/>
    <w:p w:rsidR="00F26559" w:rsidRDefault="00F26559" w:rsidP="00F26559"/>
    <w:p w:rsidR="00F26559" w:rsidRDefault="00F26559" w:rsidP="00F26559"/>
    <w:p w:rsidR="00F26559" w:rsidRDefault="00F26559" w:rsidP="00F26559"/>
    <w:p w:rsidR="00F26559" w:rsidRDefault="00F26559" w:rsidP="00F26559"/>
    <w:p w:rsidR="004E7E80" w:rsidRDefault="00B40AEF" w:rsidP="00F26559">
      <w:r>
        <w:rPr>
          <w:noProof/>
        </w:rPr>
        <w:lastRenderedPageBreak/>
        <w:pict>
          <v:shape id="_x0000_s1074" type="#_x0000_t202" style="position:absolute;margin-left:0;margin-top:14.65pt;width:386.95pt;height:104.55pt;z-index:2;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CqATwdLgIAAFMEAAAOAAAAAAAAAAAAAAAAAC4CAABkcnMv&#10;ZTJvRG9jLnhtbFBLAQItABQABgAIAAAAIQBIWydy2wAAAAcBAAAPAAAAAAAAAAAAAAAAAIgEAABk&#10;cnMvZG93bnJldi54bWxQSwUGAAAAAAQABADzAAAAkAUAAAAA&#10;">
            <v:textbox style="mso-fit-shape-to-text:t">
              <w:txbxContent>
                <w:p w:rsidR="004E7E80" w:rsidRPr="004E7E80" w:rsidRDefault="004E7E80" w:rsidP="004E7E80">
                  <w:pPr>
                    <w:suppressAutoHyphens w:val="0"/>
                    <w:autoSpaceDE w:val="0"/>
                    <w:autoSpaceDN w:val="0"/>
                    <w:adjustRightInd w:val="0"/>
                    <w:rPr>
                      <w:rFonts w:ascii="Consolas" w:hAnsi="Consolas" w:cs="Consolas"/>
                      <w:color w:val="000000"/>
                      <w:sz w:val="19"/>
                      <w:szCs w:val="19"/>
                      <w:highlight w:val="white"/>
                      <w:lang w:val="en-US" w:eastAsia="pl-PL"/>
                    </w:rPr>
                  </w:pPr>
                  <w:r w:rsidRPr="004E7E80">
                    <w:rPr>
                      <w:rFonts w:ascii="Consolas" w:hAnsi="Consolas" w:cs="Consolas"/>
                      <w:color w:val="000000"/>
                      <w:sz w:val="19"/>
                      <w:szCs w:val="19"/>
                      <w:highlight w:val="white"/>
                      <w:lang w:val="en-US" w:eastAsia="pl-PL"/>
                    </w:rPr>
                    <w:t xml:space="preserve">    </w:t>
                  </w:r>
                  <w:r w:rsidRPr="004E7E80">
                    <w:rPr>
                      <w:rFonts w:ascii="Consolas" w:hAnsi="Consolas" w:cs="Consolas"/>
                      <w:color w:val="0000FF"/>
                      <w:sz w:val="19"/>
                      <w:szCs w:val="19"/>
                      <w:highlight w:val="white"/>
                      <w:lang w:val="en-US" w:eastAsia="pl-PL"/>
                    </w:rPr>
                    <w:t>public</w:t>
                  </w:r>
                  <w:r w:rsidRPr="004E7E80">
                    <w:rPr>
                      <w:rFonts w:ascii="Consolas" w:hAnsi="Consolas" w:cs="Consolas"/>
                      <w:color w:val="000000"/>
                      <w:sz w:val="19"/>
                      <w:szCs w:val="19"/>
                      <w:highlight w:val="white"/>
                      <w:lang w:val="en-US" w:eastAsia="pl-PL"/>
                    </w:rPr>
                    <w:t xml:space="preserve"> </w:t>
                  </w:r>
                  <w:r w:rsidRPr="004E7E80">
                    <w:rPr>
                      <w:rFonts w:ascii="Consolas" w:hAnsi="Consolas" w:cs="Consolas"/>
                      <w:color w:val="0000FF"/>
                      <w:sz w:val="19"/>
                      <w:szCs w:val="19"/>
                      <w:highlight w:val="white"/>
                      <w:lang w:val="en-US" w:eastAsia="pl-PL"/>
                    </w:rPr>
                    <w:t>static</w:t>
                  </w:r>
                  <w:r w:rsidRPr="004E7E80">
                    <w:rPr>
                      <w:rFonts w:ascii="Consolas" w:hAnsi="Consolas" w:cs="Consolas"/>
                      <w:color w:val="000000"/>
                      <w:sz w:val="19"/>
                      <w:szCs w:val="19"/>
                      <w:highlight w:val="white"/>
                      <w:lang w:val="en-US" w:eastAsia="pl-PL"/>
                    </w:rPr>
                    <w:t xml:space="preserve"> </w:t>
                  </w:r>
                  <w:r w:rsidRPr="004E7E80">
                    <w:rPr>
                      <w:rFonts w:ascii="Consolas" w:hAnsi="Consolas" w:cs="Consolas"/>
                      <w:color w:val="0000FF"/>
                      <w:sz w:val="19"/>
                      <w:szCs w:val="19"/>
                      <w:highlight w:val="white"/>
                      <w:lang w:val="en-US" w:eastAsia="pl-PL"/>
                    </w:rPr>
                    <w:t>class</w:t>
                  </w:r>
                  <w:r w:rsidRPr="004E7E80">
                    <w:rPr>
                      <w:rFonts w:ascii="Consolas" w:hAnsi="Consolas" w:cs="Consolas"/>
                      <w:color w:val="000000"/>
                      <w:sz w:val="19"/>
                      <w:szCs w:val="19"/>
                      <w:highlight w:val="white"/>
                      <w:lang w:val="en-US" w:eastAsia="pl-PL"/>
                    </w:rPr>
                    <w:t xml:space="preserve"> </w:t>
                  </w:r>
                  <w:proofErr w:type="spellStart"/>
                  <w:r w:rsidRPr="004E7E80">
                    <w:rPr>
                      <w:rFonts w:ascii="Consolas" w:hAnsi="Consolas" w:cs="Consolas"/>
                      <w:color w:val="2B91AF"/>
                      <w:sz w:val="19"/>
                      <w:szCs w:val="19"/>
                      <w:highlight w:val="white"/>
                      <w:lang w:val="en-US" w:eastAsia="pl-PL"/>
                    </w:rPr>
                    <w:t>RozszerzeniaString</w:t>
                  </w:r>
                  <w:proofErr w:type="spellEnd"/>
                </w:p>
                <w:p w:rsidR="004E7E80" w:rsidRPr="004E7E80" w:rsidRDefault="004E7E80" w:rsidP="004E7E80">
                  <w:pPr>
                    <w:suppressAutoHyphens w:val="0"/>
                    <w:autoSpaceDE w:val="0"/>
                    <w:autoSpaceDN w:val="0"/>
                    <w:adjustRightInd w:val="0"/>
                    <w:rPr>
                      <w:rFonts w:ascii="Consolas" w:hAnsi="Consolas" w:cs="Consolas"/>
                      <w:color w:val="000000"/>
                      <w:sz w:val="19"/>
                      <w:szCs w:val="19"/>
                      <w:highlight w:val="white"/>
                      <w:lang w:val="en-US" w:eastAsia="pl-PL"/>
                    </w:rPr>
                  </w:pPr>
                  <w:r w:rsidRPr="004E7E80">
                    <w:rPr>
                      <w:rFonts w:ascii="Consolas" w:hAnsi="Consolas" w:cs="Consolas"/>
                      <w:color w:val="000000"/>
                      <w:sz w:val="19"/>
                      <w:szCs w:val="19"/>
                      <w:highlight w:val="white"/>
                      <w:lang w:val="en-US" w:eastAsia="pl-PL"/>
                    </w:rPr>
                    <w:t xml:space="preserve">    {</w:t>
                  </w:r>
                </w:p>
                <w:p w:rsidR="004E7E80" w:rsidRPr="004E7E80" w:rsidRDefault="004E7E80" w:rsidP="004E7E80">
                  <w:pPr>
                    <w:suppressAutoHyphens w:val="0"/>
                    <w:autoSpaceDE w:val="0"/>
                    <w:autoSpaceDN w:val="0"/>
                    <w:adjustRightInd w:val="0"/>
                    <w:rPr>
                      <w:rFonts w:ascii="Consolas" w:hAnsi="Consolas" w:cs="Consolas"/>
                      <w:color w:val="000000"/>
                      <w:sz w:val="19"/>
                      <w:szCs w:val="19"/>
                      <w:highlight w:val="white"/>
                      <w:lang w:val="en-US" w:eastAsia="pl-PL"/>
                    </w:rPr>
                  </w:pPr>
                  <w:r w:rsidRPr="004E7E80">
                    <w:rPr>
                      <w:rFonts w:ascii="Consolas" w:hAnsi="Consolas" w:cs="Consolas"/>
                      <w:color w:val="000000"/>
                      <w:sz w:val="19"/>
                      <w:szCs w:val="19"/>
                      <w:highlight w:val="white"/>
                      <w:lang w:val="en-US" w:eastAsia="pl-PL"/>
                    </w:rPr>
                    <w:t xml:space="preserve">        </w:t>
                  </w:r>
                  <w:r w:rsidRPr="004E7E80">
                    <w:rPr>
                      <w:rFonts w:ascii="Consolas" w:hAnsi="Consolas" w:cs="Consolas"/>
                      <w:color w:val="0000FF"/>
                      <w:sz w:val="19"/>
                      <w:szCs w:val="19"/>
                      <w:highlight w:val="white"/>
                      <w:lang w:val="en-US" w:eastAsia="pl-PL"/>
                    </w:rPr>
                    <w:t>public</w:t>
                  </w:r>
                  <w:r w:rsidRPr="004E7E80">
                    <w:rPr>
                      <w:rFonts w:ascii="Consolas" w:hAnsi="Consolas" w:cs="Consolas"/>
                      <w:color w:val="000000"/>
                      <w:sz w:val="19"/>
                      <w:szCs w:val="19"/>
                      <w:highlight w:val="white"/>
                      <w:lang w:val="en-US" w:eastAsia="pl-PL"/>
                    </w:rPr>
                    <w:t xml:space="preserve"> </w:t>
                  </w:r>
                  <w:r w:rsidRPr="004E7E80">
                    <w:rPr>
                      <w:rFonts w:ascii="Consolas" w:hAnsi="Consolas" w:cs="Consolas"/>
                      <w:color w:val="0000FF"/>
                      <w:sz w:val="19"/>
                      <w:szCs w:val="19"/>
                      <w:highlight w:val="white"/>
                      <w:lang w:val="en-US" w:eastAsia="pl-PL"/>
                    </w:rPr>
                    <w:t>static</w:t>
                  </w:r>
                  <w:r w:rsidRPr="004E7E80">
                    <w:rPr>
                      <w:rFonts w:ascii="Consolas" w:hAnsi="Consolas" w:cs="Consolas"/>
                      <w:color w:val="000000"/>
                      <w:sz w:val="19"/>
                      <w:szCs w:val="19"/>
                      <w:highlight w:val="white"/>
                      <w:lang w:val="en-US" w:eastAsia="pl-PL"/>
                    </w:rPr>
                    <w:t xml:space="preserve"> </w:t>
                  </w:r>
                  <w:r w:rsidRPr="004E7E80">
                    <w:rPr>
                      <w:rFonts w:ascii="Consolas" w:hAnsi="Consolas" w:cs="Consolas"/>
                      <w:color w:val="0000FF"/>
                      <w:sz w:val="19"/>
                      <w:szCs w:val="19"/>
                      <w:highlight w:val="white"/>
                      <w:lang w:val="en-US" w:eastAsia="pl-PL"/>
                    </w:rPr>
                    <w:t>string</w:t>
                  </w:r>
                  <w:r w:rsidRPr="004E7E80">
                    <w:rPr>
                      <w:rFonts w:ascii="Consolas" w:hAnsi="Consolas" w:cs="Consolas"/>
                      <w:color w:val="000000"/>
                      <w:sz w:val="19"/>
                      <w:szCs w:val="19"/>
                      <w:highlight w:val="white"/>
                      <w:lang w:val="en-US" w:eastAsia="pl-PL"/>
                    </w:rPr>
                    <w:t xml:space="preserve"> Do10Znakow(</w:t>
                  </w:r>
                  <w:r w:rsidRPr="004E7E80">
                    <w:rPr>
                      <w:rFonts w:ascii="Consolas" w:hAnsi="Consolas" w:cs="Consolas"/>
                      <w:color w:val="0000FF"/>
                      <w:sz w:val="19"/>
                      <w:szCs w:val="19"/>
                      <w:highlight w:val="white"/>
                      <w:lang w:val="en-US" w:eastAsia="pl-PL"/>
                    </w:rPr>
                    <w:t>this</w:t>
                  </w:r>
                  <w:r w:rsidRPr="004E7E80">
                    <w:rPr>
                      <w:rFonts w:ascii="Consolas" w:hAnsi="Consolas" w:cs="Consolas"/>
                      <w:color w:val="000000"/>
                      <w:sz w:val="19"/>
                      <w:szCs w:val="19"/>
                      <w:highlight w:val="white"/>
                      <w:lang w:val="en-US" w:eastAsia="pl-PL"/>
                    </w:rPr>
                    <w:t xml:space="preserve"> </w:t>
                  </w:r>
                  <w:r w:rsidRPr="004E7E80">
                    <w:rPr>
                      <w:rFonts w:ascii="Consolas" w:hAnsi="Consolas" w:cs="Consolas"/>
                      <w:color w:val="0000FF"/>
                      <w:sz w:val="19"/>
                      <w:szCs w:val="19"/>
                      <w:highlight w:val="white"/>
                      <w:lang w:val="en-US" w:eastAsia="pl-PL"/>
                    </w:rPr>
                    <w:t>string</w:t>
                  </w:r>
                  <w:r w:rsidRPr="004E7E80">
                    <w:rPr>
                      <w:rFonts w:ascii="Consolas" w:hAnsi="Consolas" w:cs="Consolas"/>
                      <w:color w:val="000000"/>
                      <w:sz w:val="19"/>
                      <w:szCs w:val="19"/>
                      <w:highlight w:val="white"/>
                      <w:lang w:val="en-US" w:eastAsia="pl-PL"/>
                    </w:rPr>
                    <w:t xml:space="preserve"> text)</w:t>
                  </w:r>
                </w:p>
                <w:p w:rsidR="004E7E80" w:rsidRPr="004E7E80" w:rsidRDefault="004E7E80" w:rsidP="004E7E80">
                  <w:pPr>
                    <w:suppressAutoHyphens w:val="0"/>
                    <w:autoSpaceDE w:val="0"/>
                    <w:autoSpaceDN w:val="0"/>
                    <w:adjustRightInd w:val="0"/>
                    <w:rPr>
                      <w:rFonts w:ascii="Consolas" w:hAnsi="Consolas" w:cs="Consolas"/>
                      <w:color w:val="000000"/>
                      <w:sz w:val="19"/>
                      <w:szCs w:val="19"/>
                      <w:highlight w:val="white"/>
                      <w:lang w:val="en-US" w:eastAsia="pl-PL"/>
                    </w:rPr>
                  </w:pPr>
                  <w:r w:rsidRPr="004E7E80">
                    <w:rPr>
                      <w:rFonts w:ascii="Consolas" w:hAnsi="Consolas" w:cs="Consolas"/>
                      <w:color w:val="000000"/>
                      <w:sz w:val="19"/>
                      <w:szCs w:val="19"/>
                      <w:highlight w:val="white"/>
                      <w:lang w:val="en-US" w:eastAsia="pl-PL"/>
                    </w:rPr>
                    <w:t xml:space="preserve">        {</w:t>
                  </w:r>
                </w:p>
                <w:p w:rsidR="004E7E80" w:rsidRPr="004E7E80" w:rsidRDefault="004E7E80" w:rsidP="004E7E80">
                  <w:pPr>
                    <w:suppressAutoHyphens w:val="0"/>
                    <w:autoSpaceDE w:val="0"/>
                    <w:autoSpaceDN w:val="0"/>
                    <w:adjustRightInd w:val="0"/>
                    <w:rPr>
                      <w:rFonts w:ascii="Consolas" w:hAnsi="Consolas" w:cs="Consolas"/>
                      <w:color w:val="000000"/>
                      <w:sz w:val="19"/>
                      <w:szCs w:val="19"/>
                      <w:highlight w:val="white"/>
                      <w:lang w:val="en-US" w:eastAsia="pl-PL"/>
                    </w:rPr>
                  </w:pPr>
                  <w:r w:rsidRPr="004E7E80">
                    <w:rPr>
                      <w:rFonts w:ascii="Consolas" w:hAnsi="Consolas" w:cs="Consolas"/>
                      <w:color w:val="000000"/>
                      <w:sz w:val="19"/>
                      <w:szCs w:val="19"/>
                      <w:highlight w:val="white"/>
                      <w:lang w:val="en-US" w:eastAsia="pl-PL"/>
                    </w:rPr>
                    <w:t xml:space="preserve">            </w:t>
                  </w:r>
                  <w:r w:rsidRPr="004E7E80">
                    <w:rPr>
                      <w:rFonts w:ascii="Consolas" w:hAnsi="Consolas" w:cs="Consolas"/>
                      <w:color w:val="0000FF"/>
                      <w:sz w:val="19"/>
                      <w:szCs w:val="19"/>
                      <w:highlight w:val="white"/>
                      <w:lang w:val="en-US" w:eastAsia="pl-PL"/>
                    </w:rPr>
                    <w:t>if</w:t>
                  </w:r>
                  <w:r w:rsidRPr="004E7E80">
                    <w:rPr>
                      <w:rFonts w:ascii="Consolas" w:hAnsi="Consolas" w:cs="Consolas"/>
                      <w:color w:val="000000"/>
                      <w:sz w:val="19"/>
                      <w:szCs w:val="19"/>
                      <w:highlight w:val="white"/>
                      <w:lang w:val="en-US" w:eastAsia="pl-PL"/>
                    </w:rPr>
                    <w:t xml:space="preserve"> (</w:t>
                  </w:r>
                  <w:proofErr w:type="spellStart"/>
                  <w:r w:rsidRPr="004E7E80">
                    <w:rPr>
                      <w:rFonts w:ascii="Consolas" w:hAnsi="Consolas" w:cs="Consolas"/>
                      <w:color w:val="000000"/>
                      <w:sz w:val="19"/>
                      <w:szCs w:val="19"/>
                      <w:highlight w:val="white"/>
                      <w:lang w:val="en-US" w:eastAsia="pl-PL"/>
                    </w:rPr>
                    <w:t>text.Length</w:t>
                  </w:r>
                  <w:proofErr w:type="spellEnd"/>
                  <w:r w:rsidRPr="004E7E80">
                    <w:rPr>
                      <w:rFonts w:ascii="Consolas" w:hAnsi="Consolas" w:cs="Consolas"/>
                      <w:color w:val="000000"/>
                      <w:sz w:val="19"/>
                      <w:szCs w:val="19"/>
                      <w:highlight w:val="white"/>
                      <w:lang w:val="en-US" w:eastAsia="pl-PL"/>
                    </w:rPr>
                    <w:t xml:space="preserve"> &gt;= 10)</w:t>
                  </w:r>
                </w:p>
                <w:p w:rsidR="004E7E80" w:rsidRPr="004E7E80" w:rsidRDefault="004E7E80" w:rsidP="004E7E80">
                  <w:pPr>
                    <w:suppressAutoHyphens w:val="0"/>
                    <w:autoSpaceDE w:val="0"/>
                    <w:autoSpaceDN w:val="0"/>
                    <w:adjustRightInd w:val="0"/>
                    <w:rPr>
                      <w:rFonts w:ascii="Consolas" w:hAnsi="Consolas" w:cs="Consolas"/>
                      <w:color w:val="000000"/>
                      <w:sz w:val="19"/>
                      <w:szCs w:val="19"/>
                      <w:highlight w:val="white"/>
                      <w:lang w:val="en-US" w:eastAsia="pl-PL"/>
                    </w:rPr>
                  </w:pPr>
                  <w:r w:rsidRPr="004E7E80">
                    <w:rPr>
                      <w:rFonts w:ascii="Consolas" w:hAnsi="Consolas" w:cs="Consolas"/>
                      <w:color w:val="000000"/>
                      <w:sz w:val="19"/>
                      <w:szCs w:val="19"/>
                      <w:highlight w:val="white"/>
                      <w:lang w:val="en-US" w:eastAsia="pl-PL"/>
                    </w:rPr>
                    <w:t xml:space="preserve">                </w:t>
                  </w:r>
                  <w:r w:rsidRPr="004E7E80">
                    <w:rPr>
                      <w:rFonts w:ascii="Consolas" w:hAnsi="Consolas" w:cs="Consolas"/>
                      <w:color w:val="0000FF"/>
                      <w:sz w:val="19"/>
                      <w:szCs w:val="19"/>
                      <w:highlight w:val="white"/>
                      <w:lang w:val="en-US" w:eastAsia="pl-PL"/>
                    </w:rPr>
                    <w:t>return</w:t>
                  </w:r>
                  <w:r w:rsidRPr="004E7E80">
                    <w:rPr>
                      <w:rFonts w:ascii="Consolas" w:hAnsi="Consolas" w:cs="Consolas"/>
                      <w:color w:val="000000"/>
                      <w:sz w:val="19"/>
                      <w:szCs w:val="19"/>
                      <w:highlight w:val="white"/>
                      <w:lang w:val="en-US" w:eastAsia="pl-PL"/>
                    </w:rPr>
                    <w:t xml:space="preserve"> </w:t>
                  </w:r>
                  <w:proofErr w:type="spellStart"/>
                  <w:r w:rsidRPr="004E7E80">
                    <w:rPr>
                      <w:rFonts w:ascii="Consolas" w:hAnsi="Consolas" w:cs="Consolas"/>
                      <w:color w:val="000000"/>
                      <w:sz w:val="19"/>
                      <w:szCs w:val="19"/>
                      <w:highlight w:val="white"/>
                      <w:lang w:val="en-US" w:eastAsia="pl-PL"/>
                    </w:rPr>
                    <w:t>text.Substring</w:t>
                  </w:r>
                  <w:proofErr w:type="spellEnd"/>
                  <w:r w:rsidRPr="004E7E80">
                    <w:rPr>
                      <w:rFonts w:ascii="Consolas" w:hAnsi="Consolas" w:cs="Consolas"/>
                      <w:color w:val="000000"/>
                      <w:sz w:val="19"/>
                      <w:szCs w:val="19"/>
                      <w:highlight w:val="white"/>
                      <w:lang w:val="en-US" w:eastAsia="pl-PL"/>
                    </w:rPr>
                    <w:t>(0, 10);</w:t>
                  </w:r>
                </w:p>
                <w:p w:rsidR="004E7E80" w:rsidRPr="004E7E80" w:rsidRDefault="004E7E80" w:rsidP="004E7E80">
                  <w:pPr>
                    <w:suppressAutoHyphens w:val="0"/>
                    <w:autoSpaceDE w:val="0"/>
                    <w:autoSpaceDN w:val="0"/>
                    <w:adjustRightInd w:val="0"/>
                    <w:rPr>
                      <w:rFonts w:ascii="Consolas" w:hAnsi="Consolas" w:cs="Consolas"/>
                      <w:color w:val="000000"/>
                      <w:sz w:val="19"/>
                      <w:szCs w:val="19"/>
                      <w:highlight w:val="white"/>
                      <w:lang w:val="en-US" w:eastAsia="pl-PL"/>
                    </w:rPr>
                  </w:pPr>
                  <w:r w:rsidRPr="004E7E80">
                    <w:rPr>
                      <w:rFonts w:ascii="Consolas" w:hAnsi="Consolas" w:cs="Consolas"/>
                      <w:color w:val="000000"/>
                      <w:sz w:val="19"/>
                      <w:szCs w:val="19"/>
                      <w:highlight w:val="white"/>
                      <w:lang w:val="en-US" w:eastAsia="pl-PL"/>
                    </w:rPr>
                    <w:t xml:space="preserve">            </w:t>
                  </w:r>
                  <w:r w:rsidRPr="004E7E80">
                    <w:rPr>
                      <w:rFonts w:ascii="Consolas" w:hAnsi="Consolas" w:cs="Consolas"/>
                      <w:color w:val="0000FF"/>
                      <w:sz w:val="19"/>
                      <w:szCs w:val="19"/>
                      <w:highlight w:val="white"/>
                      <w:lang w:val="en-US" w:eastAsia="pl-PL"/>
                    </w:rPr>
                    <w:t>else</w:t>
                  </w:r>
                </w:p>
                <w:p w:rsidR="004E7E80" w:rsidRPr="004E7E80" w:rsidRDefault="004E7E80" w:rsidP="004E7E80">
                  <w:pPr>
                    <w:suppressAutoHyphens w:val="0"/>
                    <w:autoSpaceDE w:val="0"/>
                    <w:autoSpaceDN w:val="0"/>
                    <w:adjustRightInd w:val="0"/>
                    <w:rPr>
                      <w:rFonts w:ascii="Consolas" w:hAnsi="Consolas" w:cs="Consolas"/>
                      <w:color w:val="000000"/>
                      <w:sz w:val="19"/>
                      <w:szCs w:val="19"/>
                      <w:highlight w:val="white"/>
                      <w:lang w:val="en-US" w:eastAsia="pl-PL"/>
                    </w:rPr>
                  </w:pPr>
                  <w:r w:rsidRPr="004E7E80">
                    <w:rPr>
                      <w:rFonts w:ascii="Consolas" w:hAnsi="Consolas" w:cs="Consolas"/>
                      <w:color w:val="000000"/>
                      <w:sz w:val="19"/>
                      <w:szCs w:val="19"/>
                      <w:highlight w:val="white"/>
                      <w:lang w:val="en-US" w:eastAsia="pl-PL"/>
                    </w:rPr>
                    <w:t xml:space="preserve">                </w:t>
                  </w:r>
                  <w:r w:rsidRPr="004E7E80">
                    <w:rPr>
                      <w:rFonts w:ascii="Consolas" w:hAnsi="Consolas" w:cs="Consolas"/>
                      <w:color w:val="0000FF"/>
                      <w:sz w:val="19"/>
                      <w:szCs w:val="19"/>
                      <w:highlight w:val="white"/>
                      <w:lang w:val="en-US" w:eastAsia="pl-PL"/>
                    </w:rPr>
                    <w:t>return</w:t>
                  </w:r>
                  <w:r w:rsidRPr="004E7E80">
                    <w:rPr>
                      <w:rFonts w:ascii="Consolas" w:hAnsi="Consolas" w:cs="Consolas"/>
                      <w:color w:val="000000"/>
                      <w:sz w:val="19"/>
                      <w:szCs w:val="19"/>
                      <w:highlight w:val="white"/>
                      <w:lang w:val="en-US" w:eastAsia="pl-PL"/>
                    </w:rPr>
                    <w:t xml:space="preserve"> </w:t>
                  </w:r>
                  <w:proofErr w:type="spellStart"/>
                  <w:r w:rsidRPr="004E7E80">
                    <w:rPr>
                      <w:rFonts w:ascii="Consolas" w:hAnsi="Consolas" w:cs="Consolas"/>
                      <w:color w:val="000000"/>
                      <w:sz w:val="19"/>
                      <w:szCs w:val="19"/>
                      <w:highlight w:val="white"/>
                      <w:lang w:val="en-US" w:eastAsia="pl-PL"/>
                    </w:rPr>
                    <w:t>text.PadRight</w:t>
                  </w:r>
                  <w:proofErr w:type="spellEnd"/>
                  <w:r w:rsidRPr="004E7E80">
                    <w:rPr>
                      <w:rFonts w:ascii="Consolas" w:hAnsi="Consolas" w:cs="Consolas"/>
                      <w:color w:val="000000"/>
                      <w:sz w:val="19"/>
                      <w:szCs w:val="19"/>
                      <w:highlight w:val="white"/>
                      <w:lang w:val="en-US" w:eastAsia="pl-PL"/>
                    </w:rPr>
                    <w:t xml:space="preserve">(10, </w:t>
                  </w:r>
                  <w:r w:rsidRPr="004E7E80">
                    <w:rPr>
                      <w:rFonts w:ascii="Consolas" w:hAnsi="Consolas" w:cs="Consolas"/>
                      <w:color w:val="A31515"/>
                      <w:sz w:val="19"/>
                      <w:szCs w:val="19"/>
                      <w:highlight w:val="white"/>
                      <w:lang w:val="en-US" w:eastAsia="pl-PL"/>
                    </w:rPr>
                    <w:t>'X'</w:t>
                  </w:r>
                  <w:r w:rsidRPr="004E7E80">
                    <w:rPr>
                      <w:rFonts w:ascii="Consolas" w:hAnsi="Consolas" w:cs="Consolas"/>
                      <w:color w:val="000000"/>
                      <w:sz w:val="19"/>
                      <w:szCs w:val="19"/>
                      <w:highlight w:val="white"/>
                      <w:lang w:val="en-US" w:eastAsia="pl-PL"/>
                    </w:rPr>
                    <w:t>);</w:t>
                  </w:r>
                </w:p>
                <w:p w:rsidR="004E7E80" w:rsidRDefault="004E7E80" w:rsidP="004E7E80">
                  <w:pPr>
                    <w:rPr>
                      <w:rFonts w:ascii="Consolas" w:hAnsi="Consolas" w:cs="Consolas"/>
                      <w:color w:val="000000"/>
                      <w:sz w:val="19"/>
                      <w:szCs w:val="19"/>
                      <w:lang w:eastAsia="pl-PL"/>
                    </w:rPr>
                  </w:pPr>
                  <w:r w:rsidRPr="004E7E80">
                    <w:rPr>
                      <w:rFonts w:ascii="Consolas" w:hAnsi="Consolas" w:cs="Consolas"/>
                      <w:color w:val="000000"/>
                      <w:sz w:val="19"/>
                      <w:szCs w:val="19"/>
                      <w:highlight w:val="white"/>
                      <w:lang w:val="en-US" w:eastAsia="pl-PL"/>
                    </w:rPr>
                    <w:t xml:space="preserve">        </w:t>
                  </w:r>
                  <w:r>
                    <w:rPr>
                      <w:rFonts w:ascii="Consolas" w:hAnsi="Consolas" w:cs="Consolas"/>
                      <w:color w:val="000000"/>
                      <w:sz w:val="19"/>
                      <w:szCs w:val="19"/>
                      <w:highlight w:val="white"/>
                      <w:lang w:eastAsia="pl-PL"/>
                    </w:rPr>
                    <w:t>}</w:t>
                  </w:r>
                </w:p>
                <w:p w:rsidR="004E7E80" w:rsidRDefault="004E7E80" w:rsidP="004E7E80">
                  <w:pPr>
                    <w:jc w:val="right"/>
                  </w:pPr>
                  <w:r>
                    <w:rPr>
                      <w:lang w:eastAsia="pl-PL"/>
                    </w:rPr>
                    <w:t>Listing 2</w:t>
                  </w:r>
                </w:p>
              </w:txbxContent>
            </v:textbox>
            <w10:wrap type="square"/>
          </v:shape>
        </w:pict>
      </w:r>
    </w:p>
    <w:p w:rsidR="004E7E80" w:rsidRDefault="004E7E80" w:rsidP="00F26559"/>
    <w:p w:rsidR="004E7E80" w:rsidRDefault="004E7E80" w:rsidP="00F26559"/>
    <w:p w:rsidR="004E7E80" w:rsidRDefault="004E7E80" w:rsidP="00F26559"/>
    <w:p w:rsidR="004E7E80" w:rsidRDefault="004E7E80" w:rsidP="00F26559"/>
    <w:p w:rsidR="004E7E80" w:rsidRDefault="004E7E80" w:rsidP="00F26559"/>
    <w:p w:rsidR="00F26559" w:rsidRDefault="00F26559" w:rsidP="00F26559"/>
    <w:p w:rsidR="004E7E80" w:rsidRDefault="004E7E80" w:rsidP="00F26559"/>
    <w:p w:rsidR="004E7E80" w:rsidRDefault="004E7E80" w:rsidP="00F26559"/>
    <w:p w:rsidR="004E7E80" w:rsidRDefault="004E7E80" w:rsidP="00F26559"/>
    <w:p w:rsidR="004E7E80" w:rsidRDefault="004E7E80" w:rsidP="00F26559"/>
    <w:p w:rsidR="004E7E80" w:rsidRDefault="004E7E80" w:rsidP="00F26559"/>
    <w:p w:rsidR="004E7E80" w:rsidRDefault="00B40AEF" w:rsidP="00F26559">
      <w:r>
        <w:rPr>
          <w:noProof/>
        </w:rPr>
        <w:pict>
          <v:shape id="_x0000_s1075" type="#_x0000_t202" style="position:absolute;margin-left:0;margin-top:.6pt;width:385.6pt;height:104.55pt;z-index:3;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B4tlLrLgIAAFMEAAAOAAAAAAAAAAAAAAAAAC4CAABkcnMv&#10;ZTJvRG9jLnhtbFBLAQItABQABgAIAAAAIQBIWydy2wAAAAcBAAAPAAAAAAAAAAAAAAAAAIgEAABk&#10;cnMvZG93bnJldi54bWxQSwUGAAAAAAQABADzAAAAkAUAAAAA&#10;">
            <v:textbox style="mso-fit-shape-to-text:t">
              <w:txbxContent>
                <w:p w:rsidR="004E7E80" w:rsidRPr="004E7E80" w:rsidRDefault="004E7E80" w:rsidP="004E7E80">
                  <w:pPr>
                    <w:suppressAutoHyphens w:val="0"/>
                    <w:autoSpaceDE w:val="0"/>
                    <w:autoSpaceDN w:val="0"/>
                    <w:adjustRightInd w:val="0"/>
                    <w:rPr>
                      <w:rFonts w:ascii="Consolas" w:hAnsi="Consolas" w:cs="Consolas"/>
                      <w:color w:val="000000"/>
                      <w:sz w:val="19"/>
                      <w:szCs w:val="19"/>
                      <w:highlight w:val="white"/>
                      <w:lang w:val="en-US" w:eastAsia="pl-PL"/>
                    </w:rPr>
                  </w:pPr>
                  <w:r w:rsidRPr="004E7E80">
                    <w:rPr>
                      <w:rFonts w:ascii="Consolas" w:hAnsi="Consolas" w:cs="Consolas"/>
                      <w:color w:val="000000"/>
                      <w:sz w:val="19"/>
                      <w:szCs w:val="19"/>
                      <w:highlight w:val="white"/>
                      <w:lang w:val="en-US" w:eastAsia="pl-PL"/>
                    </w:rPr>
                    <w:t xml:space="preserve">        [</w:t>
                  </w:r>
                  <w:proofErr w:type="spellStart"/>
                  <w:r w:rsidRPr="004E7E80">
                    <w:rPr>
                      <w:rFonts w:ascii="Consolas" w:hAnsi="Consolas" w:cs="Consolas"/>
                      <w:color w:val="2B91AF"/>
                      <w:sz w:val="19"/>
                      <w:szCs w:val="19"/>
                      <w:highlight w:val="white"/>
                      <w:lang w:val="en-US" w:eastAsia="pl-PL"/>
                    </w:rPr>
                    <w:t>WebMethod</w:t>
                  </w:r>
                  <w:proofErr w:type="spellEnd"/>
                  <w:r w:rsidRPr="004E7E80">
                    <w:rPr>
                      <w:rFonts w:ascii="Consolas" w:hAnsi="Consolas" w:cs="Consolas"/>
                      <w:color w:val="000000"/>
                      <w:sz w:val="19"/>
                      <w:szCs w:val="19"/>
                      <w:highlight w:val="white"/>
                      <w:lang w:val="en-US" w:eastAsia="pl-PL"/>
                    </w:rPr>
                    <w:t>]</w:t>
                  </w:r>
                </w:p>
                <w:p w:rsidR="004E7E80" w:rsidRPr="004E7E80" w:rsidRDefault="004E7E80" w:rsidP="004E7E80">
                  <w:pPr>
                    <w:suppressAutoHyphens w:val="0"/>
                    <w:autoSpaceDE w:val="0"/>
                    <w:autoSpaceDN w:val="0"/>
                    <w:adjustRightInd w:val="0"/>
                    <w:rPr>
                      <w:rFonts w:ascii="Consolas" w:hAnsi="Consolas" w:cs="Consolas"/>
                      <w:color w:val="000000"/>
                      <w:sz w:val="19"/>
                      <w:szCs w:val="19"/>
                      <w:highlight w:val="white"/>
                      <w:lang w:val="en-US" w:eastAsia="pl-PL"/>
                    </w:rPr>
                  </w:pPr>
                  <w:r w:rsidRPr="004E7E80">
                    <w:rPr>
                      <w:rFonts w:ascii="Consolas" w:hAnsi="Consolas" w:cs="Consolas"/>
                      <w:color w:val="000000"/>
                      <w:sz w:val="19"/>
                      <w:szCs w:val="19"/>
                      <w:highlight w:val="white"/>
                      <w:lang w:val="en-US" w:eastAsia="pl-PL"/>
                    </w:rPr>
                    <w:t xml:space="preserve">        </w:t>
                  </w:r>
                  <w:r w:rsidRPr="004E7E80">
                    <w:rPr>
                      <w:rFonts w:ascii="Consolas" w:hAnsi="Consolas" w:cs="Consolas"/>
                      <w:color w:val="0000FF"/>
                      <w:sz w:val="19"/>
                      <w:szCs w:val="19"/>
                      <w:highlight w:val="white"/>
                      <w:lang w:val="en-US" w:eastAsia="pl-PL"/>
                    </w:rPr>
                    <w:t>public</w:t>
                  </w:r>
                  <w:r w:rsidRPr="004E7E80">
                    <w:rPr>
                      <w:rFonts w:ascii="Consolas" w:hAnsi="Consolas" w:cs="Consolas"/>
                      <w:color w:val="000000"/>
                      <w:sz w:val="19"/>
                      <w:szCs w:val="19"/>
                      <w:highlight w:val="white"/>
                      <w:lang w:val="en-US" w:eastAsia="pl-PL"/>
                    </w:rPr>
                    <w:t xml:space="preserve"> </w:t>
                  </w:r>
                  <w:r w:rsidRPr="004E7E80">
                    <w:rPr>
                      <w:rFonts w:ascii="Consolas" w:hAnsi="Consolas" w:cs="Consolas"/>
                      <w:color w:val="0000FF"/>
                      <w:sz w:val="19"/>
                      <w:szCs w:val="19"/>
                      <w:highlight w:val="white"/>
                      <w:lang w:val="en-US" w:eastAsia="pl-PL"/>
                    </w:rPr>
                    <w:t>string</w:t>
                  </w:r>
                  <w:r w:rsidRPr="004E7E80">
                    <w:rPr>
                      <w:rFonts w:ascii="Consolas" w:hAnsi="Consolas" w:cs="Consolas"/>
                      <w:color w:val="000000"/>
                      <w:sz w:val="19"/>
                      <w:szCs w:val="19"/>
                      <w:highlight w:val="white"/>
                      <w:lang w:val="en-US" w:eastAsia="pl-PL"/>
                    </w:rPr>
                    <w:t xml:space="preserve"> </w:t>
                  </w:r>
                  <w:proofErr w:type="spellStart"/>
                  <w:r w:rsidRPr="004E7E80">
                    <w:rPr>
                      <w:rFonts w:ascii="Consolas" w:hAnsi="Consolas" w:cs="Consolas"/>
                      <w:color w:val="000000"/>
                      <w:sz w:val="19"/>
                      <w:szCs w:val="19"/>
                      <w:highlight w:val="white"/>
                      <w:lang w:val="en-US" w:eastAsia="pl-PL"/>
                    </w:rPr>
                    <w:t>FunkcjaSkrotu</w:t>
                  </w:r>
                  <w:proofErr w:type="spellEnd"/>
                  <w:r w:rsidRPr="004E7E80">
                    <w:rPr>
                      <w:rFonts w:ascii="Consolas" w:hAnsi="Consolas" w:cs="Consolas"/>
                      <w:color w:val="000000"/>
                      <w:sz w:val="19"/>
                      <w:szCs w:val="19"/>
                      <w:highlight w:val="white"/>
                      <w:lang w:val="en-US" w:eastAsia="pl-PL"/>
                    </w:rPr>
                    <w:t>(</w:t>
                  </w:r>
                  <w:r w:rsidRPr="004E7E80">
                    <w:rPr>
                      <w:rFonts w:ascii="Consolas" w:hAnsi="Consolas" w:cs="Consolas"/>
                      <w:color w:val="0000FF"/>
                      <w:sz w:val="19"/>
                      <w:szCs w:val="19"/>
                      <w:highlight w:val="white"/>
                      <w:lang w:val="en-US" w:eastAsia="pl-PL"/>
                    </w:rPr>
                    <w:t>string</w:t>
                  </w:r>
                  <w:r w:rsidRPr="004E7E80">
                    <w:rPr>
                      <w:rFonts w:ascii="Consolas" w:hAnsi="Consolas" w:cs="Consolas"/>
                      <w:color w:val="000000"/>
                      <w:sz w:val="19"/>
                      <w:szCs w:val="19"/>
                      <w:highlight w:val="white"/>
                      <w:lang w:val="en-US" w:eastAsia="pl-PL"/>
                    </w:rPr>
                    <w:t xml:space="preserve"> text)</w:t>
                  </w:r>
                </w:p>
                <w:p w:rsidR="004E7E80" w:rsidRPr="004E7E80" w:rsidRDefault="004E7E80" w:rsidP="004E7E80">
                  <w:pPr>
                    <w:suppressAutoHyphens w:val="0"/>
                    <w:autoSpaceDE w:val="0"/>
                    <w:autoSpaceDN w:val="0"/>
                    <w:adjustRightInd w:val="0"/>
                    <w:rPr>
                      <w:rFonts w:ascii="Consolas" w:hAnsi="Consolas" w:cs="Consolas"/>
                      <w:color w:val="000000"/>
                      <w:sz w:val="19"/>
                      <w:szCs w:val="19"/>
                      <w:highlight w:val="white"/>
                      <w:lang w:val="en-US" w:eastAsia="pl-PL"/>
                    </w:rPr>
                  </w:pPr>
                  <w:r w:rsidRPr="004E7E80">
                    <w:rPr>
                      <w:rFonts w:ascii="Consolas" w:hAnsi="Consolas" w:cs="Consolas"/>
                      <w:color w:val="000000"/>
                      <w:sz w:val="19"/>
                      <w:szCs w:val="19"/>
                      <w:highlight w:val="white"/>
                      <w:lang w:val="en-US" w:eastAsia="pl-PL"/>
                    </w:rPr>
                    <w:t xml:space="preserve">        {</w:t>
                  </w:r>
                </w:p>
                <w:p w:rsidR="004E7E80" w:rsidRDefault="004E7E80" w:rsidP="004E7E80">
                  <w:pPr>
                    <w:suppressAutoHyphens w:val="0"/>
                    <w:autoSpaceDE w:val="0"/>
                    <w:autoSpaceDN w:val="0"/>
                    <w:adjustRightInd w:val="0"/>
                    <w:rPr>
                      <w:rFonts w:ascii="Consolas" w:hAnsi="Consolas" w:cs="Consolas"/>
                      <w:color w:val="000000"/>
                      <w:sz w:val="19"/>
                      <w:szCs w:val="19"/>
                      <w:highlight w:val="white"/>
                      <w:lang w:eastAsia="pl-PL"/>
                    </w:rPr>
                  </w:pPr>
                  <w:r>
                    <w:rPr>
                      <w:rFonts w:ascii="Consolas" w:hAnsi="Consolas" w:cs="Consolas"/>
                      <w:color w:val="000000"/>
                      <w:sz w:val="19"/>
                      <w:szCs w:val="19"/>
                      <w:highlight w:val="white"/>
                      <w:lang w:eastAsia="pl-PL"/>
                    </w:rPr>
                    <w:t xml:space="preserve">            </w:t>
                  </w:r>
                  <w:r>
                    <w:rPr>
                      <w:rFonts w:ascii="Consolas" w:hAnsi="Consolas" w:cs="Consolas"/>
                      <w:color w:val="0000FF"/>
                      <w:sz w:val="19"/>
                      <w:szCs w:val="19"/>
                      <w:highlight w:val="white"/>
                      <w:lang w:eastAsia="pl-PL"/>
                    </w:rPr>
                    <w:t>return</w:t>
                  </w:r>
                  <w:r>
                    <w:rPr>
                      <w:rFonts w:ascii="Consolas" w:hAnsi="Consolas" w:cs="Consolas"/>
                      <w:color w:val="000000"/>
                      <w:sz w:val="19"/>
                      <w:szCs w:val="19"/>
                      <w:highlight w:val="white"/>
                      <w:lang w:eastAsia="pl-PL"/>
                    </w:rPr>
                    <w:t xml:space="preserve"> text.Do10Znakow();</w:t>
                  </w:r>
                </w:p>
                <w:p w:rsidR="004E7E80" w:rsidRDefault="004E7E80" w:rsidP="004E7E80">
                  <w:pPr>
                    <w:rPr>
                      <w:rFonts w:ascii="Consolas" w:hAnsi="Consolas" w:cs="Consolas"/>
                      <w:color w:val="000000"/>
                      <w:sz w:val="19"/>
                      <w:szCs w:val="19"/>
                      <w:lang w:eastAsia="pl-PL"/>
                    </w:rPr>
                  </w:pPr>
                  <w:r>
                    <w:rPr>
                      <w:rFonts w:ascii="Consolas" w:hAnsi="Consolas" w:cs="Consolas"/>
                      <w:color w:val="000000"/>
                      <w:sz w:val="19"/>
                      <w:szCs w:val="19"/>
                      <w:highlight w:val="white"/>
                      <w:lang w:eastAsia="pl-PL"/>
                    </w:rPr>
                    <w:t xml:space="preserve">        }</w:t>
                  </w:r>
                </w:p>
                <w:p w:rsidR="004E7E80" w:rsidRDefault="004E7E80" w:rsidP="004E7E80">
                  <w:pPr>
                    <w:jc w:val="right"/>
                  </w:pPr>
                  <w:r>
                    <w:rPr>
                      <w:lang w:eastAsia="pl-PL"/>
                    </w:rPr>
                    <w:t>Listing 3</w:t>
                  </w:r>
                </w:p>
              </w:txbxContent>
            </v:textbox>
            <w10:wrap type="square"/>
          </v:shape>
        </w:pict>
      </w:r>
    </w:p>
    <w:p w:rsidR="004E7E80" w:rsidRDefault="004E7E80" w:rsidP="00F26559"/>
    <w:p w:rsidR="004E7E80" w:rsidRDefault="004E7E80" w:rsidP="00F26559"/>
    <w:p w:rsidR="004E7E80" w:rsidRDefault="004E7E80" w:rsidP="00F26559"/>
    <w:p w:rsidR="004E7E80" w:rsidRDefault="004E7E80" w:rsidP="00F26559"/>
    <w:p w:rsidR="004E7E80" w:rsidRDefault="004E7E80" w:rsidP="00F26559"/>
    <w:p w:rsidR="004E7E80" w:rsidRDefault="004E7E80" w:rsidP="00F26559"/>
    <w:p w:rsidR="001B3C39" w:rsidRDefault="004E7E80" w:rsidP="00F26559">
      <w:pPr>
        <w:numPr>
          <w:ilvl w:val="1"/>
          <w:numId w:val="12"/>
        </w:numPr>
      </w:pPr>
      <w:r>
        <w:t xml:space="preserve">Dodaj własne metody od </w:t>
      </w:r>
      <w:proofErr w:type="spellStart"/>
      <w:r>
        <w:t>WebService</w:t>
      </w:r>
      <w:proofErr w:type="spellEnd"/>
      <w:r w:rsidR="001B3C39">
        <w:t xml:space="preserve">, używając innych typów danych niż przedstawionych wcześniej. Podstawowe typy danych są uniwersalne dla wielu platform. Dla prezentacji pozostałych typów danych lub utworzenia własnych klas i struktur można wykorzystać XML, np. metoda może zwracać obiekt </w:t>
      </w:r>
      <w:proofErr w:type="spellStart"/>
      <w:r w:rsidR="001B3C39">
        <w:t>XmlDoxument</w:t>
      </w:r>
      <w:proofErr w:type="spellEnd"/>
      <w:r w:rsidR="001B3C39">
        <w:t xml:space="preserve">. Ponadto do wielu rozwiązań można zastosować mechanizm </w:t>
      </w:r>
      <w:proofErr w:type="spellStart"/>
      <w:r w:rsidR="001B3C39">
        <w:t>serializacji</w:t>
      </w:r>
      <w:proofErr w:type="spellEnd"/>
      <w:r w:rsidR="001B3C39">
        <w:t>.</w:t>
      </w:r>
    </w:p>
    <w:p w:rsidR="001B3C39" w:rsidRDefault="001B3C39" w:rsidP="00F26559">
      <w:pPr>
        <w:numPr>
          <w:ilvl w:val="1"/>
          <w:numId w:val="12"/>
        </w:numPr>
      </w:pPr>
      <w:r>
        <w:t xml:space="preserve">Uruchom </w:t>
      </w:r>
      <w:proofErr w:type="spellStart"/>
      <w:r>
        <w:t>solucję</w:t>
      </w:r>
      <w:proofErr w:type="spellEnd"/>
      <w:r>
        <w:t xml:space="preserve"> z </w:t>
      </w:r>
      <w:proofErr w:type="spellStart"/>
      <w:r>
        <w:t>WebService</w:t>
      </w:r>
      <w:proofErr w:type="spellEnd"/>
      <w:r>
        <w:t xml:space="preserve">, następnie utwórz nową </w:t>
      </w:r>
      <w:proofErr w:type="spellStart"/>
      <w:r>
        <w:t>solucję</w:t>
      </w:r>
      <w:proofErr w:type="spellEnd"/>
      <w:r>
        <w:t xml:space="preserve"> </w:t>
      </w:r>
      <w:proofErr w:type="spellStart"/>
      <w:r>
        <w:t>VisualStudio</w:t>
      </w:r>
      <w:proofErr w:type="spellEnd"/>
      <w:r>
        <w:t xml:space="preserve"> z dowolną aplikacją .NET (</w:t>
      </w:r>
      <w:proofErr w:type="spellStart"/>
      <w:r>
        <w:t>WinForms</w:t>
      </w:r>
      <w:proofErr w:type="spellEnd"/>
      <w:r>
        <w:t xml:space="preserve">, WPF, konsolowa, ASP.NET). W nowym projekcie dodaj referencję do serwisu, patrz rysunek 1. Następnie kliknij Advanced, następnie </w:t>
      </w:r>
      <w:proofErr w:type="spellStart"/>
      <w:r>
        <w:t>Add</w:t>
      </w:r>
      <w:proofErr w:type="spellEnd"/>
      <w:r>
        <w:t xml:space="preserve"> Web Reference. W nowym oknie wprowadź adres utworzonego wcześniej </w:t>
      </w:r>
      <w:proofErr w:type="spellStart"/>
      <w:r>
        <w:t>WebService</w:t>
      </w:r>
      <w:proofErr w:type="spellEnd"/>
      <w:r>
        <w:t xml:space="preserve">. Adres ten możesz </w:t>
      </w:r>
      <w:r w:rsidR="004E7E80">
        <w:t>skopiować</w:t>
      </w:r>
      <w:r>
        <w:t xml:space="preserve"> z przeglądarki. Naciśnij zieloną </w:t>
      </w:r>
      <w:r w:rsidR="004E7E80">
        <w:t>strzałkę w prawo</w:t>
      </w:r>
      <w:r>
        <w:t xml:space="preserve"> aby pobrać informacje o tym serwisie (dostarczone za pomocą WSDL), zmień nazwę referencji na </w:t>
      </w:r>
      <w:proofErr w:type="spellStart"/>
      <w:r>
        <w:t>UsługaSieciowa</w:t>
      </w:r>
      <w:proofErr w:type="spellEnd"/>
      <w:r>
        <w:t xml:space="preserve">, jak na rysunku 2. Naciśnij </w:t>
      </w:r>
      <w:proofErr w:type="spellStart"/>
      <w:r>
        <w:t>AddReference</w:t>
      </w:r>
      <w:proofErr w:type="spellEnd"/>
      <w:r>
        <w:t xml:space="preserve">. W aplikacji z tej </w:t>
      </w:r>
      <w:proofErr w:type="spellStart"/>
      <w:r>
        <w:t>solucji</w:t>
      </w:r>
      <w:proofErr w:type="spellEnd"/>
      <w:r>
        <w:t xml:space="preserve"> dodaj pole tekstowe do wprowadzania tekstu, przycisk do wykonania akcji, oraz etykietę do wyświetlenia wyniku. Uzupełnij kod zdarzenia na naciśnięcie przycisku wzorując się na listingu 4.</w:t>
      </w:r>
    </w:p>
    <w:p w:rsidR="004E7E80" w:rsidRDefault="004E7E80" w:rsidP="004E7E80"/>
    <w:p w:rsidR="004E7E80" w:rsidRDefault="00525AB3" w:rsidP="004E7E80">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75pt;height:113.25pt">
            <v:imagedata r:id="rId7" o:title="r1"/>
          </v:shape>
        </w:pict>
      </w:r>
    </w:p>
    <w:p w:rsidR="004E7E80" w:rsidRDefault="004E7E80" w:rsidP="004E7E80">
      <w:pPr>
        <w:pStyle w:val="Legenda"/>
        <w:jc w:val="center"/>
      </w:pPr>
      <w:r>
        <w:t xml:space="preserve">Rysunek </w:t>
      </w:r>
      <w:r w:rsidR="00B40AEF">
        <w:fldChar w:fldCharType="begin"/>
      </w:r>
      <w:r w:rsidR="00B40AEF">
        <w:instrText xml:space="preserve"> SEQ Rysunek \* ARABIC </w:instrText>
      </w:r>
      <w:r w:rsidR="00B40AEF">
        <w:fldChar w:fldCharType="separate"/>
      </w:r>
      <w:r w:rsidR="00C447DD">
        <w:rPr>
          <w:noProof/>
        </w:rPr>
        <w:t>1</w:t>
      </w:r>
      <w:r w:rsidR="00B40AEF">
        <w:rPr>
          <w:noProof/>
        </w:rPr>
        <w:fldChar w:fldCharType="end"/>
      </w:r>
      <w:r>
        <w:rPr>
          <w:noProof/>
        </w:rPr>
        <w:t xml:space="preserve"> - dodawanie referencji do projektu</w:t>
      </w:r>
    </w:p>
    <w:p w:rsidR="004E7E80" w:rsidRDefault="004E7E80" w:rsidP="004E7E80"/>
    <w:p w:rsidR="004E7E80" w:rsidRDefault="004E7E80" w:rsidP="004E7E80"/>
    <w:p w:rsidR="004E7E80" w:rsidRDefault="004E7E80" w:rsidP="004E7E80"/>
    <w:p w:rsidR="004E7E80" w:rsidRDefault="004E7E80" w:rsidP="004E7E80"/>
    <w:p w:rsidR="004E7E80" w:rsidRDefault="00525AB3" w:rsidP="004E7E80">
      <w:pPr>
        <w:keepNext/>
        <w:jc w:val="center"/>
      </w:pPr>
      <w:r>
        <w:lastRenderedPageBreak/>
        <w:pict>
          <v:shape id="_x0000_i1026" type="#_x0000_t75" style="width:453pt;height:323.25pt">
            <v:imagedata r:id="rId8" o:title="r2a"/>
          </v:shape>
        </w:pict>
      </w:r>
    </w:p>
    <w:p w:rsidR="004E7E80" w:rsidRDefault="004E7E80" w:rsidP="004E7E80">
      <w:pPr>
        <w:pStyle w:val="Legenda"/>
        <w:jc w:val="center"/>
        <w:rPr>
          <w:noProof/>
        </w:rPr>
      </w:pPr>
      <w:r>
        <w:t xml:space="preserve">Rysunek </w:t>
      </w:r>
      <w:r w:rsidR="00B40AEF">
        <w:fldChar w:fldCharType="begin"/>
      </w:r>
      <w:r w:rsidR="00B40AEF">
        <w:instrText xml:space="preserve"> SEQ Rysunek \* ARABIC </w:instrText>
      </w:r>
      <w:r w:rsidR="00B40AEF">
        <w:fldChar w:fldCharType="separate"/>
      </w:r>
      <w:r w:rsidR="00C447DD">
        <w:rPr>
          <w:noProof/>
        </w:rPr>
        <w:t>2</w:t>
      </w:r>
      <w:r w:rsidR="00B40AEF">
        <w:rPr>
          <w:noProof/>
        </w:rPr>
        <w:fldChar w:fldCharType="end"/>
      </w:r>
      <w:r>
        <w:rPr>
          <w:noProof/>
        </w:rPr>
        <w:t xml:space="preserve"> - wskazanie adresu serwisu</w:t>
      </w:r>
    </w:p>
    <w:p w:rsidR="004E7E80" w:rsidRDefault="004E7E80" w:rsidP="004E7E80"/>
    <w:p w:rsidR="004E7E80" w:rsidRDefault="004E7E80" w:rsidP="004E7E80"/>
    <w:p w:rsidR="004E7E80" w:rsidRDefault="00B40AEF" w:rsidP="004E7E80">
      <w:r>
        <w:rPr>
          <w:noProof/>
        </w:rPr>
        <w:pict>
          <v:shape id="_x0000_s1076" type="#_x0000_t202" style="position:absolute;margin-left:0;margin-top:.85pt;width:444.5pt;height:41.3pt;z-index:4;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LgxFX0tAgAAVAQAAA4AAAAAAAAAAAAAAAAALgIAAGRycy9l&#10;Mm9Eb2MueG1sUEsBAi0AFAAGAAgAAAAhAEhbJ3LbAAAABwEAAA8AAAAAAAAAAAAAAAAAhwQAAGRy&#10;cy9kb3ducmV2LnhtbFBLBQYAAAAABAAEAPMAAACPBQAAAAA=&#10;">
            <v:textbox style="mso-fit-shape-to-text:t">
              <w:txbxContent>
                <w:p w:rsidR="004E7E80" w:rsidRPr="004E7E80" w:rsidRDefault="004E7E80" w:rsidP="004E7E80">
                  <w:pPr>
                    <w:suppressAutoHyphens w:val="0"/>
                    <w:autoSpaceDE w:val="0"/>
                    <w:autoSpaceDN w:val="0"/>
                    <w:adjustRightInd w:val="0"/>
                    <w:rPr>
                      <w:rFonts w:ascii="Consolas" w:hAnsi="Consolas" w:cs="Consolas"/>
                      <w:color w:val="000000"/>
                      <w:sz w:val="19"/>
                      <w:szCs w:val="19"/>
                      <w:highlight w:val="white"/>
                      <w:lang w:val="en-US" w:eastAsia="pl-PL"/>
                    </w:rPr>
                  </w:pPr>
                  <w:r w:rsidRPr="004E7E80">
                    <w:rPr>
                      <w:rFonts w:ascii="Consolas" w:hAnsi="Consolas" w:cs="Consolas"/>
                      <w:color w:val="000000"/>
                      <w:sz w:val="19"/>
                      <w:szCs w:val="19"/>
                      <w:highlight w:val="white"/>
                      <w:lang w:val="en-US" w:eastAsia="pl-PL"/>
                    </w:rPr>
                    <w:t xml:space="preserve">            UslugaSieciowa.</w:t>
                  </w:r>
                  <w:r w:rsidRPr="004E7E80">
                    <w:rPr>
                      <w:rFonts w:ascii="Consolas" w:hAnsi="Consolas" w:cs="Consolas"/>
                      <w:color w:val="2B91AF"/>
                      <w:sz w:val="19"/>
                      <w:szCs w:val="19"/>
                      <w:highlight w:val="white"/>
                      <w:lang w:val="en-US" w:eastAsia="pl-PL"/>
                    </w:rPr>
                    <w:t>Service1</w:t>
                  </w:r>
                  <w:r w:rsidRPr="004E7E80">
                    <w:rPr>
                      <w:rFonts w:ascii="Consolas" w:hAnsi="Consolas" w:cs="Consolas"/>
                      <w:color w:val="000000"/>
                      <w:sz w:val="19"/>
                      <w:szCs w:val="19"/>
                      <w:highlight w:val="white"/>
                      <w:lang w:val="en-US" w:eastAsia="pl-PL"/>
                    </w:rPr>
                    <w:t xml:space="preserve"> </w:t>
                  </w:r>
                  <w:proofErr w:type="spellStart"/>
                  <w:r w:rsidRPr="004E7E80">
                    <w:rPr>
                      <w:rFonts w:ascii="Consolas" w:hAnsi="Consolas" w:cs="Consolas"/>
                      <w:color w:val="000000"/>
                      <w:sz w:val="19"/>
                      <w:szCs w:val="19"/>
                      <w:highlight w:val="white"/>
                      <w:lang w:val="en-US" w:eastAsia="pl-PL"/>
                    </w:rPr>
                    <w:t>serwis</w:t>
                  </w:r>
                  <w:proofErr w:type="spellEnd"/>
                  <w:r w:rsidRPr="004E7E80">
                    <w:rPr>
                      <w:rFonts w:ascii="Consolas" w:hAnsi="Consolas" w:cs="Consolas"/>
                      <w:color w:val="000000"/>
                      <w:sz w:val="19"/>
                      <w:szCs w:val="19"/>
                      <w:highlight w:val="white"/>
                      <w:lang w:val="en-US" w:eastAsia="pl-PL"/>
                    </w:rPr>
                    <w:t xml:space="preserve"> = </w:t>
                  </w:r>
                  <w:r w:rsidRPr="004E7E80">
                    <w:rPr>
                      <w:rFonts w:ascii="Consolas" w:hAnsi="Consolas" w:cs="Consolas"/>
                      <w:color w:val="0000FF"/>
                      <w:sz w:val="19"/>
                      <w:szCs w:val="19"/>
                      <w:highlight w:val="white"/>
                      <w:lang w:val="en-US" w:eastAsia="pl-PL"/>
                    </w:rPr>
                    <w:t>new</w:t>
                  </w:r>
                  <w:r w:rsidRPr="004E7E80">
                    <w:rPr>
                      <w:rFonts w:ascii="Consolas" w:hAnsi="Consolas" w:cs="Consolas"/>
                      <w:color w:val="000000"/>
                      <w:sz w:val="19"/>
                      <w:szCs w:val="19"/>
                      <w:highlight w:val="white"/>
                      <w:lang w:val="en-US" w:eastAsia="pl-PL"/>
                    </w:rPr>
                    <w:t xml:space="preserve"> UslugaSieciowa.</w:t>
                  </w:r>
                  <w:r w:rsidRPr="004E7E80">
                    <w:rPr>
                      <w:rFonts w:ascii="Consolas" w:hAnsi="Consolas" w:cs="Consolas"/>
                      <w:color w:val="2B91AF"/>
                      <w:sz w:val="19"/>
                      <w:szCs w:val="19"/>
                      <w:highlight w:val="white"/>
                      <w:lang w:val="en-US" w:eastAsia="pl-PL"/>
                    </w:rPr>
                    <w:t>Service1</w:t>
                  </w:r>
                  <w:r w:rsidRPr="004E7E80">
                    <w:rPr>
                      <w:rFonts w:ascii="Consolas" w:hAnsi="Consolas" w:cs="Consolas"/>
                      <w:color w:val="000000"/>
                      <w:sz w:val="19"/>
                      <w:szCs w:val="19"/>
                      <w:highlight w:val="white"/>
                      <w:lang w:val="en-US" w:eastAsia="pl-PL"/>
                    </w:rPr>
                    <w:t>();</w:t>
                  </w:r>
                </w:p>
                <w:p w:rsidR="004E7E80" w:rsidRDefault="004E7E80" w:rsidP="004E7E80">
                  <w:pPr>
                    <w:rPr>
                      <w:rFonts w:ascii="Consolas" w:hAnsi="Consolas" w:cs="Consolas"/>
                      <w:color w:val="000000"/>
                      <w:sz w:val="19"/>
                      <w:szCs w:val="19"/>
                      <w:lang w:val="en-US" w:eastAsia="pl-PL"/>
                    </w:rPr>
                  </w:pPr>
                  <w:r w:rsidRPr="004E7E80">
                    <w:rPr>
                      <w:rFonts w:ascii="Consolas" w:hAnsi="Consolas" w:cs="Consolas"/>
                      <w:color w:val="000000"/>
                      <w:sz w:val="19"/>
                      <w:szCs w:val="19"/>
                      <w:highlight w:val="white"/>
                      <w:lang w:val="en-US" w:eastAsia="pl-PL"/>
                    </w:rPr>
                    <w:t xml:space="preserve">            Label1.Text = </w:t>
                  </w:r>
                  <w:proofErr w:type="spellStart"/>
                  <w:r w:rsidRPr="004E7E80">
                    <w:rPr>
                      <w:rFonts w:ascii="Consolas" w:hAnsi="Consolas" w:cs="Consolas"/>
                      <w:color w:val="000000"/>
                      <w:sz w:val="19"/>
                      <w:szCs w:val="19"/>
                      <w:highlight w:val="white"/>
                      <w:lang w:val="en-US" w:eastAsia="pl-PL"/>
                    </w:rPr>
                    <w:t>serwis.FunkcjaSkrotu</w:t>
                  </w:r>
                  <w:proofErr w:type="spellEnd"/>
                  <w:r w:rsidRPr="004E7E80">
                    <w:rPr>
                      <w:rFonts w:ascii="Consolas" w:hAnsi="Consolas" w:cs="Consolas"/>
                      <w:color w:val="000000"/>
                      <w:sz w:val="19"/>
                      <w:szCs w:val="19"/>
                      <w:highlight w:val="white"/>
                      <w:lang w:val="en-US" w:eastAsia="pl-PL"/>
                    </w:rPr>
                    <w:t>(TextBox1.Text);</w:t>
                  </w:r>
                </w:p>
                <w:p w:rsidR="00132EBB" w:rsidRPr="004E7E80" w:rsidRDefault="00132EBB" w:rsidP="00132EBB">
                  <w:pPr>
                    <w:jc w:val="right"/>
                    <w:rPr>
                      <w:lang w:val="en-US"/>
                    </w:rPr>
                  </w:pPr>
                  <w:r>
                    <w:rPr>
                      <w:lang w:val="en-US" w:eastAsia="pl-PL"/>
                    </w:rPr>
                    <w:t>Listing 4</w:t>
                  </w:r>
                </w:p>
              </w:txbxContent>
            </v:textbox>
            <w10:wrap type="square"/>
          </v:shape>
        </w:pict>
      </w:r>
    </w:p>
    <w:p w:rsidR="00245CF0" w:rsidRPr="00110CC2" w:rsidRDefault="001B3C39" w:rsidP="00F26559">
      <w:pPr>
        <w:numPr>
          <w:ilvl w:val="1"/>
          <w:numId w:val="12"/>
        </w:numPr>
      </w:pPr>
      <w:r>
        <w:t xml:space="preserve">Dodaj obsługę pozostałych metod </w:t>
      </w:r>
      <w:proofErr w:type="spellStart"/>
      <w:r>
        <w:t>WebService</w:t>
      </w:r>
      <w:proofErr w:type="spellEnd"/>
      <w:r>
        <w:t>.</w:t>
      </w:r>
    </w:p>
    <w:p w:rsidR="00245CF0" w:rsidRPr="00110CC2" w:rsidRDefault="00245CF0"/>
    <w:p w:rsidR="0095120D" w:rsidRDefault="00132EBB" w:rsidP="007C4CC2">
      <w:pPr>
        <w:numPr>
          <w:ilvl w:val="0"/>
          <w:numId w:val="12"/>
        </w:numPr>
        <w:rPr>
          <w:b/>
          <w:color w:val="000000"/>
        </w:rPr>
      </w:pPr>
      <w:r>
        <w:rPr>
          <w:b/>
          <w:color w:val="000000"/>
        </w:rPr>
        <w:t xml:space="preserve">WCF (+ typy anonimowe, metody anonimowe, </w:t>
      </w:r>
      <w:proofErr w:type="spellStart"/>
      <w:r>
        <w:rPr>
          <w:b/>
          <w:color w:val="000000"/>
        </w:rPr>
        <w:t>Linq</w:t>
      </w:r>
      <w:proofErr w:type="spellEnd"/>
      <w:r>
        <w:rPr>
          <w:b/>
          <w:color w:val="000000"/>
        </w:rPr>
        <w:t>, wyrażenia Lambda)</w:t>
      </w:r>
    </w:p>
    <w:p w:rsidR="00A716AB" w:rsidRDefault="00A716AB" w:rsidP="00A716AB">
      <w:pPr>
        <w:ind w:left="360"/>
      </w:pPr>
      <w:r>
        <w:t>Odpowiedzią Micr</w:t>
      </w:r>
      <w:r w:rsidR="00A67FBE">
        <w:t>o</w:t>
      </w:r>
      <w:r>
        <w:t>softu na wiele różnych standardów komunikacji sieciowej (w tym rozproszonej) jest jedna uniwersalna technologia, która jest w stanie zastąpić (i współdziałać) większość dotychczasowych technologii sieciowych, a ponadto dostarcza nowe rozwiązania. Technologia ta ułatwia programiście wiele aspektów związanych z komunikacją, aby ten mógł skupić swoją uwagę na dziedzinie problemowej.</w:t>
      </w:r>
    </w:p>
    <w:p w:rsidR="00A716AB" w:rsidRDefault="00A716AB" w:rsidP="00A716AB">
      <w:pPr>
        <w:ind w:left="360"/>
      </w:pPr>
      <w:r>
        <w:t>Podstawowy system oparty na technologii WCF składa się z trzech elementów: pakietu usług WCF, mechanizmu hostującego usługę, klienta korzystającego z usługi. Duża uniwersalność niesie za sobą mozolną i często trudną konfigurację, dlatego w poniższym przykładzie zostanie wykorzystana przykładowa konfiguracja, bez ingerencji w parametry techniczne. Podstawowa konfiguracja WCF zakłada wykorzystanie adresu, wiązania oraz kontraktu, co jest nazywane często ABC (skrót od angielskich słów). Adres określa po prostu adres serwisu oraz definiuje formę komunikacji np. HTTP lub TCP. Wiązanie określa sposób wymiany danych, w tym różne parametry, np. zabezpieczenia, transakcyjność, kodowanie. Kontrakt stanowi definicję danych, które</w:t>
      </w:r>
      <w:r w:rsidR="00F53063">
        <w:t xml:space="preserve"> są</w:t>
      </w:r>
      <w:r>
        <w:t xml:space="preserve"> wymieniane oraz udostępniane przez usługę. Całość ABC tworzy punkt końcowy (</w:t>
      </w:r>
      <w:proofErr w:type="spellStart"/>
      <w:r>
        <w:t>Endpoint</w:t>
      </w:r>
      <w:proofErr w:type="spellEnd"/>
      <w:r>
        <w:t>).</w:t>
      </w:r>
    </w:p>
    <w:p w:rsidR="007C4CC2" w:rsidRPr="00110CC2" w:rsidRDefault="00A716AB" w:rsidP="00A716AB">
      <w:pPr>
        <w:ind w:left="360"/>
        <w:rPr>
          <w:color w:val="000000"/>
        </w:rPr>
      </w:pPr>
      <w:r>
        <w:lastRenderedPageBreak/>
        <w:t xml:space="preserve">Sugerowana dekompozycja na warstwy to wydzielenie biblioteki zawierającej jedynie interfejsy i </w:t>
      </w:r>
      <w:proofErr w:type="spellStart"/>
      <w:r>
        <w:t>hostowanie</w:t>
      </w:r>
      <w:proofErr w:type="spellEnd"/>
      <w:r>
        <w:t xml:space="preserve"> jej poprzez WFC. W osobnej bibliotece powinny znaleźć się implementacje tych interfejsów. W poniższym przykładnie zostanie to uproszczone do jednej biblioteki.</w:t>
      </w:r>
      <w:r w:rsidRPr="00110CC2">
        <w:rPr>
          <w:color w:val="000000"/>
        </w:rPr>
        <w:t xml:space="preserve"> </w:t>
      </w:r>
    </w:p>
    <w:p w:rsidR="007C4CC2" w:rsidRPr="00110CC2" w:rsidRDefault="007C4CC2" w:rsidP="00A10038">
      <w:pPr>
        <w:keepNext/>
        <w:jc w:val="center"/>
      </w:pPr>
    </w:p>
    <w:p w:rsidR="007C4CC2" w:rsidRPr="00110CC2" w:rsidRDefault="007C4CC2" w:rsidP="007C4CC2">
      <w:pPr>
        <w:rPr>
          <w:color w:val="000000"/>
        </w:rPr>
      </w:pPr>
    </w:p>
    <w:p w:rsidR="00C447DD" w:rsidRDefault="00A716AB" w:rsidP="00C447DD">
      <w:pPr>
        <w:numPr>
          <w:ilvl w:val="1"/>
          <w:numId w:val="12"/>
        </w:numPr>
      </w:pPr>
      <w:r>
        <w:t xml:space="preserve">Utwórz nową </w:t>
      </w:r>
      <w:proofErr w:type="spellStart"/>
      <w:r>
        <w:t>solucję</w:t>
      </w:r>
      <w:proofErr w:type="spellEnd"/>
      <w:r>
        <w:t xml:space="preserve"> z projektem WCF Service Library. Nazwij ją </w:t>
      </w:r>
      <w:proofErr w:type="spellStart"/>
      <w:r>
        <w:t>BiblioteczkaWCF</w:t>
      </w:r>
      <w:proofErr w:type="spellEnd"/>
      <w:r>
        <w:t xml:space="preserve">. Szablon tego projektu domyślnie utworzy przykładowy interfejs usługi oraz jego implementację. Dokonaj zmian tej implementacji zgodnie z listingiem 5, 6 i 7. Aby zmienić nazwę klasy, metody czy pola we wszystkich powiązanych wystąpieniach skorzystaj z podpowiedzi z rysunku 3. W interfejsie </w:t>
      </w:r>
      <w:proofErr w:type="spellStart"/>
      <w:r>
        <w:t>IKontekstBiblioteczki</w:t>
      </w:r>
      <w:proofErr w:type="spellEnd"/>
      <w:r>
        <w:t xml:space="preserve"> zawarte są deklaracje możliwych funkcji. Aby żądana funkcja była dostępna poprzez usługę WCF należy oznaczyć ją adnotacją [</w:t>
      </w:r>
      <w:proofErr w:type="spellStart"/>
      <w:r>
        <w:t>OperationContract</w:t>
      </w:r>
      <w:proofErr w:type="spellEnd"/>
      <w:r>
        <w:t xml:space="preserve">]. Klasa </w:t>
      </w:r>
      <w:proofErr w:type="spellStart"/>
      <w:r>
        <w:t>Ksiazka</w:t>
      </w:r>
      <w:proofErr w:type="spellEnd"/>
      <w:r>
        <w:t>, która opisuje model danych książki również wymaga dodania adnotacji, są to odpowiednio [</w:t>
      </w:r>
      <w:proofErr w:type="spellStart"/>
      <w:r>
        <w:t>DataContract</w:t>
      </w:r>
      <w:proofErr w:type="spellEnd"/>
      <w:r>
        <w:t>] dla wskazania, że cala klasa należy do kontraktu, oraz [</w:t>
      </w:r>
      <w:proofErr w:type="spellStart"/>
      <w:r>
        <w:t>DataMember</w:t>
      </w:r>
      <w:proofErr w:type="spellEnd"/>
      <w:r>
        <w:t xml:space="preserve">] aby określić dostępne dane w tej klasie. Implementacja interfejsu zawarta w klasie </w:t>
      </w:r>
      <w:proofErr w:type="spellStart"/>
      <w:r>
        <w:t>KontekstBiblioteczki</w:t>
      </w:r>
      <w:proofErr w:type="spellEnd"/>
      <w:r>
        <w:t xml:space="preserve"> jest odpowiednikiem stosowanego wcześniej kontekstu (np. w ćwiczeniu ASP.NET MVC). Uruchom </w:t>
      </w:r>
      <w:proofErr w:type="spellStart"/>
      <w:r>
        <w:t>solucję</w:t>
      </w:r>
      <w:proofErr w:type="spellEnd"/>
      <w:r>
        <w:t xml:space="preserve">, automatycznie uruchomi się aplikacja WCF Test Client - wykorzystaj tę aplikację do przetestowania podstawowych funkcji serwisu. </w:t>
      </w:r>
      <w:r w:rsidR="00C447DD">
        <w:t>Jako pierwszą wywołaj metodę pobierającą wszystkie książki, spróbuj też dodać coś do kolekcji.</w:t>
      </w:r>
    </w:p>
    <w:p w:rsidR="00A716AB" w:rsidRDefault="00C447DD" w:rsidP="00C447DD">
      <w:pPr>
        <w:ind w:left="1080"/>
      </w:pPr>
      <w:r>
        <w:t xml:space="preserve"> </w:t>
      </w:r>
    </w:p>
    <w:p w:rsidR="00A716AB" w:rsidRDefault="00525AB3" w:rsidP="00A716AB">
      <w:pPr>
        <w:keepNext/>
        <w:jc w:val="center"/>
      </w:pPr>
      <w:r>
        <w:pict>
          <v:shape id="_x0000_i1027" type="#_x0000_t75" style="width:442.5pt;height:82.5pt">
            <v:imagedata r:id="rId9" o:title=""/>
          </v:shape>
        </w:pict>
      </w:r>
    </w:p>
    <w:p w:rsidR="00A716AB" w:rsidRDefault="00A716AB" w:rsidP="00A716AB">
      <w:pPr>
        <w:pStyle w:val="Legenda"/>
        <w:jc w:val="center"/>
      </w:pPr>
      <w:r>
        <w:t xml:space="preserve">Rysunek </w:t>
      </w:r>
      <w:r w:rsidR="00B40AEF">
        <w:fldChar w:fldCharType="begin"/>
      </w:r>
      <w:r w:rsidR="00B40AEF">
        <w:instrText xml:space="preserve"> SEQ Rysunek \* ARABIC </w:instrText>
      </w:r>
      <w:r w:rsidR="00B40AEF">
        <w:fldChar w:fldCharType="separate"/>
      </w:r>
      <w:r w:rsidR="00C447DD">
        <w:rPr>
          <w:noProof/>
        </w:rPr>
        <w:t>3</w:t>
      </w:r>
      <w:r w:rsidR="00B40AEF">
        <w:rPr>
          <w:noProof/>
        </w:rPr>
        <w:fldChar w:fldCharType="end"/>
      </w:r>
      <w:r>
        <w:rPr>
          <w:noProof/>
        </w:rPr>
        <w:t xml:space="preserve"> - zmiana nazwy wraz ze zmianą nazw wystąpień</w:t>
      </w:r>
    </w:p>
    <w:p w:rsidR="00A716AB" w:rsidRDefault="00A716AB" w:rsidP="00A716AB"/>
    <w:p w:rsidR="00A716AB" w:rsidRDefault="00A716AB" w:rsidP="00A716AB"/>
    <w:p w:rsidR="00A716AB" w:rsidRDefault="00B40AEF" w:rsidP="00A716AB">
      <w:r>
        <w:rPr>
          <w:noProof/>
        </w:rPr>
        <w:pict>
          <v:shape id="_x0000_s1077" type="#_x0000_t202" style="position:absolute;margin-left:0;margin-top:.5pt;width:444.95pt;height:185.95pt;z-index:5;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RHHmbLgIAAFMEAAAOAAAAAAAAAAAAAAAAAC4CAABkcnMv&#10;ZTJvRG9jLnhtbFBLAQItABQABgAIAAAAIQBIWydy2wAAAAcBAAAPAAAAAAAAAAAAAAAAAIgEAABk&#10;cnMvZG93bnJldi54bWxQSwUGAAAAAAQABADzAAAAkAUAAAAA&#10;">
            <v:textbox style="mso-fit-shape-to-text:t">
              <w:txbxContent>
                <w:p w:rsidR="00A716AB" w:rsidRPr="00A716AB" w:rsidRDefault="00A716AB" w:rsidP="00A716AB">
                  <w:pPr>
                    <w:suppressAutoHyphens w:val="0"/>
                    <w:autoSpaceDE w:val="0"/>
                    <w:autoSpaceDN w:val="0"/>
                    <w:adjustRightInd w:val="0"/>
                    <w:rPr>
                      <w:rFonts w:ascii="Consolas" w:hAnsi="Consolas" w:cs="Consolas"/>
                      <w:color w:val="000000"/>
                      <w:sz w:val="19"/>
                      <w:szCs w:val="19"/>
                      <w:highlight w:val="white"/>
                      <w:lang w:val="en-US" w:eastAsia="pl-PL"/>
                    </w:rPr>
                  </w:pPr>
                  <w:r w:rsidRPr="00A716AB">
                    <w:rPr>
                      <w:rFonts w:ascii="Consolas" w:hAnsi="Consolas" w:cs="Consolas"/>
                      <w:color w:val="000000"/>
                      <w:sz w:val="19"/>
                      <w:szCs w:val="19"/>
                      <w:highlight w:val="white"/>
                      <w:lang w:val="en-US" w:eastAsia="pl-PL"/>
                    </w:rPr>
                    <w:t xml:space="preserve">    [</w:t>
                  </w:r>
                  <w:proofErr w:type="spellStart"/>
                  <w:r w:rsidRPr="00A716AB">
                    <w:rPr>
                      <w:rFonts w:ascii="Consolas" w:hAnsi="Consolas" w:cs="Consolas"/>
                      <w:color w:val="2B91AF"/>
                      <w:sz w:val="19"/>
                      <w:szCs w:val="19"/>
                      <w:highlight w:val="white"/>
                      <w:lang w:val="en-US" w:eastAsia="pl-PL"/>
                    </w:rPr>
                    <w:t>ServiceContract</w:t>
                  </w:r>
                  <w:proofErr w:type="spellEnd"/>
                  <w:r w:rsidRPr="00A716AB">
                    <w:rPr>
                      <w:rFonts w:ascii="Consolas" w:hAnsi="Consolas" w:cs="Consolas"/>
                      <w:color w:val="000000"/>
                      <w:sz w:val="19"/>
                      <w:szCs w:val="19"/>
                      <w:highlight w:val="white"/>
                      <w:lang w:val="en-US" w:eastAsia="pl-PL"/>
                    </w:rPr>
                    <w:t>]</w:t>
                  </w:r>
                </w:p>
                <w:p w:rsidR="00A716AB" w:rsidRPr="00A716AB" w:rsidRDefault="00A716AB" w:rsidP="00A716AB">
                  <w:pPr>
                    <w:suppressAutoHyphens w:val="0"/>
                    <w:autoSpaceDE w:val="0"/>
                    <w:autoSpaceDN w:val="0"/>
                    <w:adjustRightInd w:val="0"/>
                    <w:rPr>
                      <w:rFonts w:ascii="Consolas" w:hAnsi="Consolas" w:cs="Consolas"/>
                      <w:color w:val="000000"/>
                      <w:sz w:val="19"/>
                      <w:szCs w:val="19"/>
                      <w:highlight w:val="white"/>
                      <w:lang w:val="en-US" w:eastAsia="pl-PL"/>
                    </w:rPr>
                  </w:pPr>
                  <w:r w:rsidRPr="00A716AB">
                    <w:rPr>
                      <w:rFonts w:ascii="Consolas" w:hAnsi="Consolas" w:cs="Consolas"/>
                      <w:color w:val="000000"/>
                      <w:sz w:val="19"/>
                      <w:szCs w:val="19"/>
                      <w:highlight w:val="white"/>
                      <w:lang w:val="en-US" w:eastAsia="pl-PL"/>
                    </w:rPr>
                    <w:t xml:space="preserve">    </w:t>
                  </w:r>
                  <w:r w:rsidRPr="00A716AB">
                    <w:rPr>
                      <w:rFonts w:ascii="Consolas" w:hAnsi="Consolas" w:cs="Consolas"/>
                      <w:color w:val="0000FF"/>
                      <w:sz w:val="19"/>
                      <w:szCs w:val="19"/>
                      <w:highlight w:val="white"/>
                      <w:lang w:val="en-US" w:eastAsia="pl-PL"/>
                    </w:rPr>
                    <w:t>public</w:t>
                  </w:r>
                  <w:r w:rsidRPr="00A716AB">
                    <w:rPr>
                      <w:rFonts w:ascii="Consolas" w:hAnsi="Consolas" w:cs="Consolas"/>
                      <w:color w:val="000000"/>
                      <w:sz w:val="19"/>
                      <w:szCs w:val="19"/>
                      <w:highlight w:val="white"/>
                      <w:lang w:val="en-US" w:eastAsia="pl-PL"/>
                    </w:rPr>
                    <w:t xml:space="preserve"> </w:t>
                  </w:r>
                  <w:r w:rsidRPr="00A716AB">
                    <w:rPr>
                      <w:rFonts w:ascii="Consolas" w:hAnsi="Consolas" w:cs="Consolas"/>
                      <w:color w:val="0000FF"/>
                      <w:sz w:val="19"/>
                      <w:szCs w:val="19"/>
                      <w:highlight w:val="white"/>
                      <w:lang w:val="en-US" w:eastAsia="pl-PL"/>
                    </w:rPr>
                    <w:t>interface</w:t>
                  </w:r>
                  <w:r w:rsidRPr="00A716AB">
                    <w:rPr>
                      <w:rFonts w:ascii="Consolas" w:hAnsi="Consolas" w:cs="Consolas"/>
                      <w:color w:val="000000"/>
                      <w:sz w:val="19"/>
                      <w:szCs w:val="19"/>
                      <w:highlight w:val="white"/>
                      <w:lang w:val="en-US" w:eastAsia="pl-PL"/>
                    </w:rPr>
                    <w:t xml:space="preserve"> </w:t>
                  </w:r>
                  <w:proofErr w:type="spellStart"/>
                  <w:r w:rsidRPr="00A716AB">
                    <w:rPr>
                      <w:rFonts w:ascii="Consolas" w:hAnsi="Consolas" w:cs="Consolas"/>
                      <w:color w:val="2B91AF"/>
                      <w:sz w:val="19"/>
                      <w:szCs w:val="19"/>
                      <w:highlight w:val="white"/>
                      <w:lang w:val="en-US" w:eastAsia="pl-PL"/>
                    </w:rPr>
                    <w:t>IKontekstBiblioteczki</w:t>
                  </w:r>
                  <w:proofErr w:type="spellEnd"/>
                  <w:r w:rsidRPr="00A716AB">
                    <w:rPr>
                      <w:rFonts w:ascii="Consolas" w:hAnsi="Consolas" w:cs="Consolas"/>
                      <w:color w:val="000000"/>
                      <w:sz w:val="19"/>
                      <w:szCs w:val="19"/>
                      <w:highlight w:val="white"/>
                      <w:lang w:val="en-US" w:eastAsia="pl-PL"/>
                    </w:rPr>
                    <w:t xml:space="preserve"> </w:t>
                  </w:r>
                  <w:r w:rsidRPr="00A716AB">
                    <w:rPr>
                      <w:rFonts w:ascii="Consolas" w:hAnsi="Consolas" w:cs="Consolas"/>
                      <w:color w:val="008000"/>
                      <w:sz w:val="19"/>
                      <w:szCs w:val="19"/>
                      <w:highlight w:val="white"/>
                      <w:lang w:val="en-US" w:eastAsia="pl-PL"/>
                    </w:rPr>
                    <w:t xml:space="preserve">// </w:t>
                  </w:r>
                  <w:proofErr w:type="spellStart"/>
                  <w:r w:rsidRPr="00A716AB">
                    <w:rPr>
                      <w:rFonts w:ascii="Consolas" w:hAnsi="Consolas" w:cs="Consolas"/>
                      <w:color w:val="008000"/>
                      <w:sz w:val="19"/>
                      <w:szCs w:val="19"/>
                      <w:highlight w:val="white"/>
                      <w:lang w:val="en-US" w:eastAsia="pl-PL"/>
                    </w:rPr>
                    <w:t>wcześniej</w:t>
                  </w:r>
                  <w:proofErr w:type="spellEnd"/>
                  <w:r w:rsidRPr="00A716AB">
                    <w:rPr>
                      <w:rFonts w:ascii="Consolas" w:hAnsi="Consolas" w:cs="Consolas"/>
                      <w:color w:val="008000"/>
                      <w:sz w:val="19"/>
                      <w:szCs w:val="19"/>
                      <w:highlight w:val="white"/>
                      <w:lang w:val="en-US" w:eastAsia="pl-PL"/>
                    </w:rPr>
                    <w:t xml:space="preserve"> </w:t>
                  </w:r>
                  <w:proofErr w:type="spellStart"/>
                  <w:r w:rsidRPr="00A716AB">
                    <w:rPr>
                      <w:rFonts w:ascii="Consolas" w:hAnsi="Consolas" w:cs="Consolas"/>
                      <w:color w:val="008000"/>
                      <w:sz w:val="19"/>
                      <w:szCs w:val="19"/>
                      <w:highlight w:val="white"/>
                      <w:lang w:val="en-US" w:eastAsia="pl-PL"/>
                    </w:rPr>
                    <w:t>IService</w:t>
                  </w:r>
                  <w:proofErr w:type="spellEnd"/>
                </w:p>
                <w:p w:rsidR="00A716AB" w:rsidRPr="00A716AB" w:rsidRDefault="00A716AB" w:rsidP="00A716AB">
                  <w:pPr>
                    <w:suppressAutoHyphens w:val="0"/>
                    <w:autoSpaceDE w:val="0"/>
                    <w:autoSpaceDN w:val="0"/>
                    <w:adjustRightInd w:val="0"/>
                    <w:rPr>
                      <w:rFonts w:ascii="Consolas" w:hAnsi="Consolas" w:cs="Consolas"/>
                      <w:color w:val="000000"/>
                      <w:sz w:val="19"/>
                      <w:szCs w:val="19"/>
                      <w:highlight w:val="white"/>
                      <w:lang w:val="en-US" w:eastAsia="pl-PL"/>
                    </w:rPr>
                  </w:pPr>
                  <w:r w:rsidRPr="00A716AB">
                    <w:rPr>
                      <w:rFonts w:ascii="Consolas" w:hAnsi="Consolas" w:cs="Consolas"/>
                      <w:color w:val="000000"/>
                      <w:sz w:val="19"/>
                      <w:szCs w:val="19"/>
                      <w:highlight w:val="white"/>
                      <w:lang w:val="en-US" w:eastAsia="pl-PL"/>
                    </w:rPr>
                    <w:t xml:space="preserve">    {</w:t>
                  </w:r>
                </w:p>
                <w:p w:rsidR="00A716AB" w:rsidRPr="00A716AB" w:rsidRDefault="00A716AB" w:rsidP="00A716AB">
                  <w:pPr>
                    <w:suppressAutoHyphens w:val="0"/>
                    <w:autoSpaceDE w:val="0"/>
                    <w:autoSpaceDN w:val="0"/>
                    <w:adjustRightInd w:val="0"/>
                    <w:rPr>
                      <w:rFonts w:ascii="Consolas" w:hAnsi="Consolas" w:cs="Consolas"/>
                      <w:color w:val="000000"/>
                      <w:sz w:val="19"/>
                      <w:szCs w:val="19"/>
                      <w:highlight w:val="white"/>
                      <w:lang w:val="en-US" w:eastAsia="pl-PL"/>
                    </w:rPr>
                  </w:pPr>
                  <w:r w:rsidRPr="00A716AB">
                    <w:rPr>
                      <w:rFonts w:ascii="Consolas" w:hAnsi="Consolas" w:cs="Consolas"/>
                      <w:color w:val="000000"/>
                      <w:sz w:val="19"/>
                      <w:szCs w:val="19"/>
                      <w:highlight w:val="white"/>
                      <w:lang w:val="en-US" w:eastAsia="pl-PL"/>
                    </w:rPr>
                    <w:t xml:space="preserve">        </w:t>
                  </w:r>
                  <w:r w:rsidRPr="00A716AB">
                    <w:rPr>
                      <w:rFonts w:ascii="Consolas" w:hAnsi="Consolas" w:cs="Consolas"/>
                      <w:color w:val="008000"/>
                      <w:sz w:val="19"/>
                      <w:szCs w:val="19"/>
                      <w:highlight w:val="white"/>
                      <w:lang w:val="en-US" w:eastAsia="pl-PL"/>
                    </w:rPr>
                    <w:t>// TODO: Add your service operations here</w:t>
                  </w:r>
                </w:p>
                <w:p w:rsidR="00A716AB" w:rsidRPr="00A716AB" w:rsidRDefault="00A716AB" w:rsidP="00A716AB">
                  <w:pPr>
                    <w:suppressAutoHyphens w:val="0"/>
                    <w:autoSpaceDE w:val="0"/>
                    <w:autoSpaceDN w:val="0"/>
                    <w:adjustRightInd w:val="0"/>
                    <w:rPr>
                      <w:rFonts w:ascii="Consolas" w:hAnsi="Consolas" w:cs="Consolas"/>
                      <w:color w:val="000000"/>
                      <w:sz w:val="19"/>
                      <w:szCs w:val="19"/>
                      <w:highlight w:val="white"/>
                      <w:lang w:val="en-US" w:eastAsia="pl-PL"/>
                    </w:rPr>
                  </w:pPr>
                  <w:r w:rsidRPr="00A716AB">
                    <w:rPr>
                      <w:rFonts w:ascii="Consolas" w:hAnsi="Consolas" w:cs="Consolas"/>
                      <w:color w:val="000000"/>
                      <w:sz w:val="19"/>
                      <w:szCs w:val="19"/>
                      <w:highlight w:val="white"/>
                      <w:lang w:val="en-US" w:eastAsia="pl-PL"/>
                    </w:rPr>
                    <w:t xml:space="preserve">        [</w:t>
                  </w:r>
                  <w:proofErr w:type="spellStart"/>
                  <w:r w:rsidRPr="00A716AB">
                    <w:rPr>
                      <w:rFonts w:ascii="Consolas" w:hAnsi="Consolas" w:cs="Consolas"/>
                      <w:color w:val="2B91AF"/>
                      <w:sz w:val="19"/>
                      <w:szCs w:val="19"/>
                      <w:highlight w:val="white"/>
                      <w:lang w:val="en-US" w:eastAsia="pl-PL"/>
                    </w:rPr>
                    <w:t>OperationContract</w:t>
                  </w:r>
                  <w:proofErr w:type="spellEnd"/>
                  <w:r w:rsidRPr="00A716AB">
                    <w:rPr>
                      <w:rFonts w:ascii="Consolas" w:hAnsi="Consolas" w:cs="Consolas"/>
                      <w:color w:val="000000"/>
                      <w:sz w:val="19"/>
                      <w:szCs w:val="19"/>
                      <w:highlight w:val="white"/>
                      <w:lang w:val="en-US" w:eastAsia="pl-PL"/>
                    </w:rPr>
                    <w:t>]</w:t>
                  </w:r>
                </w:p>
                <w:p w:rsidR="00A716AB" w:rsidRPr="00A716AB" w:rsidRDefault="00A716AB" w:rsidP="00A716AB">
                  <w:pPr>
                    <w:suppressAutoHyphens w:val="0"/>
                    <w:autoSpaceDE w:val="0"/>
                    <w:autoSpaceDN w:val="0"/>
                    <w:adjustRightInd w:val="0"/>
                    <w:rPr>
                      <w:rFonts w:ascii="Consolas" w:hAnsi="Consolas" w:cs="Consolas"/>
                      <w:color w:val="000000"/>
                      <w:sz w:val="19"/>
                      <w:szCs w:val="19"/>
                      <w:highlight w:val="white"/>
                      <w:lang w:val="en-US" w:eastAsia="pl-PL"/>
                    </w:rPr>
                  </w:pPr>
                  <w:r w:rsidRPr="00A716AB">
                    <w:rPr>
                      <w:rFonts w:ascii="Consolas" w:hAnsi="Consolas" w:cs="Consolas"/>
                      <w:color w:val="000000"/>
                      <w:sz w:val="19"/>
                      <w:szCs w:val="19"/>
                      <w:highlight w:val="white"/>
                      <w:lang w:val="en-US" w:eastAsia="pl-PL"/>
                    </w:rPr>
                    <w:t xml:space="preserve">        </w:t>
                  </w:r>
                  <w:r w:rsidRPr="00A716AB">
                    <w:rPr>
                      <w:rFonts w:ascii="Consolas" w:hAnsi="Consolas" w:cs="Consolas"/>
                      <w:color w:val="0000FF"/>
                      <w:sz w:val="19"/>
                      <w:szCs w:val="19"/>
                      <w:highlight w:val="white"/>
                      <w:lang w:val="en-US" w:eastAsia="pl-PL"/>
                    </w:rPr>
                    <w:t>void</w:t>
                  </w:r>
                  <w:r w:rsidRPr="00A716AB">
                    <w:rPr>
                      <w:rFonts w:ascii="Consolas" w:hAnsi="Consolas" w:cs="Consolas"/>
                      <w:color w:val="000000"/>
                      <w:sz w:val="19"/>
                      <w:szCs w:val="19"/>
                      <w:highlight w:val="white"/>
                      <w:lang w:val="en-US" w:eastAsia="pl-PL"/>
                    </w:rPr>
                    <w:t xml:space="preserve"> </w:t>
                  </w:r>
                  <w:proofErr w:type="spellStart"/>
                  <w:r w:rsidRPr="00A716AB">
                    <w:rPr>
                      <w:rFonts w:ascii="Consolas" w:hAnsi="Consolas" w:cs="Consolas"/>
                      <w:color w:val="000000"/>
                      <w:sz w:val="19"/>
                      <w:szCs w:val="19"/>
                      <w:highlight w:val="white"/>
                      <w:lang w:val="en-US" w:eastAsia="pl-PL"/>
                    </w:rPr>
                    <w:t>Dodaj</w:t>
                  </w:r>
                  <w:proofErr w:type="spellEnd"/>
                  <w:r w:rsidRPr="00A716AB">
                    <w:rPr>
                      <w:rFonts w:ascii="Consolas" w:hAnsi="Consolas" w:cs="Consolas"/>
                      <w:color w:val="000000"/>
                      <w:sz w:val="19"/>
                      <w:szCs w:val="19"/>
                      <w:highlight w:val="white"/>
                      <w:lang w:val="en-US" w:eastAsia="pl-PL"/>
                    </w:rPr>
                    <w:t>(</w:t>
                  </w:r>
                  <w:r w:rsidRPr="00A716AB">
                    <w:rPr>
                      <w:rFonts w:ascii="Consolas" w:hAnsi="Consolas" w:cs="Consolas"/>
                      <w:color w:val="0000FF"/>
                      <w:sz w:val="19"/>
                      <w:szCs w:val="19"/>
                      <w:highlight w:val="white"/>
                      <w:lang w:val="en-US" w:eastAsia="pl-PL"/>
                    </w:rPr>
                    <w:t>string</w:t>
                  </w:r>
                  <w:r w:rsidRPr="00A716AB">
                    <w:rPr>
                      <w:rFonts w:ascii="Consolas" w:hAnsi="Consolas" w:cs="Consolas"/>
                      <w:color w:val="000000"/>
                      <w:sz w:val="19"/>
                      <w:szCs w:val="19"/>
                      <w:highlight w:val="white"/>
                      <w:lang w:val="en-US" w:eastAsia="pl-PL"/>
                    </w:rPr>
                    <w:t xml:space="preserve"> </w:t>
                  </w:r>
                  <w:proofErr w:type="spellStart"/>
                  <w:r w:rsidRPr="00A716AB">
                    <w:rPr>
                      <w:rFonts w:ascii="Consolas" w:hAnsi="Consolas" w:cs="Consolas"/>
                      <w:color w:val="000000"/>
                      <w:sz w:val="19"/>
                      <w:szCs w:val="19"/>
                      <w:highlight w:val="white"/>
                      <w:lang w:val="en-US" w:eastAsia="pl-PL"/>
                    </w:rPr>
                    <w:t>tytul</w:t>
                  </w:r>
                  <w:proofErr w:type="spellEnd"/>
                  <w:r w:rsidRPr="00A716AB">
                    <w:rPr>
                      <w:rFonts w:ascii="Consolas" w:hAnsi="Consolas" w:cs="Consolas"/>
                      <w:color w:val="000000"/>
                      <w:sz w:val="19"/>
                      <w:szCs w:val="19"/>
                      <w:highlight w:val="white"/>
                      <w:lang w:val="en-US" w:eastAsia="pl-PL"/>
                    </w:rPr>
                    <w:t xml:space="preserve">, </w:t>
                  </w:r>
                  <w:r w:rsidRPr="00A716AB">
                    <w:rPr>
                      <w:rFonts w:ascii="Consolas" w:hAnsi="Consolas" w:cs="Consolas"/>
                      <w:color w:val="0000FF"/>
                      <w:sz w:val="19"/>
                      <w:szCs w:val="19"/>
                      <w:highlight w:val="white"/>
                      <w:lang w:val="en-US" w:eastAsia="pl-PL"/>
                    </w:rPr>
                    <w:t>string</w:t>
                  </w:r>
                  <w:r w:rsidRPr="00A716AB">
                    <w:rPr>
                      <w:rFonts w:ascii="Consolas" w:hAnsi="Consolas" w:cs="Consolas"/>
                      <w:color w:val="000000"/>
                      <w:sz w:val="19"/>
                      <w:szCs w:val="19"/>
                      <w:highlight w:val="white"/>
                      <w:lang w:val="en-US" w:eastAsia="pl-PL"/>
                    </w:rPr>
                    <w:t xml:space="preserve"> </w:t>
                  </w:r>
                  <w:proofErr w:type="spellStart"/>
                  <w:r w:rsidRPr="00A716AB">
                    <w:rPr>
                      <w:rFonts w:ascii="Consolas" w:hAnsi="Consolas" w:cs="Consolas"/>
                      <w:color w:val="000000"/>
                      <w:sz w:val="19"/>
                      <w:szCs w:val="19"/>
                      <w:highlight w:val="white"/>
                      <w:lang w:val="en-US" w:eastAsia="pl-PL"/>
                    </w:rPr>
                    <w:t>autor</w:t>
                  </w:r>
                  <w:proofErr w:type="spellEnd"/>
                  <w:r w:rsidRPr="00A716AB">
                    <w:rPr>
                      <w:rFonts w:ascii="Consolas" w:hAnsi="Consolas" w:cs="Consolas"/>
                      <w:color w:val="000000"/>
                      <w:sz w:val="19"/>
                      <w:szCs w:val="19"/>
                      <w:highlight w:val="white"/>
                      <w:lang w:val="en-US" w:eastAsia="pl-PL"/>
                    </w:rPr>
                    <w:t xml:space="preserve">, </w:t>
                  </w:r>
                  <w:proofErr w:type="spellStart"/>
                  <w:r w:rsidRPr="00A716AB">
                    <w:rPr>
                      <w:rFonts w:ascii="Consolas" w:hAnsi="Consolas" w:cs="Consolas"/>
                      <w:color w:val="0000FF"/>
                      <w:sz w:val="19"/>
                      <w:szCs w:val="19"/>
                      <w:highlight w:val="white"/>
                      <w:lang w:val="en-US" w:eastAsia="pl-PL"/>
                    </w:rPr>
                    <w:t>int</w:t>
                  </w:r>
                  <w:proofErr w:type="spellEnd"/>
                  <w:r w:rsidRPr="00A716AB">
                    <w:rPr>
                      <w:rFonts w:ascii="Consolas" w:hAnsi="Consolas" w:cs="Consolas"/>
                      <w:color w:val="000000"/>
                      <w:sz w:val="19"/>
                      <w:szCs w:val="19"/>
                      <w:highlight w:val="white"/>
                      <w:lang w:val="en-US" w:eastAsia="pl-PL"/>
                    </w:rPr>
                    <w:t xml:space="preserve"> </w:t>
                  </w:r>
                  <w:proofErr w:type="spellStart"/>
                  <w:r w:rsidRPr="00A716AB">
                    <w:rPr>
                      <w:rFonts w:ascii="Consolas" w:hAnsi="Consolas" w:cs="Consolas"/>
                      <w:color w:val="000000"/>
                      <w:sz w:val="19"/>
                      <w:szCs w:val="19"/>
                      <w:highlight w:val="white"/>
                      <w:lang w:val="en-US" w:eastAsia="pl-PL"/>
                    </w:rPr>
                    <w:t>iloscStron</w:t>
                  </w:r>
                  <w:proofErr w:type="spellEnd"/>
                  <w:r w:rsidRPr="00A716AB">
                    <w:rPr>
                      <w:rFonts w:ascii="Consolas" w:hAnsi="Consolas" w:cs="Consolas"/>
                      <w:color w:val="000000"/>
                      <w:sz w:val="19"/>
                      <w:szCs w:val="19"/>
                      <w:highlight w:val="white"/>
                      <w:lang w:val="en-US" w:eastAsia="pl-PL"/>
                    </w:rPr>
                    <w:t>);</w:t>
                  </w:r>
                </w:p>
                <w:p w:rsidR="00A716AB" w:rsidRPr="00A716AB" w:rsidRDefault="00A716AB" w:rsidP="00A716AB">
                  <w:pPr>
                    <w:suppressAutoHyphens w:val="0"/>
                    <w:autoSpaceDE w:val="0"/>
                    <w:autoSpaceDN w:val="0"/>
                    <w:adjustRightInd w:val="0"/>
                    <w:rPr>
                      <w:rFonts w:ascii="Consolas" w:hAnsi="Consolas" w:cs="Consolas"/>
                      <w:color w:val="000000"/>
                      <w:sz w:val="19"/>
                      <w:szCs w:val="19"/>
                      <w:highlight w:val="white"/>
                      <w:lang w:val="en-US" w:eastAsia="pl-PL"/>
                    </w:rPr>
                  </w:pPr>
                  <w:r w:rsidRPr="00A716AB">
                    <w:rPr>
                      <w:rFonts w:ascii="Consolas" w:hAnsi="Consolas" w:cs="Consolas"/>
                      <w:color w:val="000000"/>
                      <w:sz w:val="19"/>
                      <w:szCs w:val="19"/>
                      <w:highlight w:val="white"/>
                      <w:lang w:val="en-US" w:eastAsia="pl-PL"/>
                    </w:rPr>
                    <w:t xml:space="preserve">        [</w:t>
                  </w:r>
                  <w:proofErr w:type="spellStart"/>
                  <w:r w:rsidRPr="00A716AB">
                    <w:rPr>
                      <w:rFonts w:ascii="Consolas" w:hAnsi="Consolas" w:cs="Consolas"/>
                      <w:color w:val="2B91AF"/>
                      <w:sz w:val="19"/>
                      <w:szCs w:val="19"/>
                      <w:highlight w:val="white"/>
                      <w:lang w:val="en-US" w:eastAsia="pl-PL"/>
                    </w:rPr>
                    <w:t>OperationContract</w:t>
                  </w:r>
                  <w:proofErr w:type="spellEnd"/>
                  <w:r w:rsidRPr="00A716AB">
                    <w:rPr>
                      <w:rFonts w:ascii="Consolas" w:hAnsi="Consolas" w:cs="Consolas"/>
                      <w:color w:val="000000"/>
                      <w:sz w:val="19"/>
                      <w:szCs w:val="19"/>
                      <w:highlight w:val="white"/>
                      <w:lang w:val="en-US" w:eastAsia="pl-PL"/>
                    </w:rPr>
                    <w:t>]</w:t>
                  </w:r>
                </w:p>
                <w:p w:rsidR="00A716AB" w:rsidRPr="00A716AB" w:rsidRDefault="00A716AB" w:rsidP="00A716AB">
                  <w:pPr>
                    <w:suppressAutoHyphens w:val="0"/>
                    <w:autoSpaceDE w:val="0"/>
                    <w:autoSpaceDN w:val="0"/>
                    <w:adjustRightInd w:val="0"/>
                    <w:rPr>
                      <w:rFonts w:ascii="Consolas" w:hAnsi="Consolas" w:cs="Consolas"/>
                      <w:color w:val="000000"/>
                      <w:sz w:val="19"/>
                      <w:szCs w:val="19"/>
                      <w:highlight w:val="white"/>
                      <w:lang w:val="en-US" w:eastAsia="pl-PL"/>
                    </w:rPr>
                  </w:pPr>
                  <w:r w:rsidRPr="00A716AB">
                    <w:rPr>
                      <w:rFonts w:ascii="Consolas" w:hAnsi="Consolas" w:cs="Consolas"/>
                      <w:color w:val="000000"/>
                      <w:sz w:val="19"/>
                      <w:szCs w:val="19"/>
                      <w:highlight w:val="white"/>
                      <w:lang w:val="en-US" w:eastAsia="pl-PL"/>
                    </w:rPr>
                    <w:t xml:space="preserve">        </w:t>
                  </w:r>
                  <w:r w:rsidRPr="00A716AB">
                    <w:rPr>
                      <w:rFonts w:ascii="Consolas" w:hAnsi="Consolas" w:cs="Consolas"/>
                      <w:color w:val="0000FF"/>
                      <w:sz w:val="19"/>
                      <w:szCs w:val="19"/>
                      <w:highlight w:val="white"/>
                      <w:lang w:val="en-US" w:eastAsia="pl-PL"/>
                    </w:rPr>
                    <w:t>void</w:t>
                  </w:r>
                  <w:r w:rsidRPr="00A716AB">
                    <w:rPr>
                      <w:rFonts w:ascii="Consolas" w:hAnsi="Consolas" w:cs="Consolas"/>
                      <w:color w:val="000000"/>
                      <w:sz w:val="19"/>
                      <w:szCs w:val="19"/>
                      <w:highlight w:val="white"/>
                      <w:lang w:val="en-US" w:eastAsia="pl-PL"/>
                    </w:rPr>
                    <w:t xml:space="preserve"> </w:t>
                  </w:r>
                  <w:proofErr w:type="spellStart"/>
                  <w:r w:rsidRPr="00A716AB">
                    <w:rPr>
                      <w:rFonts w:ascii="Consolas" w:hAnsi="Consolas" w:cs="Consolas"/>
                      <w:color w:val="000000"/>
                      <w:sz w:val="19"/>
                      <w:szCs w:val="19"/>
                      <w:highlight w:val="white"/>
                      <w:lang w:val="en-US" w:eastAsia="pl-PL"/>
                    </w:rPr>
                    <w:t>Edytuj</w:t>
                  </w:r>
                  <w:proofErr w:type="spellEnd"/>
                  <w:r w:rsidRPr="00A716AB">
                    <w:rPr>
                      <w:rFonts w:ascii="Consolas" w:hAnsi="Consolas" w:cs="Consolas"/>
                      <w:color w:val="000000"/>
                      <w:sz w:val="19"/>
                      <w:szCs w:val="19"/>
                      <w:highlight w:val="white"/>
                      <w:lang w:val="en-US" w:eastAsia="pl-PL"/>
                    </w:rPr>
                    <w:t>(</w:t>
                  </w:r>
                  <w:proofErr w:type="spellStart"/>
                  <w:r w:rsidRPr="00A716AB">
                    <w:rPr>
                      <w:rFonts w:ascii="Consolas" w:hAnsi="Consolas" w:cs="Consolas"/>
                      <w:color w:val="0000FF"/>
                      <w:sz w:val="19"/>
                      <w:szCs w:val="19"/>
                      <w:highlight w:val="white"/>
                      <w:lang w:val="en-US" w:eastAsia="pl-PL"/>
                    </w:rPr>
                    <w:t>int</w:t>
                  </w:r>
                  <w:proofErr w:type="spellEnd"/>
                  <w:r w:rsidRPr="00A716AB">
                    <w:rPr>
                      <w:rFonts w:ascii="Consolas" w:hAnsi="Consolas" w:cs="Consolas"/>
                      <w:color w:val="000000"/>
                      <w:sz w:val="19"/>
                      <w:szCs w:val="19"/>
                      <w:highlight w:val="white"/>
                      <w:lang w:val="en-US" w:eastAsia="pl-PL"/>
                    </w:rPr>
                    <w:t xml:space="preserve"> id, </w:t>
                  </w:r>
                  <w:r w:rsidRPr="00A716AB">
                    <w:rPr>
                      <w:rFonts w:ascii="Consolas" w:hAnsi="Consolas" w:cs="Consolas"/>
                      <w:color w:val="0000FF"/>
                      <w:sz w:val="19"/>
                      <w:szCs w:val="19"/>
                      <w:highlight w:val="white"/>
                      <w:lang w:val="en-US" w:eastAsia="pl-PL"/>
                    </w:rPr>
                    <w:t>string</w:t>
                  </w:r>
                  <w:r w:rsidRPr="00A716AB">
                    <w:rPr>
                      <w:rFonts w:ascii="Consolas" w:hAnsi="Consolas" w:cs="Consolas"/>
                      <w:color w:val="000000"/>
                      <w:sz w:val="19"/>
                      <w:szCs w:val="19"/>
                      <w:highlight w:val="white"/>
                      <w:lang w:val="en-US" w:eastAsia="pl-PL"/>
                    </w:rPr>
                    <w:t xml:space="preserve"> </w:t>
                  </w:r>
                  <w:proofErr w:type="spellStart"/>
                  <w:r w:rsidRPr="00A716AB">
                    <w:rPr>
                      <w:rFonts w:ascii="Consolas" w:hAnsi="Consolas" w:cs="Consolas"/>
                      <w:color w:val="000000"/>
                      <w:sz w:val="19"/>
                      <w:szCs w:val="19"/>
                      <w:highlight w:val="white"/>
                      <w:lang w:val="en-US" w:eastAsia="pl-PL"/>
                    </w:rPr>
                    <w:t>tytul</w:t>
                  </w:r>
                  <w:proofErr w:type="spellEnd"/>
                  <w:r w:rsidRPr="00A716AB">
                    <w:rPr>
                      <w:rFonts w:ascii="Consolas" w:hAnsi="Consolas" w:cs="Consolas"/>
                      <w:color w:val="000000"/>
                      <w:sz w:val="19"/>
                      <w:szCs w:val="19"/>
                      <w:highlight w:val="white"/>
                      <w:lang w:val="en-US" w:eastAsia="pl-PL"/>
                    </w:rPr>
                    <w:t xml:space="preserve">, </w:t>
                  </w:r>
                  <w:r w:rsidRPr="00A716AB">
                    <w:rPr>
                      <w:rFonts w:ascii="Consolas" w:hAnsi="Consolas" w:cs="Consolas"/>
                      <w:color w:val="0000FF"/>
                      <w:sz w:val="19"/>
                      <w:szCs w:val="19"/>
                      <w:highlight w:val="white"/>
                      <w:lang w:val="en-US" w:eastAsia="pl-PL"/>
                    </w:rPr>
                    <w:t>string</w:t>
                  </w:r>
                  <w:r w:rsidRPr="00A716AB">
                    <w:rPr>
                      <w:rFonts w:ascii="Consolas" w:hAnsi="Consolas" w:cs="Consolas"/>
                      <w:color w:val="000000"/>
                      <w:sz w:val="19"/>
                      <w:szCs w:val="19"/>
                      <w:highlight w:val="white"/>
                      <w:lang w:val="en-US" w:eastAsia="pl-PL"/>
                    </w:rPr>
                    <w:t xml:space="preserve"> </w:t>
                  </w:r>
                  <w:proofErr w:type="spellStart"/>
                  <w:r w:rsidRPr="00A716AB">
                    <w:rPr>
                      <w:rFonts w:ascii="Consolas" w:hAnsi="Consolas" w:cs="Consolas"/>
                      <w:color w:val="000000"/>
                      <w:sz w:val="19"/>
                      <w:szCs w:val="19"/>
                      <w:highlight w:val="white"/>
                      <w:lang w:val="en-US" w:eastAsia="pl-PL"/>
                    </w:rPr>
                    <w:t>autor</w:t>
                  </w:r>
                  <w:proofErr w:type="spellEnd"/>
                  <w:r w:rsidRPr="00A716AB">
                    <w:rPr>
                      <w:rFonts w:ascii="Consolas" w:hAnsi="Consolas" w:cs="Consolas"/>
                      <w:color w:val="000000"/>
                      <w:sz w:val="19"/>
                      <w:szCs w:val="19"/>
                      <w:highlight w:val="white"/>
                      <w:lang w:val="en-US" w:eastAsia="pl-PL"/>
                    </w:rPr>
                    <w:t xml:space="preserve">, </w:t>
                  </w:r>
                  <w:proofErr w:type="spellStart"/>
                  <w:r w:rsidRPr="00A716AB">
                    <w:rPr>
                      <w:rFonts w:ascii="Consolas" w:hAnsi="Consolas" w:cs="Consolas"/>
                      <w:color w:val="0000FF"/>
                      <w:sz w:val="19"/>
                      <w:szCs w:val="19"/>
                      <w:highlight w:val="white"/>
                      <w:lang w:val="en-US" w:eastAsia="pl-PL"/>
                    </w:rPr>
                    <w:t>int</w:t>
                  </w:r>
                  <w:proofErr w:type="spellEnd"/>
                  <w:r w:rsidRPr="00A716AB">
                    <w:rPr>
                      <w:rFonts w:ascii="Consolas" w:hAnsi="Consolas" w:cs="Consolas"/>
                      <w:color w:val="000000"/>
                      <w:sz w:val="19"/>
                      <w:szCs w:val="19"/>
                      <w:highlight w:val="white"/>
                      <w:lang w:val="en-US" w:eastAsia="pl-PL"/>
                    </w:rPr>
                    <w:t xml:space="preserve"> </w:t>
                  </w:r>
                  <w:proofErr w:type="spellStart"/>
                  <w:r w:rsidRPr="00A716AB">
                    <w:rPr>
                      <w:rFonts w:ascii="Consolas" w:hAnsi="Consolas" w:cs="Consolas"/>
                      <w:color w:val="000000"/>
                      <w:sz w:val="19"/>
                      <w:szCs w:val="19"/>
                      <w:highlight w:val="white"/>
                      <w:lang w:val="en-US" w:eastAsia="pl-PL"/>
                    </w:rPr>
                    <w:t>iloscStron</w:t>
                  </w:r>
                  <w:proofErr w:type="spellEnd"/>
                  <w:r w:rsidRPr="00A716AB">
                    <w:rPr>
                      <w:rFonts w:ascii="Consolas" w:hAnsi="Consolas" w:cs="Consolas"/>
                      <w:color w:val="000000"/>
                      <w:sz w:val="19"/>
                      <w:szCs w:val="19"/>
                      <w:highlight w:val="white"/>
                      <w:lang w:val="en-US" w:eastAsia="pl-PL"/>
                    </w:rPr>
                    <w:t>);</w:t>
                  </w:r>
                </w:p>
                <w:p w:rsidR="00A716AB" w:rsidRPr="00A716AB" w:rsidRDefault="00A716AB" w:rsidP="00A716AB">
                  <w:pPr>
                    <w:suppressAutoHyphens w:val="0"/>
                    <w:autoSpaceDE w:val="0"/>
                    <w:autoSpaceDN w:val="0"/>
                    <w:adjustRightInd w:val="0"/>
                    <w:rPr>
                      <w:rFonts w:ascii="Consolas" w:hAnsi="Consolas" w:cs="Consolas"/>
                      <w:color w:val="000000"/>
                      <w:sz w:val="19"/>
                      <w:szCs w:val="19"/>
                      <w:highlight w:val="white"/>
                      <w:lang w:val="en-US" w:eastAsia="pl-PL"/>
                    </w:rPr>
                  </w:pPr>
                  <w:r w:rsidRPr="00A716AB">
                    <w:rPr>
                      <w:rFonts w:ascii="Consolas" w:hAnsi="Consolas" w:cs="Consolas"/>
                      <w:color w:val="000000"/>
                      <w:sz w:val="19"/>
                      <w:szCs w:val="19"/>
                      <w:highlight w:val="white"/>
                      <w:lang w:val="en-US" w:eastAsia="pl-PL"/>
                    </w:rPr>
                    <w:t xml:space="preserve">        [</w:t>
                  </w:r>
                  <w:proofErr w:type="spellStart"/>
                  <w:r w:rsidRPr="00A716AB">
                    <w:rPr>
                      <w:rFonts w:ascii="Consolas" w:hAnsi="Consolas" w:cs="Consolas"/>
                      <w:color w:val="2B91AF"/>
                      <w:sz w:val="19"/>
                      <w:szCs w:val="19"/>
                      <w:highlight w:val="white"/>
                      <w:lang w:val="en-US" w:eastAsia="pl-PL"/>
                    </w:rPr>
                    <w:t>OperationContract</w:t>
                  </w:r>
                  <w:proofErr w:type="spellEnd"/>
                  <w:r w:rsidRPr="00A716AB">
                    <w:rPr>
                      <w:rFonts w:ascii="Consolas" w:hAnsi="Consolas" w:cs="Consolas"/>
                      <w:color w:val="000000"/>
                      <w:sz w:val="19"/>
                      <w:szCs w:val="19"/>
                      <w:highlight w:val="white"/>
                      <w:lang w:val="en-US" w:eastAsia="pl-PL"/>
                    </w:rPr>
                    <w:t>]</w:t>
                  </w:r>
                </w:p>
                <w:p w:rsidR="00A716AB" w:rsidRPr="00A716AB" w:rsidRDefault="00A716AB" w:rsidP="00A716AB">
                  <w:pPr>
                    <w:suppressAutoHyphens w:val="0"/>
                    <w:autoSpaceDE w:val="0"/>
                    <w:autoSpaceDN w:val="0"/>
                    <w:adjustRightInd w:val="0"/>
                    <w:rPr>
                      <w:rFonts w:ascii="Consolas" w:hAnsi="Consolas" w:cs="Consolas"/>
                      <w:color w:val="000000"/>
                      <w:sz w:val="19"/>
                      <w:szCs w:val="19"/>
                      <w:highlight w:val="white"/>
                      <w:lang w:val="en-US" w:eastAsia="pl-PL"/>
                    </w:rPr>
                  </w:pPr>
                  <w:r w:rsidRPr="00A716AB">
                    <w:rPr>
                      <w:rFonts w:ascii="Consolas" w:hAnsi="Consolas" w:cs="Consolas"/>
                      <w:color w:val="000000"/>
                      <w:sz w:val="19"/>
                      <w:szCs w:val="19"/>
                      <w:highlight w:val="white"/>
                      <w:lang w:val="en-US" w:eastAsia="pl-PL"/>
                    </w:rPr>
                    <w:t xml:space="preserve">        </w:t>
                  </w:r>
                  <w:r w:rsidRPr="00A716AB">
                    <w:rPr>
                      <w:rFonts w:ascii="Consolas" w:hAnsi="Consolas" w:cs="Consolas"/>
                      <w:color w:val="0000FF"/>
                      <w:sz w:val="19"/>
                      <w:szCs w:val="19"/>
                      <w:highlight w:val="white"/>
                      <w:lang w:val="en-US" w:eastAsia="pl-PL"/>
                    </w:rPr>
                    <w:t>void</w:t>
                  </w:r>
                  <w:r w:rsidRPr="00A716AB">
                    <w:rPr>
                      <w:rFonts w:ascii="Consolas" w:hAnsi="Consolas" w:cs="Consolas"/>
                      <w:color w:val="000000"/>
                      <w:sz w:val="19"/>
                      <w:szCs w:val="19"/>
                      <w:highlight w:val="white"/>
                      <w:lang w:val="en-US" w:eastAsia="pl-PL"/>
                    </w:rPr>
                    <w:t xml:space="preserve"> </w:t>
                  </w:r>
                  <w:proofErr w:type="spellStart"/>
                  <w:r w:rsidRPr="00A716AB">
                    <w:rPr>
                      <w:rFonts w:ascii="Consolas" w:hAnsi="Consolas" w:cs="Consolas"/>
                      <w:color w:val="000000"/>
                      <w:sz w:val="19"/>
                      <w:szCs w:val="19"/>
                      <w:highlight w:val="white"/>
                      <w:lang w:val="en-US" w:eastAsia="pl-PL"/>
                    </w:rPr>
                    <w:t>Usun</w:t>
                  </w:r>
                  <w:proofErr w:type="spellEnd"/>
                  <w:r w:rsidRPr="00A716AB">
                    <w:rPr>
                      <w:rFonts w:ascii="Consolas" w:hAnsi="Consolas" w:cs="Consolas"/>
                      <w:color w:val="000000"/>
                      <w:sz w:val="19"/>
                      <w:szCs w:val="19"/>
                      <w:highlight w:val="white"/>
                      <w:lang w:val="en-US" w:eastAsia="pl-PL"/>
                    </w:rPr>
                    <w:t>(</w:t>
                  </w:r>
                  <w:proofErr w:type="spellStart"/>
                  <w:r w:rsidRPr="00A716AB">
                    <w:rPr>
                      <w:rFonts w:ascii="Consolas" w:hAnsi="Consolas" w:cs="Consolas"/>
                      <w:color w:val="0000FF"/>
                      <w:sz w:val="19"/>
                      <w:szCs w:val="19"/>
                      <w:highlight w:val="white"/>
                      <w:lang w:val="en-US" w:eastAsia="pl-PL"/>
                    </w:rPr>
                    <w:t>int</w:t>
                  </w:r>
                  <w:proofErr w:type="spellEnd"/>
                  <w:r w:rsidRPr="00A716AB">
                    <w:rPr>
                      <w:rFonts w:ascii="Consolas" w:hAnsi="Consolas" w:cs="Consolas"/>
                      <w:color w:val="000000"/>
                      <w:sz w:val="19"/>
                      <w:szCs w:val="19"/>
                      <w:highlight w:val="white"/>
                      <w:lang w:val="en-US" w:eastAsia="pl-PL"/>
                    </w:rPr>
                    <w:t xml:space="preserve"> id);</w:t>
                  </w:r>
                </w:p>
                <w:p w:rsidR="00A716AB" w:rsidRPr="00A716AB" w:rsidRDefault="00A716AB" w:rsidP="00A716AB">
                  <w:pPr>
                    <w:suppressAutoHyphens w:val="0"/>
                    <w:autoSpaceDE w:val="0"/>
                    <w:autoSpaceDN w:val="0"/>
                    <w:adjustRightInd w:val="0"/>
                    <w:rPr>
                      <w:rFonts w:ascii="Consolas" w:hAnsi="Consolas" w:cs="Consolas"/>
                      <w:color w:val="000000"/>
                      <w:sz w:val="19"/>
                      <w:szCs w:val="19"/>
                      <w:highlight w:val="white"/>
                      <w:lang w:val="en-US" w:eastAsia="pl-PL"/>
                    </w:rPr>
                  </w:pPr>
                  <w:r w:rsidRPr="00A716AB">
                    <w:rPr>
                      <w:rFonts w:ascii="Consolas" w:hAnsi="Consolas" w:cs="Consolas"/>
                      <w:color w:val="000000"/>
                      <w:sz w:val="19"/>
                      <w:szCs w:val="19"/>
                      <w:highlight w:val="white"/>
                      <w:lang w:val="en-US" w:eastAsia="pl-PL"/>
                    </w:rPr>
                    <w:t xml:space="preserve">        [</w:t>
                  </w:r>
                  <w:proofErr w:type="spellStart"/>
                  <w:r w:rsidRPr="00A716AB">
                    <w:rPr>
                      <w:rFonts w:ascii="Consolas" w:hAnsi="Consolas" w:cs="Consolas"/>
                      <w:color w:val="2B91AF"/>
                      <w:sz w:val="19"/>
                      <w:szCs w:val="19"/>
                      <w:highlight w:val="white"/>
                      <w:lang w:val="en-US" w:eastAsia="pl-PL"/>
                    </w:rPr>
                    <w:t>OperationContract</w:t>
                  </w:r>
                  <w:proofErr w:type="spellEnd"/>
                  <w:r w:rsidRPr="00A716AB">
                    <w:rPr>
                      <w:rFonts w:ascii="Consolas" w:hAnsi="Consolas" w:cs="Consolas"/>
                      <w:color w:val="000000"/>
                      <w:sz w:val="19"/>
                      <w:szCs w:val="19"/>
                      <w:highlight w:val="white"/>
                      <w:lang w:val="en-US" w:eastAsia="pl-PL"/>
                    </w:rPr>
                    <w:t>]</w:t>
                  </w:r>
                </w:p>
                <w:p w:rsidR="00A716AB" w:rsidRPr="00A716AB" w:rsidRDefault="00A716AB" w:rsidP="00A716AB">
                  <w:pPr>
                    <w:suppressAutoHyphens w:val="0"/>
                    <w:autoSpaceDE w:val="0"/>
                    <w:autoSpaceDN w:val="0"/>
                    <w:adjustRightInd w:val="0"/>
                    <w:rPr>
                      <w:rFonts w:ascii="Consolas" w:hAnsi="Consolas" w:cs="Consolas"/>
                      <w:color w:val="000000"/>
                      <w:sz w:val="19"/>
                      <w:szCs w:val="19"/>
                      <w:highlight w:val="white"/>
                      <w:lang w:val="en-US" w:eastAsia="pl-PL"/>
                    </w:rPr>
                  </w:pPr>
                  <w:r w:rsidRPr="00A716AB">
                    <w:rPr>
                      <w:rFonts w:ascii="Consolas" w:hAnsi="Consolas" w:cs="Consolas"/>
                      <w:color w:val="000000"/>
                      <w:sz w:val="19"/>
                      <w:szCs w:val="19"/>
                      <w:highlight w:val="white"/>
                      <w:lang w:val="en-US" w:eastAsia="pl-PL"/>
                    </w:rPr>
                    <w:t xml:space="preserve">        </w:t>
                  </w:r>
                  <w:proofErr w:type="spellStart"/>
                  <w:r w:rsidRPr="00A716AB">
                    <w:rPr>
                      <w:rFonts w:ascii="Consolas" w:hAnsi="Consolas" w:cs="Consolas"/>
                      <w:color w:val="2B91AF"/>
                      <w:sz w:val="19"/>
                      <w:szCs w:val="19"/>
                      <w:highlight w:val="white"/>
                      <w:lang w:val="en-US" w:eastAsia="pl-PL"/>
                    </w:rPr>
                    <w:t>Ksiazka</w:t>
                  </w:r>
                  <w:proofErr w:type="spellEnd"/>
                  <w:r w:rsidRPr="00A716AB">
                    <w:rPr>
                      <w:rFonts w:ascii="Consolas" w:hAnsi="Consolas" w:cs="Consolas"/>
                      <w:color w:val="000000"/>
                      <w:sz w:val="19"/>
                      <w:szCs w:val="19"/>
                      <w:highlight w:val="white"/>
                      <w:lang w:val="en-US" w:eastAsia="pl-PL"/>
                    </w:rPr>
                    <w:t xml:space="preserve"> </w:t>
                  </w:r>
                  <w:proofErr w:type="spellStart"/>
                  <w:r w:rsidRPr="00A716AB">
                    <w:rPr>
                      <w:rFonts w:ascii="Consolas" w:hAnsi="Consolas" w:cs="Consolas"/>
                      <w:color w:val="000000"/>
                      <w:sz w:val="19"/>
                      <w:szCs w:val="19"/>
                      <w:highlight w:val="white"/>
                      <w:lang w:val="en-US" w:eastAsia="pl-PL"/>
                    </w:rPr>
                    <w:t>Pobierz</w:t>
                  </w:r>
                  <w:proofErr w:type="spellEnd"/>
                  <w:r w:rsidRPr="00A716AB">
                    <w:rPr>
                      <w:rFonts w:ascii="Consolas" w:hAnsi="Consolas" w:cs="Consolas"/>
                      <w:color w:val="000000"/>
                      <w:sz w:val="19"/>
                      <w:szCs w:val="19"/>
                      <w:highlight w:val="white"/>
                      <w:lang w:val="en-US" w:eastAsia="pl-PL"/>
                    </w:rPr>
                    <w:t>(</w:t>
                  </w:r>
                  <w:proofErr w:type="spellStart"/>
                  <w:r w:rsidRPr="00A716AB">
                    <w:rPr>
                      <w:rFonts w:ascii="Consolas" w:hAnsi="Consolas" w:cs="Consolas"/>
                      <w:color w:val="0000FF"/>
                      <w:sz w:val="19"/>
                      <w:szCs w:val="19"/>
                      <w:highlight w:val="white"/>
                      <w:lang w:val="en-US" w:eastAsia="pl-PL"/>
                    </w:rPr>
                    <w:t>int</w:t>
                  </w:r>
                  <w:proofErr w:type="spellEnd"/>
                  <w:r w:rsidRPr="00A716AB">
                    <w:rPr>
                      <w:rFonts w:ascii="Consolas" w:hAnsi="Consolas" w:cs="Consolas"/>
                      <w:color w:val="000000"/>
                      <w:sz w:val="19"/>
                      <w:szCs w:val="19"/>
                      <w:highlight w:val="white"/>
                      <w:lang w:val="en-US" w:eastAsia="pl-PL"/>
                    </w:rPr>
                    <w:t xml:space="preserve"> id);</w:t>
                  </w:r>
                </w:p>
                <w:p w:rsidR="00A716AB" w:rsidRPr="00A716AB" w:rsidRDefault="00A716AB" w:rsidP="00A716AB">
                  <w:pPr>
                    <w:suppressAutoHyphens w:val="0"/>
                    <w:autoSpaceDE w:val="0"/>
                    <w:autoSpaceDN w:val="0"/>
                    <w:adjustRightInd w:val="0"/>
                    <w:rPr>
                      <w:rFonts w:ascii="Consolas" w:hAnsi="Consolas" w:cs="Consolas"/>
                      <w:color w:val="000000"/>
                      <w:sz w:val="19"/>
                      <w:szCs w:val="19"/>
                      <w:highlight w:val="white"/>
                      <w:lang w:val="en-US" w:eastAsia="pl-PL"/>
                    </w:rPr>
                  </w:pPr>
                  <w:r w:rsidRPr="00A716AB">
                    <w:rPr>
                      <w:rFonts w:ascii="Consolas" w:hAnsi="Consolas" w:cs="Consolas"/>
                      <w:color w:val="000000"/>
                      <w:sz w:val="19"/>
                      <w:szCs w:val="19"/>
                      <w:highlight w:val="white"/>
                      <w:lang w:val="en-US" w:eastAsia="pl-PL"/>
                    </w:rPr>
                    <w:t xml:space="preserve">        [</w:t>
                  </w:r>
                  <w:proofErr w:type="spellStart"/>
                  <w:r w:rsidRPr="00A716AB">
                    <w:rPr>
                      <w:rFonts w:ascii="Consolas" w:hAnsi="Consolas" w:cs="Consolas"/>
                      <w:color w:val="2B91AF"/>
                      <w:sz w:val="19"/>
                      <w:szCs w:val="19"/>
                      <w:highlight w:val="white"/>
                      <w:lang w:val="en-US" w:eastAsia="pl-PL"/>
                    </w:rPr>
                    <w:t>OperationContract</w:t>
                  </w:r>
                  <w:proofErr w:type="spellEnd"/>
                  <w:r w:rsidRPr="00A716AB">
                    <w:rPr>
                      <w:rFonts w:ascii="Consolas" w:hAnsi="Consolas" w:cs="Consolas"/>
                      <w:color w:val="000000"/>
                      <w:sz w:val="19"/>
                      <w:szCs w:val="19"/>
                      <w:highlight w:val="white"/>
                      <w:lang w:val="en-US" w:eastAsia="pl-PL"/>
                    </w:rPr>
                    <w:t>]</w:t>
                  </w:r>
                </w:p>
                <w:p w:rsidR="00A716AB" w:rsidRDefault="00A716AB" w:rsidP="00A716AB">
                  <w:pPr>
                    <w:suppressAutoHyphens w:val="0"/>
                    <w:autoSpaceDE w:val="0"/>
                    <w:autoSpaceDN w:val="0"/>
                    <w:adjustRightInd w:val="0"/>
                    <w:rPr>
                      <w:rFonts w:ascii="Consolas" w:hAnsi="Consolas" w:cs="Consolas"/>
                      <w:color w:val="000000"/>
                      <w:sz w:val="19"/>
                      <w:szCs w:val="19"/>
                      <w:highlight w:val="white"/>
                      <w:lang w:eastAsia="pl-PL"/>
                    </w:rPr>
                  </w:pPr>
                  <w:r w:rsidRPr="00A716AB">
                    <w:rPr>
                      <w:rFonts w:ascii="Consolas" w:hAnsi="Consolas" w:cs="Consolas"/>
                      <w:color w:val="000000"/>
                      <w:sz w:val="19"/>
                      <w:szCs w:val="19"/>
                      <w:highlight w:val="white"/>
                      <w:lang w:val="en-US" w:eastAsia="pl-PL"/>
                    </w:rPr>
                    <w:t xml:space="preserve">        </w:t>
                  </w:r>
                  <w:r>
                    <w:rPr>
                      <w:rFonts w:ascii="Consolas" w:hAnsi="Consolas" w:cs="Consolas"/>
                      <w:color w:val="2B91AF"/>
                      <w:sz w:val="19"/>
                      <w:szCs w:val="19"/>
                      <w:highlight w:val="white"/>
                      <w:lang w:eastAsia="pl-PL"/>
                    </w:rPr>
                    <w:t>List</w:t>
                  </w:r>
                  <w:r>
                    <w:rPr>
                      <w:rFonts w:ascii="Consolas" w:hAnsi="Consolas" w:cs="Consolas"/>
                      <w:color w:val="000000"/>
                      <w:sz w:val="19"/>
                      <w:szCs w:val="19"/>
                      <w:highlight w:val="white"/>
                      <w:lang w:eastAsia="pl-PL"/>
                    </w:rPr>
                    <w:t>&lt;</w:t>
                  </w:r>
                  <w:proofErr w:type="spellStart"/>
                  <w:r>
                    <w:rPr>
                      <w:rFonts w:ascii="Consolas" w:hAnsi="Consolas" w:cs="Consolas"/>
                      <w:color w:val="2B91AF"/>
                      <w:sz w:val="19"/>
                      <w:szCs w:val="19"/>
                      <w:highlight w:val="white"/>
                      <w:lang w:eastAsia="pl-PL"/>
                    </w:rPr>
                    <w:t>Ksiazka</w:t>
                  </w:r>
                  <w:proofErr w:type="spellEnd"/>
                  <w:r>
                    <w:rPr>
                      <w:rFonts w:ascii="Consolas" w:hAnsi="Consolas" w:cs="Consolas"/>
                      <w:color w:val="000000"/>
                      <w:sz w:val="19"/>
                      <w:szCs w:val="19"/>
                      <w:highlight w:val="white"/>
                      <w:lang w:eastAsia="pl-PL"/>
                    </w:rPr>
                    <w:t xml:space="preserve">&gt; </w:t>
                  </w:r>
                  <w:proofErr w:type="spellStart"/>
                  <w:r>
                    <w:rPr>
                      <w:rFonts w:ascii="Consolas" w:hAnsi="Consolas" w:cs="Consolas"/>
                      <w:color w:val="000000"/>
                      <w:sz w:val="19"/>
                      <w:szCs w:val="19"/>
                      <w:highlight w:val="white"/>
                      <w:lang w:eastAsia="pl-PL"/>
                    </w:rPr>
                    <w:t>PobierzWszystkie</w:t>
                  </w:r>
                  <w:proofErr w:type="spellEnd"/>
                  <w:r>
                    <w:rPr>
                      <w:rFonts w:ascii="Consolas" w:hAnsi="Consolas" w:cs="Consolas"/>
                      <w:color w:val="000000"/>
                      <w:sz w:val="19"/>
                      <w:szCs w:val="19"/>
                      <w:highlight w:val="white"/>
                      <w:lang w:eastAsia="pl-PL"/>
                    </w:rPr>
                    <w:t>();</w:t>
                  </w:r>
                </w:p>
                <w:p w:rsidR="00A716AB" w:rsidRDefault="00A716AB" w:rsidP="00A716AB">
                  <w:pPr>
                    <w:rPr>
                      <w:rFonts w:ascii="Consolas" w:hAnsi="Consolas" w:cs="Consolas"/>
                      <w:color w:val="000000"/>
                      <w:sz w:val="19"/>
                      <w:szCs w:val="19"/>
                      <w:lang w:eastAsia="pl-PL"/>
                    </w:rPr>
                  </w:pPr>
                  <w:r>
                    <w:rPr>
                      <w:rFonts w:ascii="Consolas" w:hAnsi="Consolas" w:cs="Consolas"/>
                      <w:color w:val="000000"/>
                      <w:sz w:val="19"/>
                      <w:szCs w:val="19"/>
                      <w:highlight w:val="white"/>
                      <w:lang w:eastAsia="pl-PL"/>
                    </w:rPr>
                    <w:t xml:space="preserve">    }</w:t>
                  </w:r>
                </w:p>
                <w:p w:rsidR="00D72499" w:rsidRDefault="00D72499" w:rsidP="00D72499">
                  <w:pPr>
                    <w:jc w:val="right"/>
                  </w:pPr>
                  <w:r>
                    <w:rPr>
                      <w:lang w:eastAsia="pl-PL"/>
                    </w:rPr>
                    <w:t>Listing 5</w:t>
                  </w:r>
                </w:p>
              </w:txbxContent>
            </v:textbox>
            <w10:wrap type="square"/>
          </v:shape>
        </w:pict>
      </w:r>
    </w:p>
    <w:p w:rsidR="00A716AB" w:rsidRDefault="00A716AB" w:rsidP="00A716AB"/>
    <w:p w:rsidR="00A716AB" w:rsidRDefault="00A716AB" w:rsidP="00A716AB"/>
    <w:p w:rsidR="00A716AB" w:rsidRDefault="00A716AB" w:rsidP="00A716AB"/>
    <w:p w:rsidR="00A716AB" w:rsidRDefault="00A716AB" w:rsidP="00A716AB"/>
    <w:p w:rsidR="00A716AB" w:rsidRDefault="00B40AEF" w:rsidP="00A716AB">
      <w:r>
        <w:rPr>
          <w:noProof/>
        </w:rPr>
        <w:pict>
          <v:shape id="_x0000_s1078" type="#_x0000_t202" style="position:absolute;margin-left:0;margin-top:.85pt;width:429.5pt;height:575.25pt;z-index:6;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mwrtaLgIAAFMEAAAOAAAAAAAAAAAAAAAAAC4CAABkcnMv&#10;ZTJvRG9jLnhtbFBLAQItABQABgAIAAAAIQBIWydy2wAAAAcBAAAPAAAAAAAAAAAAAAAAAIgEAABk&#10;cnMvZG93bnJldi54bWxQSwUGAAAAAAQABADzAAAAkAUAAAAA&#10;">
            <v:textbox style="mso-fit-shape-to-text:t">
              <w:txbxContent>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2B91AF"/>
                      <w:sz w:val="19"/>
                      <w:szCs w:val="19"/>
                      <w:highlight w:val="white"/>
                      <w:lang w:val="en-US" w:eastAsia="pl-PL"/>
                    </w:rPr>
                    <w:t>DataContract</w:t>
                  </w:r>
                  <w:proofErr w:type="spellEnd"/>
                  <w:r w:rsidRPr="00C447DD">
                    <w:rPr>
                      <w:rFonts w:ascii="Consolas" w:hAnsi="Consolas" w:cs="Consolas"/>
                      <w:color w:val="000000"/>
                      <w:sz w:val="19"/>
                      <w:szCs w:val="19"/>
                      <w:highlight w:val="white"/>
                      <w:lang w:val="en-US" w:eastAsia="pl-PL"/>
                    </w:rPr>
                    <w:t>]</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public</w:t>
                  </w: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class</w:t>
                  </w: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2B91AF"/>
                      <w:sz w:val="19"/>
                      <w:szCs w:val="19"/>
                      <w:highlight w:val="white"/>
                      <w:lang w:val="en-US" w:eastAsia="pl-PL"/>
                    </w:rPr>
                    <w:t>Ksiazka</w:t>
                  </w:r>
                  <w:proofErr w:type="spellEnd"/>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private</w:t>
                  </w: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FF"/>
                      <w:sz w:val="19"/>
                      <w:szCs w:val="19"/>
                      <w:highlight w:val="white"/>
                      <w:lang w:val="en-US" w:eastAsia="pl-PL"/>
                    </w:rPr>
                    <w:t>int</w:t>
                  </w:r>
                  <w:proofErr w:type="spellEnd"/>
                  <w:r w:rsidRPr="00C447DD">
                    <w:rPr>
                      <w:rFonts w:ascii="Consolas" w:hAnsi="Consolas" w:cs="Consolas"/>
                      <w:color w:val="000000"/>
                      <w:sz w:val="19"/>
                      <w:szCs w:val="19"/>
                      <w:highlight w:val="white"/>
                      <w:lang w:val="en-US" w:eastAsia="pl-PL"/>
                    </w:rPr>
                    <w:t xml:space="preserve"> id;</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2B91AF"/>
                      <w:sz w:val="19"/>
                      <w:szCs w:val="19"/>
                      <w:highlight w:val="white"/>
                      <w:lang w:val="en-US" w:eastAsia="pl-PL"/>
                    </w:rPr>
                    <w:t>DataMember</w:t>
                  </w:r>
                  <w:proofErr w:type="spellEnd"/>
                  <w:r w:rsidRPr="00C447DD">
                    <w:rPr>
                      <w:rFonts w:ascii="Consolas" w:hAnsi="Consolas" w:cs="Consolas"/>
                      <w:color w:val="000000"/>
                      <w:sz w:val="19"/>
                      <w:szCs w:val="19"/>
                      <w:highlight w:val="white"/>
                      <w:lang w:val="en-US" w:eastAsia="pl-PL"/>
                    </w:rPr>
                    <w:t>]</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public</w:t>
                  </w: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FF"/>
                      <w:sz w:val="19"/>
                      <w:szCs w:val="19"/>
                      <w:highlight w:val="white"/>
                      <w:lang w:val="en-US" w:eastAsia="pl-PL"/>
                    </w:rPr>
                    <w:t>int</w:t>
                  </w:r>
                  <w:proofErr w:type="spellEnd"/>
                  <w:r w:rsidRPr="00C447DD">
                    <w:rPr>
                      <w:rFonts w:ascii="Consolas" w:hAnsi="Consolas" w:cs="Consolas"/>
                      <w:color w:val="000000"/>
                      <w:sz w:val="19"/>
                      <w:szCs w:val="19"/>
                      <w:highlight w:val="white"/>
                      <w:lang w:val="en-US" w:eastAsia="pl-PL"/>
                    </w:rPr>
                    <w:t xml:space="preserve"> ID</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get</w:t>
                  </w:r>
                  <w:r w:rsidRPr="00C447DD">
                    <w:rPr>
                      <w:rFonts w:ascii="Consolas" w:hAnsi="Consolas" w:cs="Consolas"/>
                      <w:color w:val="000000"/>
                      <w:sz w:val="19"/>
                      <w:szCs w:val="19"/>
                      <w:highlight w:val="white"/>
                      <w:lang w:val="en-US" w:eastAsia="pl-PL"/>
                    </w:rPr>
                    <w:t xml:space="preserve"> { </w:t>
                  </w:r>
                  <w:r w:rsidRPr="00C447DD">
                    <w:rPr>
                      <w:rFonts w:ascii="Consolas" w:hAnsi="Consolas" w:cs="Consolas"/>
                      <w:color w:val="0000FF"/>
                      <w:sz w:val="19"/>
                      <w:szCs w:val="19"/>
                      <w:highlight w:val="white"/>
                      <w:lang w:val="en-US" w:eastAsia="pl-PL"/>
                    </w:rPr>
                    <w:t>return</w:t>
                  </w:r>
                  <w:r w:rsidRPr="00C447DD">
                    <w:rPr>
                      <w:rFonts w:ascii="Consolas" w:hAnsi="Consolas" w:cs="Consolas"/>
                      <w:color w:val="000000"/>
                      <w:sz w:val="19"/>
                      <w:szCs w:val="19"/>
                      <w:highlight w:val="white"/>
                      <w:lang w:val="en-US" w:eastAsia="pl-PL"/>
                    </w:rPr>
                    <w:t xml:space="preserve"> id; }</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set</w:t>
                  </w:r>
                  <w:r w:rsidRPr="00C447DD">
                    <w:rPr>
                      <w:rFonts w:ascii="Consolas" w:hAnsi="Consolas" w:cs="Consolas"/>
                      <w:color w:val="000000"/>
                      <w:sz w:val="19"/>
                      <w:szCs w:val="19"/>
                      <w:highlight w:val="white"/>
                      <w:lang w:val="en-US" w:eastAsia="pl-PL"/>
                    </w:rPr>
                    <w:t xml:space="preserve"> { id = </w:t>
                  </w:r>
                  <w:r w:rsidRPr="00C447DD">
                    <w:rPr>
                      <w:rFonts w:ascii="Consolas" w:hAnsi="Consolas" w:cs="Consolas"/>
                      <w:color w:val="0000FF"/>
                      <w:sz w:val="19"/>
                      <w:szCs w:val="19"/>
                      <w:highlight w:val="white"/>
                      <w:lang w:val="en-US" w:eastAsia="pl-PL"/>
                    </w:rPr>
                    <w:t>value</w:t>
                  </w:r>
                  <w:r w:rsidRPr="00C447DD">
                    <w:rPr>
                      <w:rFonts w:ascii="Consolas" w:hAnsi="Consolas" w:cs="Consolas"/>
                      <w:color w:val="000000"/>
                      <w:sz w:val="19"/>
                      <w:szCs w:val="19"/>
                      <w:highlight w:val="white"/>
                      <w:lang w:val="en-US" w:eastAsia="pl-PL"/>
                    </w:rPr>
                    <w:t>; }</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private</w:t>
                  </w: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string</w:t>
                  </w: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00"/>
                      <w:sz w:val="19"/>
                      <w:szCs w:val="19"/>
                      <w:highlight w:val="white"/>
                      <w:lang w:val="en-US" w:eastAsia="pl-PL"/>
                    </w:rPr>
                    <w:t>tytul</w:t>
                  </w:r>
                  <w:proofErr w:type="spellEnd"/>
                  <w:r w:rsidRPr="00C447DD">
                    <w:rPr>
                      <w:rFonts w:ascii="Consolas" w:hAnsi="Consolas" w:cs="Consolas"/>
                      <w:color w:val="000000"/>
                      <w:sz w:val="19"/>
                      <w:szCs w:val="19"/>
                      <w:highlight w:val="white"/>
                      <w:lang w:val="en-US" w:eastAsia="pl-PL"/>
                    </w:rPr>
                    <w:t>;</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2B91AF"/>
                      <w:sz w:val="19"/>
                      <w:szCs w:val="19"/>
                      <w:highlight w:val="white"/>
                      <w:lang w:val="en-US" w:eastAsia="pl-PL"/>
                    </w:rPr>
                    <w:t>DataMember</w:t>
                  </w:r>
                  <w:proofErr w:type="spellEnd"/>
                  <w:r w:rsidRPr="00C447DD">
                    <w:rPr>
                      <w:rFonts w:ascii="Consolas" w:hAnsi="Consolas" w:cs="Consolas"/>
                      <w:color w:val="000000"/>
                      <w:sz w:val="19"/>
                      <w:szCs w:val="19"/>
                      <w:highlight w:val="white"/>
                      <w:lang w:val="en-US" w:eastAsia="pl-PL"/>
                    </w:rPr>
                    <w:t>]</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public</w:t>
                  </w: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string</w:t>
                  </w: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00"/>
                      <w:sz w:val="19"/>
                      <w:szCs w:val="19"/>
                      <w:highlight w:val="white"/>
                      <w:lang w:val="en-US" w:eastAsia="pl-PL"/>
                    </w:rPr>
                    <w:t>Tytul</w:t>
                  </w:r>
                  <w:proofErr w:type="spellEnd"/>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get</w:t>
                  </w:r>
                  <w:r w:rsidRPr="00C447DD">
                    <w:rPr>
                      <w:rFonts w:ascii="Consolas" w:hAnsi="Consolas" w:cs="Consolas"/>
                      <w:color w:val="000000"/>
                      <w:sz w:val="19"/>
                      <w:szCs w:val="19"/>
                      <w:highlight w:val="white"/>
                      <w:lang w:val="en-US" w:eastAsia="pl-PL"/>
                    </w:rPr>
                    <w:t xml:space="preserve"> { </w:t>
                  </w:r>
                  <w:r w:rsidRPr="00C447DD">
                    <w:rPr>
                      <w:rFonts w:ascii="Consolas" w:hAnsi="Consolas" w:cs="Consolas"/>
                      <w:color w:val="0000FF"/>
                      <w:sz w:val="19"/>
                      <w:szCs w:val="19"/>
                      <w:highlight w:val="white"/>
                      <w:lang w:val="en-US" w:eastAsia="pl-PL"/>
                    </w:rPr>
                    <w:t>return</w:t>
                  </w: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00"/>
                      <w:sz w:val="19"/>
                      <w:szCs w:val="19"/>
                      <w:highlight w:val="white"/>
                      <w:lang w:val="en-US" w:eastAsia="pl-PL"/>
                    </w:rPr>
                    <w:t>tytul</w:t>
                  </w:r>
                  <w:proofErr w:type="spellEnd"/>
                  <w:r w:rsidRPr="00C447DD">
                    <w:rPr>
                      <w:rFonts w:ascii="Consolas" w:hAnsi="Consolas" w:cs="Consolas"/>
                      <w:color w:val="000000"/>
                      <w:sz w:val="19"/>
                      <w:szCs w:val="19"/>
                      <w:highlight w:val="white"/>
                      <w:lang w:val="en-US" w:eastAsia="pl-PL"/>
                    </w:rPr>
                    <w:t>; }</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set</w:t>
                  </w:r>
                  <w:r w:rsidRPr="00C447DD">
                    <w:rPr>
                      <w:rFonts w:ascii="Consolas" w:hAnsi="Consolas" w:cs="Consolas"/>
                      <w:color w:val="000000"/>
                      <w:sz w:val="19"/>
                      <w:szCs w:val="19"/>
                      <w:highlight w:val="white"/>
                      <w:lang w:val="en-US" w:eastAsia="pl-PL"/>
                    </w:rPr>
                    <w:t xml:space="preserve"> { </w:t>
                  </w:r>
                  <w:proofErr w:type="spellStart"/>
                  <w:r w:rsidRPr="00C447DD">
                    <w:rPr>
                      <w:rFonts w:ascii="Consolas" w:hAnsi="Consolas" w:cs="Consolas"/>
                      <w:color w:val="000000"/>
                      <w:sz w:val="19"/>
                      <w:szCs w:val="19"/>
                      <w:highlight w:val="white"/>
                      <w:lang w:val="en-US" w:eastAsia="pl-PL"/>
                    </w:rPr>
                    <w:t>tytul</w:t>
                  </w:r>
                  <w:proofErr w:type="spellEnd"/>
                  <w:r w:rsidRPr="00C447DD">
                    <w:rPr>
                      <w:rFonts w:ascii="Consolas" w:hAnsi="Consolas" w:cs="Consolas"/>
                      <w:color w:val="000000"/>
                      <w:sz w:val="19"/>
                      <w:szCs w:val="19"/>
                      <w:highlight w:val="white"/>
                      <w:lang w:val="en-US" w:eastAsia="pl-PL"/>
                    </w:rPr>
                    <w:t xml:space="preserve"> = </w:t>
                  </w:r>
                  <w:r w:rsidRPr="00C447DD">
                    <w:rPr>
                      <w:rFonts w:ascii="Consolas" w:hAnsi="Consolas" w:cs="Consolas"/>
                      <w:color w:val="0000FF"/>
                      <w:sz w:val="19"/>
                      <w:szCs w:val="19"/>
                      <w:highlight w:val="white"/>
                      <w:lang w:val="en-US" w:eastAsia="pl-PL"/>
                    </w:rPr>
                    <w:t>value</w:t>
                  </w:r>
                  <w:r w:rsidRPr="00C447DD">
                    <w:rPr>
                      <w:rFonts w:ascii="Consolas" w:hAnsi="Consolas" w:cs="Consolas"/>
                      <w:color w:val="000000"/>
                      <w:sz w:val="19"/>
                      <w:szCs w:val="19"/>
                      <w:highlight w:val="white"/>
                      <w:lang w:val="en-US" w:eastAsia="pl-PL"/>
                    </w:rPr>
                    <w:t>; }</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private</w:t>
                  </w: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string</w:t>
                  </w: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00"/>
                      <w:sz w:val="19"/>
                      <w:szCs w:val="19"/>
                      <w:highlight w:val="white"/>
                      <w:lang w:val="en-US" w:eastAsia="pl-PL"/>
                    </w:rPr>
                    <w:t>autor</w:t>
                  </w:r>
                  <w:proofErr w:type="spellEnd"/>
                  <w:r w:rsidRPr="00C447DD">
                    <w:rPr>
                      <w:rFonts w:ascii="Consolas" w:hAnsi="Consolas" w:cs="Consolas"/>
                      <w:color w:val="000000"/>
                      <w:sz w:val="19"/>
                      <w:szCs w:val="19"/>
                      <w:highlight w:val="white"/>
                      <w:lang w:val="en-US" w:eastAsia="pl-PL"/>
                    </w:rPr>
                    <w:t>;</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2B91AF"/>
                      <w:sz w:val="19"/>
                      <w:szCs w:val="19"/>
                      <w:highlight w:val="white"/>
                      <w:lang w:val="en-US" w:eastAsia="pl-PL"/>
                    </w:rPr>
                    <w:t>DataMember</w:t>
                  </w:r>
                  <w:proofErr w:type="spellEnd"/>
                  <w:r w:rsidRPr="00C447DD">
                    <w:rPr>
                      <w:rFonts w:ascii="Consolas" w:hAnsi="Consolas" w:cs="Consolas"/>
                      <w:color w:val="000000"/>
                      <w:sz w:val="19"/>
                      <w:szCs w:val="19"/>
                      <w:highlight w:val="white"/>
                      <w:lang w:val="en-US" w:eastAsia="pl-PL"/>
                    </w:rPr>
                    <w:t>]</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public</w:t>
                  </w: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string</w:t>
                  </w: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00"/>
                      <w:sz w:val="19"/>
                      <w:szCs w:val="19"/>
                      <w:highlight w:val="white"/>
                      <w:lang w:val="en-US" w:eastAsia="pl-PL"/>
                    </w:rPr>
                    <w:t>Autor</w:t>
                  </w:r>
                  <w:proofErr w:type="spellEnd"/>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get</w:t>
                  </w:r>
                  <w:r w:rsidRPr="00C447DD">
                    <w:rPr>
                      <w:rFonts w:ascii="Consolas" w:hAnsi="Consolas" w:cs="Consolas"/>
                      <w:color w:val="000000"/>
                      <w:sz w:val="19"/>
                      <w:szCs w:val="19"/>
                      <w:highlight w:val="white"/>
                      <w:lang w:val="en-US" w:eastAsia="pl-PL"/>
                    </w:rPr>
                    <w:t xml:space="preserve"> { </w:t>
                  </w:r>
                  <w:r w:rsidRPr="00C447DD">
                    <w:rPr>
                      <w:rFonts w:ascii="Consolas" w:hAnsi="Consolas" w:cs="Consolas"/>
                      <w:color w:val="0000FF"/>
                      <w:sz w:val="19"/>
                      <w:szCs w:val="19"/>
                      <w:highlight w:val="white"/>
                      <w:lang w:val="en-US" w:eastAsia="pl-PL"/>
                    </w:rPr>
                    <w:t>return</w:t>
                  </w: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00"/>
                      <w:sz w:val="19"/>
                      <w:szCs w:val="19"/>
                      <w:highlight w:val="white"/>
                      <w:lang w:val="en-US" w:eastAsia="pl-PL"/>
                    </w:rPr>
                    <w:t>autor</w:t>
                  </w:r>
                  <w:proofErr w:type="spellEnd"/>
                  <w:r w:rsidRPr="00C447DD">
                    <w:rPr>
                      <w:rFonts w:ascii="Consolas" w:hAnsi="Consolas" w:cs="Consolas"/>
                      <w:color w:val="000000"/>
                      <w:sz w:val="19"/>
                      <w:szCs w:val="19"/>
                      <w:highlight w:val="white"/>
                      <w:lang w:val="en-US" w:eastAsia="pl-PL"/>
                    </w:rPr>
                    <w:t>; }</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set</w:t>
                  </w:r>
                  <w:r w:rsidRPr="00C447DD">
                    <w:rPr>
                      <w:rFonts w:ascii="Consolas" w:hAnsi="Consolas" w:cs="Consolas"/>
                      <w:color w:val="000000"/>
                      <w:sz w:val="19"/>
                      <w:szCs w:val="19"/>
                      <w:highlight w:val="white"/>
                      <w:lang w:val="en-US" w:eastAsia="pl-PL"/>
                    </w:rPr>
                    <w:t xml:space="preserve"> { </w:t>
                  </w:r>
                  <w:proofErr w:type="spellStart"/>
                  <w:r w:rsidRPr="00C447DD">
                    <w:rPr>
                      <w:rFonts w:ascii="Consolas" w:hAnsi="Consolas" w:cs="Consolas"/>
                      <w:color w:val="000000"/>
                      <w:sz w:val="19"/>
                      <w:szCs w:val="19"/>
                      <w:highlight w:val="white"/>
                      <w:lang w:val="en-US" w:eastAsia="pl-PL"/>
                    </w:rPr>
                    <w:t>autor</w:t>
                  </w:r>
                  <w:proofErr w:type="spellEnd"/>
                  <w:r w:rsidRPr="00C447DD">
                    <w:rPr>
                      <w:rFonts w:ascii="Consolas" w:hAnsi="Consolas" w:cs="Consolas"/>
                      <w:color w:val="000000"/>
                      <w:sz w:val="19"/>
                      <w:szCs w:val="19"/>
                      <w:highlight w:val="white"/>
                      <w:lang w:val="en-US" w:eastAsia="pl-PL"/>
                    </w:rPr>
                    <w:t xml:space="preserve"> = </w:t>
                  </w:r>
                  <w:r w:rsidRPr="00C447DD">
                    <w:rPr>
                      <w:rFonts w:ascii="Consolas" w:hAnsi="Consolas" w:cs="Consolas"/>
                      <w:color w:val="0000FF"/>
                      <w:sz w:val="19"/>
                      <w:szCs w:val="19"/>
                      <w:highlight w:val="white"/>
                      <w:lang w:val="en-US" w:eastAsia="pl-PL"/>
                    </w:rPr>
                    <w:t>value</w:t>
                  </w:r>
                  <w:r w:rsidRPr="00C447DD">
                    <w:rPr>
                      <w:rFonts w:ascii="Consolas" w:hAnsi="Consolas" w:cs="Consolas"/>
                      <w:color w:val="000000"/>
                      <w:sz w:val="19"/>
                      <w:szCs w:val="19"/>
                      <w:highlight w:val="white"/>
                      <w:lang w:val="en-US" w:eastAsia="pl-PL"/>
                    </w:rPr>
                    <w:t>; }</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private</w:t>
                  </w: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FF"/>
                      <w:sz w:val="19"/>
                      <w:szCs w:val="19"/>
                      <w:highlight w:val="white"/>
                      <w:lang w:val="en-US" w:eastAsia="pl-PL"/>
                    </w:rPr>
                    <w:t>int</w:t>
                  </w:r>
                  <w:proofErr w:type="spellEnd"/>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00"/>
                      <w:sz w:val="19"/>
                      <w:szCs w:val="19"/>
                      <w:highlight w:val="white"/>
                      <w:lang w:val="en-US" w:eastAsia="pl-PL"/>
                    </w:rPr>
                    <w:t>iloscStron</w:t>
                  </w:r>
                  <w:proofErr w:type="spellEnd"/>
                  <w:r w:rsidRPr="00C447DD">
                    <w:rPr>
                      <w:rFonts w:ascii="Consolas" w:hAnsi="Consolas" w:cs="Consolas"/>
                      <w:color w:val="000000"/>
                      <w:sz w:val="19"/>
                      <w:szCs w:val="19"/>
                      <w:highlight w:val="white"/>
                      <w:lang w:val="en-US" w:eastAsia="pl-PL"/>
                    </w:rPr>
                    <w:t>;</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2B91AF"/>
                      <w:sz w:val="19"/>
                      <w:szCs w:val="19"/>
                      <w:highlight w:val="white"/>
                      <w:lang w:val="en-US" w:eastAsia="pl-PL"/>
                    </w:rPr>
                    <w:t>DataMember</w:t>
                  </w:r>
                  <w:proofErr w:type="spellEnd"/>
                  <w:r w:rsidRPr="00C447DD">
                    <w:rPr>
                      <w:rFonts w:ascii="Consolas" w:hAnsi="Consolas" w:cs="Consolas"/>
                      <w:color w:val="000000"/>
                      <w:sz w:val="19"/>
                      <w:szCs w:val="19"/>
                      <w:highlight w:val="white"/>
                      <w:lang w:val="en-US" w:eastAsia="pl-PL"/>
                    </w:rPr>
                    <w:t>]</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public</w:t>
                  </w: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FF"/>
                      <w:sz w:val="19"/>
                      <w:szCs w:val="19"/>
                      <w:highlight w:val="white"/>
                      <w:lang w:val="en-US" w:eastAsia="pl-PL"/>
                    </w:rPr>
                    <w:t>int</w:t>
                  </w:r>
                  <w:proofErr w:type="spellEnd"/>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00"/>
                      <w:sz w:val="19"/>
                      <w:szCs w:val="19"/>
                      <w:highlight w:val="white"/>
                      <w:lang w:val="en-US" w:eastAsia="pl-PL"/>
                    </w:rPr>
                    <w:t>IloscStron</w:t>
                  </w:r>
                  <w:proofErr w:type="spellEnd"/>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get</w:t>
                  </w:r>
                  <w:r w:rsidRPr="00C447DD">
                    <w:rPr>
                      <w:rFonts w:ascii="Consolas" w:hAnsi="Consolas" w:cs="Consolas"/>
                      <w:color w:val="000000"/>
                      <w:sz w:val="19"/>
                      <w:szCs w:val="19"/>
                      <w:highlight w:val="white"/>
                      <w:lang w:val="en-US" w:eastAsia="pl-PL"/>
                    </w:rPr>
                    <w:t xml:space="preserve"> { </w:t>
                  </w:r>
                  <w:r w:rsidRPr="00C447DD">
                    <w:rPr>
                      <w:rFonts w:ascii="Consolas" w:hAnsi="Consolas" w:cs="Consolas"/>
                      <w:color w:val="0000FF"/>
                      <w:sz w:val="19"/>
                      <w:szCs w:val="19"/>
                      <w:highlight w:val="white"/>
                      <w:lang w:val="en-US" w:eastAsia="pl-PL"/>
                    </w:rPr>
                    <w:t>return</w:t>
                  </w: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00"/>
                      <w:sz w:val="19"/>
                      <w:szCs w:val="19"/>
                      <w:highlight w:val="white"/>
                      <w:lang w:val="en-US" w:eastAsia="pl-PL"/>
                    </w:rPr>
                    <w:t>iloscStron</w:t>
                  </w:r>
                  <w:proofErr w:type="spellEnd"/>
                  <w:r w:rsidRPr="00C447DD">
                    <w:rPr>
                      <w:rFonts w:ascii="Consolas" w:hAnsi="Consolas" w:cs="Consolas"/>
                      <w:color w:val="000000"/>
                      <w:sz w:val="19"/>
                      <w:szCs w:val="19"/>
                      <w:highlight w:val="white"/>
                      <w:lang w:val="en-US" w:eastAsia="pl-PL"/>
                    </w:rPr>
                    <w:t>; }</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set</w:t>
                  </w:r>
                  <w:r w:rsidRPr="00C447DD">
                    <w:rPr>
                      <w:rFonts w:ascii="Consolas" w:hAnsi="Consolas" w:cs="Consolas"/>
                      <w:color w:val="000000"/>
                      <w:sz w:val="19"/>
                      <w:szCs w:val="19"/>
                      <w:highlight w:val="white"/>
                      <w:lang w:val="en-US" w:eastAsia="pl-PL"/>
                    </w:rPr>
                    <w:t xml:space="preserve"> { </w:t>
                  </w:r>
                  <w:proofErr w:type="spellStart"/>
                  <w:r w:rsidRPr="00C447DD">
                    <w:rPr>
                      <w:rFonts w:ascii="Consolas" w:hAnsi="Consolas" w:cs="Consolas"/>
                      <w:color w:val="000000"/>
                      <w:sz w:val="19"/>
                      <w:szCs w:val="19"/>
                      <w:highlight w:val="white"/>
                      <w:lang w:val="en-US" w:eastAsia="pl-PL"/>
                    </w:rPr>
                    <w:t>iloscStron</w:t>
                  </w:r>
                  <w:proofErr w:type="spellEnd"/>
                  <w:r w:rsidRPr="00C447DD">
                    <w:rPr>
                      <w:rFonts w:ascii="Consolas" w:hAnsi="Consolas" w:cs="Consolas"/>
                      <w:color w:val="000000"/>
                      <w:sz w:val="19"/>
                      <w:szCs w:val="19"/>
                      <w:highlight w:val="white"/>
                      <w:lang w:val="en-US" w:eastAsia="pl-PL"/>
                    </w:rPr>
                    <w:t xml:space="preserve"> = </w:t>
                  </w:r>
                  <w:r w:rsidRPr="00C447DD">
                    <w:rPr>
                      <w:rFonts w:ascii="Consolas" w:hAnsi="Consolas" w:cs="Consolas"/>
                      <w:color w:val="0000FF"/>
                      <w:sz w:val="19"/>
                      <w:szCs w:val="19"/>
                      <w:highlight w:val="white"/>
                      <w:lang w:val="en-US" w:eastAsia="pl-PL"/>
                    </w:rPr>
                    <w:t>value</w:t>
                  </w:r>
                  <w:r w:rsidRPr="00C447DD">
                    <w:rPr>
                      <w:rFonts w:ascii="Consolas" w:hAnsi="Consolas" w:cs="Consolas"/>
                      <w:color w:val="000000"/>
                      <w:sz w:val="19"/>
                      <w:szCs w:val="19"/>
                      <w:highlight w:val="white"/>
                      <w:lang w:val="en-US" w:eastAsia="pl-PL"/>
                    </w:rPr>
                    <w:t>; }</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public</w:t>
                  </w: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00"/>
                      <w:sz w:val="19"/>
                      <w:szCs w:val="19"/>
                      <w:highlight w:val="white"/>
                      <w:lang w:val="en-US" w:eastAsia="pl-PL"/>
                    </w:rPr>
                    <w:t>Ksiazka</w:t>
                  </w:r>
                  <w:proofErr w:type="spellEnd"/>
                  <w:r w:rsidRPr="00C447DD">
                    <w:rPr>
                      <w:rFonts w:ascii="Consolas" w:hAnsi="Consolas" w:cs="Consolas"/>
                      <w:color w:val="000000"/>
                      <w:sz w:val="19"/>
                      <w:szCs w:val="19"/>
                      <w:highlight w:val="white"/>
                      <w:lang w:val="en-US" w:eastAsia="pl-PL"/>
                    </w:rPr>
                    <w:t>(</w:t>
                  </w:r>
                  <w:proofErr w:type="spellStart"/>
                  <w:r w:rsidRPr="00C447DD">
                    <w:rPr>
                      <w:rFonts w:ascii="Consolas" w:hAnsi="Consolas" w:cs="Consolas"/>
                      <w:color w:val="0000FF"/>
                      <w:sz w:val="19"/>
                      <w:szCs w:val="19"/>
                      <w:highlight w:val="white"/>
                      <w:lang w:val="en-US" w:eastAsia="pl-PL"/>
                    </w:rPr>
                    <w:t>int</w:t>
                  </w:r>
                  <w:proofErr w:type="spellEnd"/>
                  <w:r w:rsidRPr="00C447DD">
                    <w:rPr>
                      <w:rFonts w:ascii="Consolas" w:hAnsi="Consolas" w:cs="Consolas"/>
                      <w:color w:val="000000"/>
                      <w:sz w:val="19"/>
                      <w:szCs w:val="19"/>
                      <w:highlight w:val="white"/>
                      <w:lang w:val="en-US" w:eastAsia="pl-PL"/>
                    </w:rPr>
                    <w:t xml:space="preserve"> id, </w:t>
                  </w:r>
                  <w:r w:rsidRPr="00C447DD">
                    <w:rPr>
                      <w:rFonts w:ascii="Consolas" w:hAnsi="Consolas" w:cs="Consolas"/>
                      <w:color w:val="0000FF"/>
                      <w:sz w:val="19"/>
                      <w:szCs w:val="19"/>
                      <w:highlight w:val="white"/>
                      <w:lang w:val="en-US" w:eastAsia="pl-PL"/>
                    </w:rPr>
                    <w:t>string</w:t>
                  </w: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00"/>
                      <w:sz w:val="19"/>
                      <w:szCs w:val="19"/>
                      <w:highlight w:val="white"/>
                      <w:lang w:val="en-US" w:eastAsia="pl-PL"/>
                    </w:rPr>
                    <w:t>tytul</w:t>
                  </w:r>
                  <w:proofErr w:type="spellEnd"/>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string</w:t>
                  </w: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00"/>
                      <w:sz w:val="19"/>
                      <w:szCs w:val="19"/>
                      <w:highlight w:val="white"/>
                      <w:lang w:val="en-US" w:eastAsia="pl-PL"/>
                    </w:rPr>
                    <w:t>autor</w:t>
                  </w:r>
                  <w:proofErr w:type="spellEnd"/>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FF"/>
                      <w:sz w:val="19"/>
                      <w:szCs w:val="19"/>
                      <w:highlight w:val="white"/>
                      <w:lang w:val="en-US" w:eastAsia="pl-PL"/>
                    </w:rPr>
                    <w:t>int</w:t>
                  </w:r>
                  <w:proofErr w:type="spellEnd"/>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00"/>
                      <w:sz w:val="19"/>
                      <w:szCs w:val="19"/>
                      <w:highlight w:val="white"/>
                      <w:lang w:val="en-US" w:eastAsia="pl-PL"/>
                    </w:rPr>
                    <w:t>iloscStron</w:t>
                  </w:r>
                  <w:proofErr w:type="spellEnd"/>
                  <w:r w:rsidRPr="00C447DD">
                    <w:rPr>
                      <w:rFonts w:ascii="Consolas" w:hAnsi="Consolas" w:cs="Consolas"/>
                      <w:color w:val="000000"/>
                      <w:sz w:val="19"/>
                      <w:szCs w:val="19"/>
                      <w:highlight w:val="white"/>
                      <w:lang w:val="en-US" w:eastAsia="pl-PL"/>
                    </w:rPr>
                    <w:t>)</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this</w:t>
                  </w:r>
                  <w:r w:rsidRPr="00C447DD">
                    <w:rPr>
                      <w:rFonts w:ascii="Consolas" w:hAnsi="Consolas" w:cs="Consolas"/>
                      <w:color w:val="000000"/>
                      <w:sz w:val="19"/>
                      <w:szCs w:val="19"/>
                      <w:highlight w:val="white"/>
                      <w:lang w:val="en-US" w:eastAsia="pl-PL"/>
                    </w:rPr>
                    <w:t>.id = id;</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FF"/>
                      <w:sz w:val="19"/>
                      <w:szCs w:val="19"/>
                      <w:highlight w:val="white"/>
                      <w:lang w:val="en-US" w:eastAsia="pl-PL"/>
                    </w:rPr>
                    <w:t>this</w:t>
                  </w:r>
                  <w:r w:rsidRPr="00C447DD">
                    <w:rPr>
                      <w:rFonts w:ascii="Consolas" w:hAnsi="Consolas" w:cs="Consolas"/>
                      <w:color w:val="000000"/>
                      <w:sz w:val="19"/>
                      <w:szCs w:val="19"/>
                      <w:highlight w:val="white"/>
                      <w:lang w:val="en-US" w:eastAsia="pl-PL"/>
                    </w:rPr>
                    <w:t>.tytul</w:t>
                  </w:r>
                  <w:proofErr w:type="spellEnd"/>
                  <w:r w:rsidRPr="00C447DD">
                    <w:rPr>
                      <w:rFonts w:ascii="Consolas" w:hAnsi="Consolas" w:cs="Consolas"/>
                      <w:color w:val="000000"/>
                      <w:sz w:val="19"/>
                      <w:szCs w:val="19"/>
                      <w:highlight w:val="white"/>
                      <w:lang w:val="en-US" w:eastAsia="pl-PL"/>
                    </w:rPr>
                    <w:t xml:space="preserve"> = </w:t>
                  </w:r>
                  <w:proofErr w:type="spellStart"/>
                  <w:r w:rsidRPr="00C447DD">
                    <w:rPr>
                      <w:rFonts w:ascii="Consolas" w:hAnsi="Consolas" w:cs="Consolas"/>
                      <w:color w:val="000000"/>
                      <w:sz w:val="19"/>
                      <w:szCs w:val="19"/>
                      <w:highlight w:val="white"/>
                      <w:lang w:val="en-US" w:eastAsia="pl-PL"/>
                    </w:rPr>
                    <w:t>tytul</w:t>
                  </w:r>
                  <w:proofErr w:type="spellEnd"/>
                  <w:r w:rsidRPr="00C447DD">
                    <w:rPr>
                      <w:rFonts w:ascii="Consolas" w:hAnsi="Consolas" w:cs="Consolas"/>
                      <w:color w:val="000000"/>
                      <w:sz w:val="19"/>
                      <w:szCs w:val="19"/>
                      <w:highlight w:val="white"/>
                      <w:lang w:val="en-US" w:eastAsia="pl-PL"/>
                    </w:rPr>
                    <w:t>;</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FF"/>
                      <w:sz w:val="19"/>
                      <w:szCs w:val="19"/>
                      <w:highlight w:val="white"/>
                      <w:lang w:val="en-US" w:eastAsia="pl-PL"/>
                    </w:rPr>
                    <w:t>this</w:t>
                  </w:r>
                  <w:r w:rsidRPr="00C447DD">
                    <w:rPr>
                      <w:rFonts w:ascii="Consolas" w:hAnsi="Consolas" w:cs="Consolas"/>
                      <w:color w:val="000000"/>
                      <w:sz w:val="19"/>
                      <w:szCs w:val="19"/>
                      <w:highlight w:val="white"/>
                      <w:lang w:val="en-US" w:eastAsia="pl-PL"/>
                    </w:rPr>
                    <w:t>.autor</w:t>
                  </w:r>
                  <w:proofErr w:type="spellEnd"/>
                  <w:r w:rsidRPr="00C447DD">
                    <w:rPr>
                      <w:rFonts w:ascii="Consolas" w:hAnsi="Consolas" w:cs="Consolas"/>
                      <w:color w:val="000000"/>
                      <w:sz w:val="19"/>
                      <w:szCs w:val="19"/>
                      <w:highlight w:val="white"/>
                      <w:lang w:val="en-US" w:eastAsia="pl-PL"/>
                    </w:rPr>
                    <w:t xml:space="preserve"> = </w:t>
                  </w:r>
                  <w:proofErr w:type="spellStart"/>
                  <w:r w:rsidRPr="00C447DD">
                    <w:rPr>
                      <w:rFonts w:ascii="Consolas" w:hAnsi="Consolas" w:cs="Consolas"/>
                      <w:color w:val="000000"/>
                      <w:sz w:val="19"/>
                      <w:szCs w:val="19"/>
                      <w:highlight w:val="white"/>
                      <w:lang w:val="en-US" w:eastAsia="pl-PL"/>
                    </w:rPr>
                    <w:t>autor</w:t>
                  </w:r>
                  <w:proofErr w:type="spellEnd"/>
                  <w:r w:rsidRPr="00C447DD">
                    <w:rPr>
                      <w:rFonts w:ascii="Consolas" w:hAnsi="Consolas" w:cs="Consolas"/>
                      <w:color w:val="000000"/>
                      <w:sz w:val="19"/>
                      <w:szCs w:val="19"/>
                      <w:highlight w:val="white"/>
                      <w:lang w:val="en-US" w:eastAsia="pl-PL"/>
                    </w:rPr>
                    <w:t>;</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FF"/>
                      <w:sz w:val="19"/>
                      <w:szCs w:val="19"/>
                      <w:highlight w:val="white"/>
                      <w:lang w:val="en-US" w:eastAsia="pl-PL"/>
                    </w:rPr>
                    <w:t>this</w:t>
                  </w:r>
                  <w:r w:rsidRPr="00C447DD">
                    <w:rPr>
                      <w:rFonts w:ascii="Consolas" w:hAnsi="Consolas" w:cs="Consolas"/>
                      <w:color w:val="000000"/>
                      <w:sz w:val="19"/>
                      <w:szCs w:val="19"/>
                      <w:highlight w:val="white"/>
                      <w:lang w:val="en-US" w:eastAsia="pl-PL"/>
                    </w:rPr>
                    <w:t>.iloscStron</w:t>
                  </w:r>
                  <w:proofErr w:type="spellEnd"/>
                  <w:r w:rsidRPr="00C447DD">
                    <w:rPr>
                      <w:rFonts w:ascii="Consolas" w:hAnsi="Consolas" w:cs="Consolas"/>
                      <w:color w:val="000000"/>
                      <w:sz w:val="19"/>
                      <w:szCs w:val="19"/>
                      <w:highlight w:val="white"/>
                      <w:lang w:val="en-US" w:eastAsia="pl-PL"/>
                    </w:rPr>
                    <w:t xml:space="preserve"> = </w:t>
                  </w:r>
                  <w:proofErr w:type="spellStart"/>
                  <w:r w:rsidRPr="00C447DD">
                    <w:rPr>
                      <w:rFonts w:ascii="Consolas" w:hAnsi="Consolas" w:cs="Consolas"/>
                      <w:color w:val="000000"/>
                      <w:sz w:val="19"/>
                      <w:szCs w:val="19"/>
                      <w:highlight w:val="white"/>
                      <w:lang w:val="en-US" w:eastAsia="pl-PL"/>
                    </w:rPr>
                    <w:t>iloscStron</w:t>
                  </w:r>
                  <w:proofErr w:type="spellEnd"/>
                  <w:r w:rsidRPr="00C447DD">
                    <w:rPr>
                      <w:rFonts w:ascii="Consolas" w:hAnsi="Consolas" w:cs="Consolas"/>
                      <w:color w:val="000000"/>
                      <w:sz w:val="19"/>
                      <w:szCs w:val="19"/>
                      <w:highlight w:val="white"/>
                      <w:lang w:val="en-US" w:eastAsia="pl-PL"/>
                    </w:rPr>
                    <w:t>;</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public</w:t>
                  </w: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override</w:t>
                  </w: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string</w:t>
                  </w: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00"/>
                      <w:sz w:val="19"/>
                      <w:szCs w:val="19"/>
                      <w:highlight w:val="white"/>
                      <w:lang w:val="en-US" w:eastAsia="pl-PL"/>
                    </w:rPr>
                    <w:t>ToString</w:t>
                  </w:r>
                  <w:proofErr w:type="spellEnd"/>
                  <w:r w:rsidRPr="00C447DD">
                    <w:rPr>
                      <w:rFonts w:ascii="Consolas" w:hAnsi="Consolas" w:cs="Consolas"/>
                      <w:color w:val="000000"/>
                      <w:sz w:val="19"/>
                      <w:szCs w:val="19"/>
                      <w:highlight w:val="white"/>
                      <w:lang w:val="en-US" w:eastAsia="pl-PL"/>
                    </w:rPr>
                    <w:t>()</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return</w:t>
                  </w: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FF"/>
                      <w:sz w:val="19"/>
                      <w:szCs w:val="19"/>
                      <w:highlight w:val="white"/>
                      <w:lang w:val="en-US" w:eastAsia="pl-PL"/>
                    </w:rPr>
                    <w:t>string</w:t>
                  </w:r>
                  <w:r w:rsidRPr="00C447DD">
                    <w:rPr>
                      <w:rFonts w:ascii="Consolas" w:hAnsi="Consolas" w:cs="Consolas"/>
                      <w:color w:val="000000"/>
                      <w:sz w:val="19"/>
                      <w:szCs w:val="19"/>
                      <w:highlight w:val="white"/>
                      <w:lang w:val="en-US" w:eastAsia="pl-PL"/>
                    </w:rPr>
                    <w:t>.Format</w:t>
                  </w:r>
                  <w:proofErr w:type="spellEnd"/>
                  <w:r w:rsidRPr="00C447DD">
                    <w:rPr>
                      <w:rFonts w:ascii="Consolas" w:hAnsi="Consolas" w:cs="Consolas"/>
                      <w:color w:val="000000"/>
                      <w:sz w:val="19"/>
                      <w:szCs w:val="19"/>
                      <w:highlight w:val="white"/>
                      <w:lang w:val="en-US" w:eastAsia="pl-PL"/>
                    </w:rPr>
                    <w:t>(</w:t>
                  </w:r>
                  <w:r w:rsidRPr="00C447DD">
                    <w:rPr>
                      <w:rFonts w:ascii="Consolas" w:hAnsi="Consolas" w:cs="Consolas"/>
                      <w:color w:val="A31515"/>
                      <w:sz w:val="19"/>
                      <w:szCs w:val="19"/>
                      <w:highlight w:val="white"/>
                      <w:lang w:val="en-US" w:eastAsia="pl-PL"/>
                    </w:rPr>
                    <w:t>"{0} - \"{1}\""</w:t>
                  </w: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00"/>
                      <w:sz w:val="19"/>
                      <w:szCs w:val="19"/>
                      <w:highlight w:val="white"/>
                      <w:lang w:val="en-US" w:eastAsia="pl-PL"/>
                    </w:rPr>
                    <w:t>Autor</w:t>
                  </w:r>
                  <w:proofErr w:type="spellEnd"/>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00"/>
                      <w:sz w:val="19"/>
                      <w:szCs w:val="19"/>
                      <w:highlight w:val="white"/>
                      <w:lang w:val="en-US" w:eastAsia="pl-PL"/>
                    </w:rPr>
                    <w:t>Tytul</w:t>
                  </w:r>
                  <w:proofErr w:type="spellEnd"/>
                  <w:r w:rsidRPr="00C447DD">
                    <w:rPr>
                      <w:rFonts w:ascii="Consolas" w:hAnsi="Consolas" w:cs="Consolas"/>
                      <w:color w:val="000000"/>
                      <w:sz w:val="19"/>
                      <w:szCs w:val="19"/>
                      <w:highlight w:val="white"/>
                      <w:lang w:val="en-US" w:eastAsia="pl-PL"/>
                    </w:rPr>
                    <w:t>);</w:t>
                  </w:r>
                </w:p>
                <w:p w:rsidR="00C447DD" w:rsidRDefault="00C447DD" w:rsidP="00C447DD">
                  <w:pPr>
                    <w:suppressAutoHyphens w:val="0"/>
                    <w:autoSpaceDE w:val="0"/>
                    <w:autoSpaceDN w:val="0"/>
                    <w:adjustRightInd w:val="0"/>
                    <w:rPr>
                      <w:rFonts w:ascii="Consolas" w:hAnsi="Consolas" w:cs="Consolas"/>
                      <w:color w:val="000000"/>
                      <w:sz w:val="19"/>
                      <w:szCs w:val="19"/>
                      <w:highlight w:val="white"/>
                      <w:lang w:eastAsia="pl-PL"/>
                    </w:rPr>
                  </w:pPr>
                  <w:r w:rsidRPr="00C447DD">
                    <w:rPr>
                      <w:rFonts w:ascii="Consolas" w:hAnsi="Consolas" w:cs="Consolas"/>
                      <w:color w:val="000000"/>
                      <w:sz w:val="19"/>
                      <w:szCs w:val="19"/>
                      <w:highlight w:val="white"/>
                      <w:lang w:val="en-US" w:eastAsia="pl-PL"/>
                    </w:rPr>
                    <w:t xml:space="preserve">        </w:t>
                  </w:r>
                  <w:r>
                    <w:rPr>
                      <w:rFonts w:ascii="Consolas" w:hAnsi="Consolas" w:cs="Consolas"/>
                      <w:color w:val="000000"/>
                      <w:sz w:val="19"/>
                      <w:szCs w:val="19"/>
                      <w:highlight w:val="white"/>
                      <w:lang w:eastAsia="pl-PL"/>
                    </w:rPr>
                    <w:t>}</w:t>
                  </w:r>
                </w:p>
                <w:p w:rsidR="00C447DD" w:rsidRDefault="00C447DD" w:rsidP="00C447DD">
                  <w:pPr>
                    <w:rPr>
                      <w:rFonts w:ascii="Consolas" w:hAnsi="Consolas" w:cs="Consolas"/>
                      <w:color w:val="000000"/>
                      <w:sz w:val="19"/>
                      <w:szCs w:val="19"/>
                      <w:lang w:eastAsia="pl-PL"/>
                    </w:rPr>
                  </w:pPr>
                  <w:r>
                    <w:rPr>
                      <w:rFonts w:ascii="Consolas" w:hAnsi="Consolas" w:cs="Consolas"/>
                      <w:color w:val="000000"/>
                      <w:sz w:val="19"/>
                      <w:szCs w:val="19"/>
                      <w:highlight w:val="white"/>
                      <w:lang w:eastAsia="pl-PL"/>
                    </w:rPr>
                    <w:t xml:space="preserve">    }</w:t>
                  </w:r>
                </w:p>
                <w:p w:rsidR="00C447DD" w:rsidRDefault="00C447DD" w:rsidP="00C447DD">
                  <w:pPr>
                    <w:jc w:val="right"/>
                  </w:pPr>
                  <w:r>
                    <w:rPr>
                      <w:lang w:eastAsia="pl-PL"/>
                    </w:rPr>
                    <w:t>Listing 6</w:t>
                  </w:r>
                </w:p>
              </w:txbxContent>
            </v:textbox>
            <w10:wrap type="square"/>
          </v:shape>
        </w:pict>
      </w:r>
    </w:p>
    <w:p w:rsidR="00A716AB" w:rsidRDefault="00A716AB" w:rsidP="00A716AB"/>
    <w:p w:rsidR="00A716AB" w:rsidRDefault="00A716AB" w:rsidP="00A716AB"/>
    <w:p w:rsidR="00A716AB" w:rsidRDefault="00A716AB" w:rsidP="00A716AB"/>
    <w:p w:rsidR="00A716AB" w:rsidRDefault="00A716AB" w:rsidP="00A716AB"/>
    <w:p w:rsidR="00A716AB" w:rsidRDefault="00A716AB" w:rsidP="00A716AB"/>
    <w:p w:rsidR="00A716AB" w:rsidRDefault="00A716AB" w:rsidP="00A716AB"/>
    <w:p w:rsidR="00A716AB" w:rsidRDefault="00B40AEF" w:rsidP="00A716AB">
      <w:r>
        <w:rPr>
          <w:noProof/>
        </w:rPr>
        <w:pict>
          <v:shape id="_x0000_s1079" type="#_x0000_t202" style="position:absolute;margin-left:0;margin-top:.85pt;width:457.4pt;height:664.25pt;z-index:7;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PR11awtAgAAUwQAAA4AAAAAAAAAAAAAAAAALgIAAGRycy9l&#10;Mm9Eb2MueG1sUEsBAi0AFAAGAAgAAAAhAEhbJ3LbAAAABwEAAA8AAAAAAAAAAAAAAAAAhwQAAGRy&#10;cy9kb3ducmV2LnhtbFBLBQYAAAAABAAEAPMAAACPBQAAAAA=&#10;">
            <v:textbox style="mso-next-textbox:#_x0000_s1079;mso-fit-shape-to-text:t">
              <w:txbxContent>
                <w:p w:rsidR="00C447DD" w:rsidRDefault="00C447DD" w:rsidP="00C447DD">
                  <w:pPr>
                    <w:suppressAutoHyphens w:val="0"/>
                    <w:autoSpaceDE w:val="0"/>
                    <w:autoSpaceDN w:val="0"/>
                    <w:adjustRightInd w:val="0"/>
                    <w:rPr>
                      <w:rFonts w:ascii="Consolas" w:hAnsi="Consolas" w:cs="Consolas"/>
                      <w:color w:val="000000"/>
                      <w:sz w:val="19"/>
                      <w:szCs w:val="19"/>
                      <w:highlight w:val="white"/>
                      <w:lang w:eastAsia="pl-PL"/>
                    </w:rPr>
                  </w:pPr>
                  <w:r>
                    <w:rPr>
                      <w:rFonts w:ascii="Consolas" w:hAnsi="Consolas" w:cs="Consolas"/>
                      <w:color w:val="000000"/>
                      <w:sz w:val="19"/>
                      <w:szCs w:val="19"/>
                      <w:highlight w:val="white"/>
                      <w:lang w:eastAsia="pl-PL"/>
                    </w:rPr>
                    <w:t xml:space="preserve">    </w:t>
                  </w:r>
                  <w:r>
                    <w:rPr>
                      <w:rFonts w:ascii="Consolas" w:hAnsi="Consolas" w:cs="Consolas"/>
                      <w:color w:val="0000FF"/>
                      <w:sz w:val="19"/>
                      <w:szCs w:val="19"/>
                      <w:highlight w:val="white"/>
                      <w:lang w:eastAsia="pl-PL"/>
                    </w:rPr>
                    <w:t>public</w:t>
                  </w:r>
                  <w:r>
                    <w:rPr>
                      <w:rFonts w:ascii="Consolas" w:hAnsi="Consolas" w:cs="Consolas"/>
                      <w:color w:val="000000"/>
                      <w:sz w:val="19"/>
                      <w:szCs w:val="19"/>
                      <w:highlight w:val="white"/>
                      <w:lang w:eastAsia="pl-PL"/>
                    </w:rPr>
                    <w:t xml:space="preserve"> </w:t>
                  </w:r>
                  <w:proofErr w:type="spellStart"/>
                  <w:r>
                    <w:rPr>
                      <w:rFonts w:ascii="Consolas" w:hAnsi="Consolas" w:cs="Consolas"/>
                      <w:color w:val="0000FF"/>
                      <w:sz w:val="19"/>
                      <w:szCs w:val="19"/>
                      <w:highlight w:val="white"/>
                      <w:lang w:eastAsia="pl-PL"/>
                    </w:rPr>
                    <w:t>class</w:t>
                  </w:r>
                  <w:proofErr w:type="spellEnd"/>
                  <w:r>
                    <w:rPr>
                      <w:rFonts w:ascii="Consolas" w:hAnsi="Consolas" w:cs="Consolas"/>
                      <w:color w:val="000000"/>
                      <w:sz w:val="19"/>
                      <w:szCs w:val="19"/>
                      <w:highlight w:val="white"/>
                      <w:lang w:eastAsia="pl-PL"/>
                    </w:rPr>
                    <w:t xml:space="preserve"> </w:t>
                  </w:r>
                  <w:proofErr w:type="spellStart"/>
                  <w:r>
                    <w:rPr>
                      <w:rFonts w:ascii="Consolas" w:hAnsi="Consolas" w:cs="Consolas"/>
                      <w:color w:val="2B91AF"/>
                      <w:sz w:val="19"/>
                      <w:szCs w:val="19"/>
                      <w:highlight w:val="white"/>
                      <w:lang w:eastAsia="pl-PL"/>
                    </w:rPr>
                    <w:t>KontekstBiblioteczki</w:t>
                  </w:r>
                  <w:proofErr w:type="spellEnd"/>
                  <w:r>
                    <w:rPr>
                      <w:rFonts w:ascii="Consolas" w:hAnsi="Consolas" w:cs="Consolas"/>
                      <w:color w:val="000000"/>
                      <w:sz w:val="19"/>
                      <w:szCs w:val="19"/>
                      <w:highlight w:val="white"/>
                      <w:lang w:eastAsia="pl-PL"/>
                    </w:rPr>
                    <w:t xml:space="preserve"> : </w:t>
                  </w:r>
                  <w:proofErr w:type="spellStart"/>
                  <w:r>
                    <w:rPr>
                      <w:rFonts w:ascii="Consolas" w:hAnsi="Consolas" w:cs="Consolas"/>
                      <w:color w:val="2B91AF"/>
                      <w:sz w:val="19"/>
                      <w:szCs w:val="19"/>
                      <w:highlight w:val="white"/>
                      <w:lang w:eastAsia="pl-PL"/>
                    </w:rPr>
                    <w:t>IKontekstBiblioteczki</w:t>
                  </w:r>
                  <w:proofErr w:type="spellEnd"/>
                  <w:r>
                    <w:rPr>
                      <w:rFonts w:ascii="Consolas" w:hAnsi="Consolas" w:cs="Consolas"/>
                      <w:color w:val="000000"/>
                      <w:sz w:val="19"/>
                      <w:szCs w:val="19"/>
                      <w:highlight w:val="white"/>
                      <w:lang w:eastAsia="pl-PL"/>
                    </w:rPr>
                    <w:t xml:space="preserve"> </w:t>
                  </w:r>
                  <w:r>
                    <w:rPr>
                      <w:rFonts w:ascii="Consolas" w:hAnsi="Consolas" w:cs="Consolas"/>
                      <w:color w:val="008000"/>
                      <w:sz w:val="19"/>
                      <w:szCs w:val="19"/>
                      <w:highlight w:val="white"/>
                      <w:lang w:eastAsia="pl-PL"/>
                    </w:rPr>
                    <w:t>// wcześniej Service</w:t>
                  </w:r>
                </w:p>
                <w:p w:rsidR="00C447DD" w:rsidRDefault="00C447DD" w:rsidP="00C447DD">
                  <w:pPr>
                    <w:suppressAutoHyphens w:val="0"/>
                    <w:autoSpaceDE w:val="0"/>
                    <w:autoSpaceDN w:val="0"/>
                    <w:adjustRightInd w:val="0"/>
                    <w:rPr>
                      <w:rFonts w:ascii="Consolas" w:hAnsi="Consolas" w:cs="Consolas"/>
                      <w:color w:val="000000"/>
                      <w:sz w:val="19"/>
                      <w:szCs w:val="19"/>
                      <w:highlight w:val="white"/>
                      <w:lang w:eastAsia="pl-PL"/>
                    </w:rPr>
                  </w:pPr>
                  <w:r>
                    <w:rPr>
                      <w:rFonts w:ascii="Consolas" w:hAnsi="Consolas" w:cs="Consolas"/>
                      <w:color w:val="000000"/>
                      <w:sz w:val="19"/>
                      <w:szCs w:val="19"/>
                      <w:highlight w:val="white"/>
                      <w:lang w:eastAsia="pl-PL"/>
                    </w:rPr>
                    <w:t xml:space="preserve">    {</w:t>
                  </w:r>
                </w:p>
                <w:p w:rsidR="00C447DD" w:rsidRDefault="00C447DD" w:rsidP="00C447DD">
                  <w:pPr>
                    <w:suppressAutoHyphens w:val="0"/>
                    <w:autoSpaceDE w:val="0"/>
                    <w:autoSpaceDN w:val="0"/>
                    <w:adjustRightInd w:val="0"/>
                    <w:rPr>
                      <w:rFonts w:ascii="Consolas" w:hAnsi="Consolas" w:cs="Consolas"/>
                      <w:color w:val="000000"/>
                      <w:sz w:val="19"/>
                      <w:szCs w:val="19"/>
                      <w:highlight w:val="white"/>
                      <w:lang w:eastAsia="pl-PL"/>
                    </w:rPr>
                  </w:pPr>
                  <w:r>
                    <w:rPr>
                      <w:rFonts w:ascii="Consolas" w:hAnsi="Consolas" w:cs="Consolas"/>
                      <w:color w:val="000000"/>
                      <w:sz w:val="19"/>
                      <w:szCs w:val="19"/>
                      <w:highlight w:val="white"/>
                      <w:lang w:eastAsia="pl-PL"/>
                    </w:rPr>
                    <w:t xml:space="preserve">        </w:t>
                  </w:r>
                  <w:proofErr w:type="spellStart"/>
                  <w:r>
                    <w:rPr>
                      <w:rFonts w:ascii="Consolas" w:hAnsi="Consolas" w:cs="Consolas"/>
                      <w:color w:val="0000FF"/>
                      <w:sz w:val="19"/>
                      <w:szCs w:val="19"/>
                      <w:highlight w:val="white"/>
                      <w:lang w:eastAsia="pl-PL"/>
                    </w:rPr>
                    <w:t>private</w:t>
                  </w:r>
                  <w:proofErr w:type="spellEnd"/>
                  <w:r>
                    <w:rPr>
                      <w:rFonts w:ascii="Consolas" w:hAnsi="Consolas" w:cs="Consolas"/>
                      <w:color w:val="000000"/>
                      <w:sz w:val="19"/>
                      <w:szCs w:val="19"/>
                      <w:highlight w:val="white"/>
                      <w:lang w:eastAsia="pl-PL"/>
                    </w:rPr>
                    <w:t xml:space="preserve"> </w:t>
                  </w:r>
                  <w:r>
                    <w:rPr>
                      <w:rFonts w:ascii="Consolas" w:hAnsi="Consolas" w:cs="Consolas"/>
                      <w:color w:val="2B91AF"/>
                      <w:sz w:val="19"/>
                      <w:szCs w:val="19"/>
                      <w:highlight w:val="white"/>
                      <w:lang w:eastAsia="pl-PL"/>
                    </w:rPr>
                    <w:t>List</w:t>
                  </w:r>
                  <w:r>
                    <w:rPr>
                      <w:rFonts w:ascii="Consolas" w:hAnsi="Consolas" w:cs="Consolas"/>
                      <w:color w:val="000000"/>
                      <w:sz w:val="19"/>
                      <w:szCs w:val="19"/>
                      <w:highlight w:val="white"/>
                      <w:lang w:eastAsia="pl-PL"/>
                    </w:rPr>
                    <w:t>&lt;</w:t>
                  </w:r>
                  <w:proofErr w:type="spellStart"/>
                  <w:r>
                    <w:rPr>
                      <w:rFonts w:ascii="Consolas" w:hAnsi="Consolas" w:cs="Consolas"/>
                      <w:color w:val="2B91AF"/>
                      <w:sz w:val="19"/>
                      <w:szCs w:val="19"/>
                      <w:highlight w:val="white"/>
                      <w:lang w:eastAsia="pl-PL"/>
                    </w:rPr>
                    <w:t>Ksiazka</w:t>
                  </w:r>
                  <w:proofErr w:type="spellEnd"/>
                  <w:r>
                    <w:rPr>
                      <w:rFonts w:ascii="Consolas" w:hAnsi="Consolas" w:cs="Consolas"/>
                      <w:color w:val="000000"/>
                      <w:sz w:val="19"/>
                      <w:szCs w:val="19"/>
                      <w:highlight w:val="white"/>
                      <w:lang w:eastAsia="pl-PL"/>
                    </w:rPr>
                    <w:t xml:space="preserve">&gt; </w:t>
                  </w:r>
                  <w:proofErr w:type="spellStart"/>
                  <w:r>
                    <w:rPr>
                      <w:rFonts w:ascii="Consolas" w:hAnsi="Consolas" w:cs="Consolas"/>
                      <w:color w:val="000000"/>
                      <w:sz w:val="19"/>
                      <w:szCs w:val="19"/>
                      <w:highlight w:val="white"/>
                      <w:lang w:eastAsia="pl-PL"/>
                    </w:rPr>
                    <w:t>kolekcjaKsiazek</w:t>
                  </w:r>
                  <w:proofErr w:type="spellEnd"/>
                  <w:r>
                    <w:rPr>
                      <w:rFonts w:ascii="Consolas" w:hAnsi="Consolas" w:cs="Consolas"/>
                      <w:color w:val="000000"/>
                      <w:sz w:val="19"/>
                      <w:szCs w:val="19"/>
                      <w:highlight w:val="white"/>
                      <w:lang w:eastAsia="pl-PL"/>
                    </w:rPr>
                    <w:t>;</w:t>
                  </w:r>
                </w:p>
                <w:p w:rsidR="00C447DD" w:rsidRDefault="00C447DD" w:rsidP="00C447DD">
                  <w:pPr>
                    <w:suppressAutoHyphens w:val="0"/>
                    <w:autoSpaceDE w:val="0"/>
                    <w:autoSpaceDN w:val="0"/>
                    <w:adjustRightInd w:val="0"/>
                    <w:rPr>
                      <w:rFonts w:ascii="Consolas" w:hAnsi="Consolas" w:cs="Consolas"/>
                      <w:color w:val="000000"/>
                      <w:sz w:val="19"/>
                      <w:szCs w:val="19"/>
                      <w:highlight w:val="white"/>
                      <w:lang w:eastAsia="pl-PL"/>
                    </w:rPr>
                  </w:pPr>
                  <w:r>
                    <w:rPr>
                      <w:rFonts w:ascii="Consolas" w:hAnsi="Consolas" w:cs="Consolas"/>
                      <w:color w:val="000000"/>
                      <w:sz w:val="19"/>
                      <w:szCs w:val="19"/>
                      <w:highlight w:val="white"/>
                      <w:lang w:eastAsia="pl-PL"/>
                    </w:rPr>
                    <w:t xml:space="preserve">        </w:t>
                  </w:r>
                  <w:r>
                    <w:rPr>
                      <w:rFonts w:ascii="Consolas" w:hAnsi="Consolas" w:cs="Consolas"/>
                      <w:color w:val="0000FF"/>
                      <w:sz w:val="19"/>
                      <w:szCs w:val="19"/>
                      <w:highlight w:val="white"/>
                      <w:lang w:eastAsia="pl-PL"/>
                    </w:rPr>
                    <w:t>public</w:t>
                  </w:r>
                  <w:r>
                    <w:rPr>
                      <w:rFonts w:ascii="Consolas" w:hAnsi="Consolas" w:cs="Consolas"/>
                      <w:color w:val="000000"/>
                      <w:sz w:val="19"/>
                      <w:szCs w:val="19"/>
                      <w:highlight w:val="white"/>
                      <w:lang w:eastAsia="pl-PL"/>
                    </w:rPr>
                    <w:t xml:space="preserve"> </w:t>
                  </w:r>
                  <w:proofErr w:type="spellStart"/>
                  <w:r>
                    <w:rPr>
                      <w:rFonts w:ascii="Consolas" w:hAnsi="Consolas" w:cs="Consolas"/>
                      <w:color w:val="000000"/>
                      <w:sz w:val="19"/>
                      <w:szCs w:val="19"/>
                      <w:highlight w:val="white"/>
                      <w:lang w:eastAsia="pl-PL"/>
                    </w:rPr>
                    <w:t>KontekstBiblioteczki</w:t>
                  </w:r>
                  <w:proofErr w:type="spellEnd"/>
                  <w:r>
                    <w:rPr>
                      <w:rFonts w:ascii="Consolas" w:hAnsi="Consolas" w:cs="Consolas"/>
                      <w:color w:val="000000"/>
                      <w:sz w:val="19"/>
                      <w:szCs w:val="19"/>
                      <w:highlight w:val="white"/>
                      <w:lang w:eastAsia="pl-PL"/>
                    </w:rPr>
                    <w:t>()</w:t>
                  </w:r>
                </w:p>
                <w:p w:rsidR="00C447DD" w:rsidRDefault="00C447DD" w:rsidP="00C447DD">
                  <w:pPr>
                    <w:suppressAutoHyphens w:val="0"/>
                    <w:autoSpaceDE w:val="0"/>
                    <w:autoSpaceDN w:val="0"/>
                    <w:adjustRightInd w:val="0"/>
                    <w:rPr>
                      <w:rFonts w:ascii="Consolas" w:hAnsi="Consolas" w:cs="Consolas"/>
                      <w:color w:val="000000"/>
                      <w:sz w:val="19"/>
                      <w:szCs w:val="19"/>
                      <w:highlight w:val="white"/>
                      <w:lang w:eastAsia="pl-PL"/>
                    </w:rPr>
                  </w:pPr>
                  <w:r>
                    <w:rPr>
                      <w:rFonts w:ascii="Consolas" w:hAnsi="Consolas" w:cs="Consolas"/>
                      <w:color w:val="000000"/>
                      <w:sz w:val="19"/>
                      <w:szCs w:val="19"/>
                      <w:highlight w:val="white"/>
                      <w:lang w:eastAsia="pl-PL"/>
                    </w:rPr>
                    <w:t xml:space="preserve">        {</w:t>
                  </w:r>
                </w:p>
                <w:p w:rsidR="00C447DD" w:rsidRDefault="00C447DD" w:rsidP="00C447DD">
                  <w:pPr>
                    <w:suppressAutoHyphens w:val="0"/>
                    <w:autoSpaceDE w:val="0"/>
                    <w:autoSpaceDN w:val="0"/>
                    <w:adjustRightInd w:val="0"/>
                    <w:rPr>
                      <w:rFonts w:ascii="Consolas" w:hAnsi="Consolas" w:cs="Consolas"/>
                      <w:color w:val="000000"/>
                      <w:sz w:val="19"/>
                      <w:szCs w:val="19"/>
                      <w:highlight w:val="white"/>
                      <w:lang w:eastAsia="pl-PL"/>
                    </w:rPr>
                  </w:pPr>
                  <w:r>
                    <w:rPr>
                      <w:rFonts w:ascii="Consolas" w:hAnsi="Consolas" w:cs="Consolas"/>
                      <w:color w:val="000000"/>
                      <w:sz w:val="19"/>
                      <w:szCs w:val="19"/>
                      <w:highlight w:val="white"/>
                      <w:lang w:eastAsia="pl-PL"/>
                    </w:rPr>
                    <w:t xml:space="preserve">            </w:t>
                  </w:r>
                  <w:proofErr w:type="spellStart"/>
                  <w:r>
                    <w:rPr>
                      <w:rFonts w:ascii="Consolas" w:hAnsi="Consolas" w:cs="Consolas"/>
                      <w:color w:val="000000"/>
                      <w:sz w:val="19"/>
                      <w:szCs w:val="19"/>
                      <w:highlight w:val="white"/>
                      <w:lang w:eastAsia="pl-PL"/>
                    </w:rPr>
                    <w:t>kolekcjaKsiazek</w:t>
                  </w:r>
                  <w:proofErr w:type="spellEnd"/>
                  <w:r>
                    <w:rPr>
                      <w:rFonts w:ascii="Consolas" w:hAnsi="Consolas" w:cs="Consolas"/>
                      <w:color w:val="000000"/>
                      <w:sz w:val="19"/>
                      <w:szCs w:val="19"/>
                      <w:highlight w:val="white"/>
                      <w:lang w:eastAsia="pl-PL"/>
                    </w:rPr>
                    <w:t xml:space="preserve"> = </w:t>
                  </w:r>
                  <w:proofErr w:type="spellStart"/>
                  <w:r>
                    <w:rPr>
                      <w:rFonts w:ascii="Consolas" w:hAnsi="Consolas" w:cs="Consolas"/>
                      <w:color w:val="0000FF"/>
                      <w:sz w:val="19"/>
                      <w:szCs w:val="19"/>
                      <w:highlight w:val="white"/>
                      <w:lang w:eastAsia="pl-PL"/>
                    </w:rPr>
                    <w:t>new</w:t>
                  </w:r>
                  <w:proofErr w:type="spellEnd"/>
                  <w:r>
                    <w:rPr>
                      <w:rFonts w:ascii="Consolas" w:hAnsi="Consolas" w:cs="Consolas"/>
                      <w:color w:val="000000"/>
                      <w:sz w:val="19"/>
                      <w:szCs w:val="19"/>
                      <w:highlight w:val="white"/>
                      <w:lang w:eastAsia="pl-PL"/>
                    </w:rPr>
                    <w:t xml:space="preserve"> </w:t>
                  </w:r>
                  <w:r>
                    <w:rPr>
                      <w:rFonts w:ascii="Consolas" w:hAnsi="Consolas" w:cs="Consolas"/>
                      <w:color w:val="2B91AF"/>
                      <w:sz w:val="19"/>
                      <w:szCs w:val="19"/>
                      <w:highlight w:val="white"/>
                      <w:lang w:eastAsia="pl-PL"/>
                    </w:rPr>
                    <w:t>List</w:t>
                  </w:r>
                  <w:r>
                    <w:rPr>
                      <w:rFonts w:ascii="Consolas" w:hAnsi="Consolas" w:cs="Consolas"/>
                      <w:color w:val="000000"/>
                      <w:sz w:val="19"/>
                      <w:szCs w:val="19"/>
                      <w:highlight w:val="white"/>
                      <w:lang w:eastAsia="pl-PL"/>
                    </w:rPr>
                    <w:t>&lt;</w:t>
                  </w:r>
                  <w:proofErr w:type="spellStart"/>
                  <w:r>
                    <w:rPr>
                      <w:rFonts w:ascii="Consolas" w:hAnsi="Consolas" w:cs="Consolas"/>
                      <w:color w:val="2B91AF"/>
                      <w:sz w:val="19"/>
                      <w:szCs w:val="19"/>
                      <w:highlight w:val="white"/>
                      <w:lang w:eastAsia="pl-PL"/>
                    </w:rPr>
                    <w:t>Ksiazka</w:t>
                  </w:r>
                  <w:proofErr w:type="spellEnd"/>
                  <w:r>
                    <w:rPr>
                      <w:rFonts w:ascii="Consolas" w:hAnsi="Consolas" w:cs="Consolas"/>
                      <w:color w:val="000000"/>
                      <w:sz w:val="19"/>
                      <w:szCs w:val="19"/>
                      <w:highlight w:val="white"/>
                      <w:lang w:eastAsia="pl-PL"/>
                    </w:rPr>
                    <w:t>&gt;();</w:t>
                  </w:r>
                </w:p>
                <w:p w:rsidR="00C447DD" w:rsidRDefault="00C447DD" w:rsidP="00C447DD">
                  <w:pPr>
                    <w:suppressAutoHyphens w:val="0"/>
                    <w:autoSpaceDE w:val="0"/>
                    <w:autoSpaceDN w:val="0"/>
                    <w:adjustRightInd w:val="0"/>
                    <w:rPr>
                      <w:rFonts w:ascii="Consolas" w:hAnsi="Consolas" w:cs="Consolas"/>
                      <w:color w:val="000000"/>
                      <w:sz w:val="19"/>
                      <w:szCs w:val="19"/>
                      <w:highlight w:val="white"/>
                      <w:lang w:eastAsia="pl-PL"/>
                    </w:rPr>
                  </w:pPr>
                  <w:r>
                    <w:rPr>
                      <w:rFonts w:ascii="Consolas" w:hAnsi="Consolas" w:cs="Consolas"/>
                      <w:color w:val="000000"/>
                      <w:sz w:val="19"/>
                      <w:szCs w:val="19"/>
                      <w:highlight w:val="white"/>
                      <w:lang w:eastAsia="pl-PL"/>
                    </w:rPr>
                    <w:t xml:space="preserve">            </w:t>
                  </w:r>
                  <w:proofErr w:type="spellStart"/>
                  <w:r>
                    <w:rPr>
                      <w:rFonts w:ascii="Consolas" w:hAnsi="Consolas" w:cs="Consolas"/>
                      <w:color w:val="000000"/>
                      <w:sz w:val="19"/>
                      <w:szCs w:val="19"/>
                      <w:highlight w:val="white"/>
                      <w:lang w:eastAsia="pl-PL"/>
                    </w:rPr>
                    <w:t>ZaladujDane</w:t>
                  </w:r>
                  <w:proofErr w:type="spellEnd"/>
                  <w:r>
                    <w:rPr>
                      <w:rFonts w:ascii="Consolas" w:hAnsi="Consolas" w:cs="Consolas"/>
                      <w:color w:val="000000"/>
                      <w:sz w:val="19"/>
                      <w:szCs w:val="19"/>
                      <w:highlight w:val="white"/>
                      <w:lang w:eastAsia="pl-PL"/>
                    </w:rPr>
                    <w:t>();</w:t>
                  </w:r>
                </w:p>
                <w:p w:rsidR="00C447DD" w:rsidRDefault="00C447DD" w:rsidP="00C447DD">
                  <w:pPr>
                    <w:suppressAutoHyphens w:val="0"/>
                    <w:autoSpaceDE w:val="0"/>
                    <w:autoSpaceDN w:val="0"/>
                    <w:adjustRightInd w:val="0"/>
                    <w:rPr>
                      <w:rFonts w:ascii="Consolas" w:hAnsi="Consolas" w:cs="Consolas"/>
                      <w:color w:val="000000"/>
                      <w:sz w:val="19"/>
                      <w:szCs w:val="19"/>
                      <w:highlight w:val="white"/>
                      <w:lang w:eastAsia="pl-PL"/>
                    </w:rPr>
                  </w:pPr>
                  <w:r>
                    <w:rPr>
                      <w:rFonts w:ascii="Consolas" w:hAnsi="Consolas" w:cs="Consolas"/>
                      <w:color w:val="000000"/>
                      <w:sz w:val="19"/>
                      <w:szCs w:val="19"/>
                      <w:highlight w:val="white"/>
                      <w:lang w:eastAsia="pl-PL"/>
                    </w:rPr>
                    <w:t xml:space="preserve">        }</w:t>
                  </w:r>
                </w:p>
                <w:p w:rsidR="00C447DD" w:rsidRDefault="00C447DD" w:rsidP="00C447DD">
                  <w:pPr>
                    <w:suppressAutoHyphens w:val="0"/>
                    <w:autoSpaceDE w:val="0"/>
                    <w:autoSpaceDN w:val="0"/>
                    <w:adjustRightInd w:val="0"/>
                    <w:rPr>
                      <w:rFonts w:ascii="Consolas" w:hAnsi="Consolas" w:cs="Consolas"/>
                      <w:color w:val="000000"/>
                      <w:sz w:val="19"/>
                      <w:szCs w:val="19"/>
                      <w:highlight w:val="white"/>
                      <w:lang w:eastAsia="pl-PL"/>
                    </w:rPr>
                  </w:pPr>
                  <w:r>
                    <w:rPr>
                      <w:rFonts w:ascii="Consolas" w:hAnsi="Consolas" w:cs="Consolas"/>
                      <w:color w:val="000000"/>
                      <w:sz w:val="19"/>
                      <w:szCs w:val="19"/>
                      <w:highlight w:val="white"/>
                      <w:lang w:eastAsia="pl-PL"/>
                    </w:rPr>
                    <w:t xml:space="preserve">        </w:t>
                  </w:r>
                  <w:proofErr w:type="spellStart"/>
                  <w:r>
                    <w:rPr>
                      <w:rFonts w:ascii="Consolas" w:hAnsi="Consolas" w:cs="Consolas"/>
                      <w:color w:val="0000FF"/>
                      <w:sz w:val="19"/>
                      <w:szCs w:val="19"/>
                      <w:highlight w:val="white"/>
                      <w:lang w:eastAsia="pl-PL"/>
                    </w:rPr>
                    <w:t>private</w:t>
                  </w:r>
                  <w:proofErr w:type="spellEnd"/>
                  <w:r>
                    <w:rPr>
                      <w:rFonts w:ascii="Consolas" w:hAnsi="Consolas" w:cs="Consolas"/>
                      <w:color w:val="000000"/>
                      <w:sz w:val="19"/>
                      <w:szCs w:val="19"/>
                      <w:highlight w:val="white"/>
                      <w:lang w:eastAsia="pl-PL"/>
                    </w:rPr>
                    <w:t xml:space="preserve"> </w:t>
                  </w:r>
                  <w:proofErr w:type="spellStart"/>
                  <w:r>
                    <w:rPr>
                      <w:rFonts w:ascii="Consolas" w:hAnsi="Consolas" w:cs="Consolas"/>
                      <w:color w:val="0000FF"/>
                      <w:sz w:val="19"/>
                      <w:szCs w:val="19"/>
                      <w:highlight w:val="white"/>
                      <w:lang w:eastAsia="pl-PL"/>
                    </w:rPr>
                    <w:t>void</w:t>
                  </w:r>
                  <w:proofErr w:type="spellEnd"/>
                  <w:r>
                    <w:rPr>
                      <w:rFonts w:ascii="Consolas" w:hAnsi="Consolas" w:cs="Consolas"/>
                      <w:color w:val="000000"/>
                      <w:sz w:val="19"/>
                      <w:szCs w:val="19"/>
                      <w:highlight w:val="white"/>
                      <w:lang w:eastAsia="pl-PL"/>
                    </w:rPr>
                    <w:t xml:space="preserve"> </w:t>
                  </w:r>
                  <w:proofErr w:type="spellStart"/>
                  <w:r>
                    <w:rPr>
                      <w:rFonts w:ascii="Consolas" w:hAnsi="Consolas" w:cs="Consolas"/>
                      <w:color w:val="000000"/>
                      <w:sz w:val="19"/>
                      <w:szCs w:val="19"/>
                      <w:highlight w:val="white"/>
                      <w:lang w:eastAsia="pl-PL"/>
                    </w:rPr>
                    <w:t>ZaladujDane</w:t>
                  </w:r>
                  <w:proofErr w:type="spellEnd"/>
                  <w:r>
                    <w:rPr>
                      <w:rFonts w:ascii="Consolas" w:hAnsi="Consolas" w:cs="Consolas"/>
                      <w:color w:val="000000"/>
                      <w:sz w:val="19"/>
                      <w:szCs w:val="19"/>
                      <w:highlight w:val="white"/>
                      <w:lang w:eastAsia="pl-PL"/>
                    </w:rPr>
                    <w:t>()</w:t>
                  </w:r>
                </w:p>
                <w:p w:rsidR="00C447DD" w:rsidRDefault="00C447DD" w:rsidP="00C447DD">
                  <w:pPr>
                    <w:suppressAutoHyphens w:val="0"/>
                    <w:autoSpaceDE w:val="0"/>
                    <w:autoSpaceDN w:val="0"/>
                    <w:adjustRightInd w:val="0"/>
                    <w:rPr>
                      <w:rFonts w:ascii="Consolas" w:hAnsi="Consolas" w:cs="Consolas"/>
                      <w:color w:val="000000"/>
                      <w:sz w:val="19"/>
                      <w:szCs w:val="19"/>
                      <w:highlight w:val="white"/>
                      <w:lang w:eastAsia="pl-PL"/>
                    </w:rPr>
                  </w:pPr>
                  <w:r>
                    <w:rPr>
                      <w:rFonts w:ascii="Consolas" w:hAnsi="Consolas" w:cs="Consolas"/>
                      <w:color w:val="000000"/>
                      <w:sz w:val="19"/>
                      <w:szCs w:val="19"/>
                      <w:highlight w:val="white"/>
                      <w:lang w:eastAsia="pl-PL"/>
                    </w:rPr>
                    <w:t xml:space="preserve">        {</w:t>
                  </w:r>
                </w:p>
                <w:p w:rsidR="00C447DD" w:rsidRDefault="00C447DD" w:rsidP="00C447DD">
                  <w:pPr>
                    <w:suppressAutoHyphens w:val="0"/>
                    <w:autoSpaceDE w:val="0"/>
                    <w:autoSpaceDN w:val="0"/>
                    <w:adjustRightInd w:val="0"/>
                    <w:rPr>
                      <w:rFonts w:ascii="Consolas" w:hAnsi="Consolas" w:cs="Consolas"/>
                      <w:color w:val="000000"/>
                      <w:sz w:val="19"/>
                      <w:szCs w:val="19"/>
                      <w:highlight w:val="white"/>
                      <w:lang w:eastAsia="pl-PL"/>
                    </w:rPr>
                  </w:pPr>
                  <w:r>
                    <w:rPr>
                      <w:rFonts w:ascii="Consolas" w:hAnsi="Consolas" w:cs="Consolas"/>
                      <w:color w:val="000000"/>
                      <w:sz w:val="19"/>
                      <w:szCs w:val="19"/>
                      <w:highlight w:val="white"/>
                      <w:lang w:eastAsia="pl-PL"/>
                    </w:rPr>
                    <w:t xml:space="preserve">            </w:t>
                  </w:r>
                  <w:proofErr w:type="spellStart"/>
                  <w:r>
                    <w:rPr>
                      <w:rFonts w:ascii="Consolas" w:hAnsi="Consolas" w:cs="Consolas"/>
                      <w:color w:val="0000FF"/>
                      <w:sz w:val="19"/>
                      <w:szCs w:val="19"/>
                      <w:highlight w:val="white"/>
                      <w:lang w:eastAsia="pl-PL"/>
                    </w:rPr>
                    <w:t>this</w:t>
                  </w:r>
                  <w:r>
                    <w:rPr>
                      <w:rFonts w:ascii="Consolas" w:hAnsi="Consolas" w:cs="Consolas"/>
                      <w:color w:val="000000"/>
                      <w:sz w:val="19"/>
                      <w:szCs w:val="19"/>
                      <w:highlight w:val="white"/>
                      <w:lang w:eastAsia="pl-PL"/>
                    </w:rPr>
                    <w:t>.Dodaj</w:t>
                  </w:r>
                  <w:proofErr w:type="spellEnd"/>
                  <w:r>
                    <w:rPr>
                      <w:rFonts w:ascii="Consolas" w:hAnsi="Consolas" w:cs="Consolas"/>
                      <w:color w:val="000000"/>
                      <w:sz w:val="19"/>
                      <w:szCs w:val="19"/>
                      <w:highlight w:val="white"/>
                      <w:lang w:eastAsia="pl-PL"/>
                    </w:rPr>
                    <w:t>(</w:t>
                  </w:r>
                  <w:r>
                    <w:rPr>
                      <w:rFonts w:ascii="Consolas" w:hAnsi="Consolas" w:cs="Consolas"/>
                      <w:color w:val="A31515"/>
                      <w:sz w:val="19"/>
                      <w:szCs w:val="19"/>
                      <w:highlight w:val="white"/>
                      <w:lang w:eastAsia="pl-PL"/>
                    </w:rPr>
                    <w:t>"Pan Tadeusz"</w:t>
                  </w:r>
                  <w:r>
                    <w:rPr>
                      <w:rFonts w:ascii="Consolas" w:hAnsi="Consolas" w:cs="Consolas"/>
                      <w:color w:val="000000"/>
                      <w:sz w:val="19"/>
                      <w:szCs w:val="19"/>
                      <w:highlight w:val="white"/>
                      <w:lang w:eastAsia="pl-PL"/>
                    </w:rPr>
                    <w:t xml:space="preserve">, </w:t>
                  </w:r>
                  <w:r>
                    <w:rPr>
                      <w:rFonts w:ascii="Consolas" w:hAnsi="Consolas" w:cs="Consolas"/>
                      <w:color w:val="A31515"/>
                      <w:sz w:val="19"/>
                      <w:szCs w:val="19"/>
                      <w:highlight w:val="white"/>
                      <w:lang w:eastAsia="pl-PL"/>
                    </w:rPr>
                    <w:t>"Adam Mickiewicz"</w:t>
                  </w:r>
                  <w:r>
                    <w:rPr>
                      <w:rFonts w:ascii="Consolas" w:hAnsi="Consolas" w:cs="Consolas"/>
                      <w:color w:val="000000"/>
                      <w:sz w:val="19"/>
                      <w:szCs w:val="19"/>
                      <w:highlight w:val="white"/>
                      <w:lang w:eastAsia="pl-PL"/>
                    </w:rPr>
                    <w:t>, 800);</w:t>
                  </w:r>
                </w:p>
                <w:p w:rsidR="00C447DD" w:rsidRDefault="00C447DD" w:rsidP="00C447DD">
                  <w:pPr>
                    <w:suppressAutoHyphens w:val="0"/>
                    <w:autoSpaceDE w:val="0"/>
                    <w:autoSpaceDN w:val="0"/>
                    <w:adjustRightInd w:val="0"/>
                    <w:rPr>
                      <w:rFonts w:ascii="Consolas" w:hAnsi="Consolas" w:cs="Consolas"/>
                      <w:color w:val="000000"/>
                      <w:sz w:val="19"/>
                      <w:szCs w:val="19"/>
                      <w:highlight w:val="white"/>
                      <w:lang w:eastAsia="pl-PL"/>
                    </w:rPr>
                  </w:pPr>
                  <w:r>
                    <w:rPr>
                      <w:rFonts w:ascii="Consolas" w:hAnsi="Consolas" w:cs="Consolas"/>
                      <w:color w:val="000000"/>
                      <w:sz w:val="19"/>
                      <w:szCs w:val="19"/>
                      <w:highlight w:val="white"/>
                      <w:lang w:eastAsia="pl-PL"/>
                    </w:rPr>
                    <w:t xml:space="preserve">            </w:t>
                  </w:r>
                  <w:proofErr w:type="spellStart"/>
                  <w:r>
                    <w:rPr>
                      <w:rFonts w:ascii="Consolas" w:hAnsi="Consolas" w:cs="Consolas"/>
                      <w:color w:val="0000FF"/>
                      <w:sz w:val="19"/>
                      <w:szCs w:val="19"/>
                      <w:highlight w:val="white"/>
                      <w:lang w:eastAsia="pl-PL"/>
                    </w:rPr>
                    <w:t>this</w:t>
                  </w:r>
                  <w:r>
                    <w:rPr>
                      <w:rFonts w:ascii="Consolas" w:hAnsi="Consolas" w:cs="Consolas"/>
                      <w:color w:val="000000"/>
                      <w:sz w:val="19"/>
                      <w:szCs w:val="19"/>
                      <w:highlight w:val="white"/>
                      <w:lang w:eastAsia="pl-PL"/>
                    </w:rPr>
                    <w:t>.Dodaj</w:t>
                  </w:r>
                  <w:proofErr w:type="spellEnd"/>
                  <w:r>
                    <w:rPr>
                      <w:rFonts w:ascii="Consolas" w:hAnsi="Consolas" w:cs="Consolas"/>
                      <w:color w:val="000000"/>
                      <w:sz w:val="19"/>
                      <w:szCs w:val="19"/>
                      <w:highlight w:val="white"/>
                      <w:lang w:eastAsia="pl-PL"/>
                    </w:rPr>
                    <w:t>(</w:t>
                  </w:r>
                  <w:r>
                    <w:rPr>
                      <w:rFonts w:ascii="Consolas" w:hAnsi="Consolas" w:cs="Consolas"/>
                      <w:color w:val="A31515"/>
                      <w:sz w:val="19"/>
                      <w:szCs w:val="19"/>
                      <w:highlight w:val="white"/>
                      <w:lang w:eastAsia="pl-PL"/>
                    </w:rPr>
                    <w:t>"Agile. Programowanie zwinne"</w:t>
                  </w:r>
                  <w:r>
                    <w:rPr>
                      <w:rFonts w:ascii="Consolas" w:hAnsi="Consolas" w:cs="Consolas"/>
                      <w:color w:val="000000"/>
                      <w:sz w:val="19"/>
                      <w:szCs w:val="19"/>
                      <w:highlight w:val="white"/>
                      <w:lang w:eastAsia="pl-PL"/>
                    </w:rPr>
                    <w:t xml:space="preserve">, </w:t>
                  </w:r>
                  <w:r>
                    <w:rPr>
                      <w:rFonts w:ascii="Consolas" w:hAnsi="Consolas" w:cs="Consolas"/>
                      <w:color w:val="A31515"/>
                      <w:sz w:val="19"/>
                      <w:szCs w:val="19"/>
                      <w:highlight w:val="white"/>
                      <w:lang w:eastAsia="pl-PL"/>
                    </w:rPr>
                    <w:t>"Robert C. Martin"</w:t>
                  </w:r>
                  <w:r>
                    <w:rPr>
                      <w:rFonts w:ascii="Consolas" w:hAnsi="Consolas" w:cs="Consolas"/>
                      <w:color w:val="000000"/>
                      <w:sz w:val="19"/>
                      <w:szCs w:val="19"/>
                      <w:highlight w:val="white"/>
                      <w:lang w:eastAsia="pl-PL"/>
                    </w:rPr>
                    <w:t>, 700);</w:t>
                  </w:r>
                </w:p>
                <w:p w:rsidR="00C447DD" w:rsidRDefault="00C447DD" w:rsidP="00C447DD">
                  <w:pPr>
                    <w:suppressAutoHyphens w:val="0"/>
                    <w:autoSpaceDE w:val="0"/>
                    <w:autoSpaceDN w:val="0"/>
                    <w:adjustRightInd w:val="0"/>
                    <w:rPr>
                      <w:rFonts w:ascii="Consolas" w:hAnsi="Consolas" w:cs="Consolas"/>
                      <w:color w:val="000000"/>
                      <w:sz w:val="19"/>
                      <w:szCs w:val="19"/>
                      <w:highlight w:val="white"/>
                      <w:lang w:eastAsia="pl-PL"/>
                    </w:rPr>
                  </w:pPr>
                  <w:r>
                    <w:rPr>
                      <w:rFonts w:ascii="Consolas" w:hAnsi="Consolas" w:cs="Consolas"/>
                      <w:color w:val="000000"/>
                      <w:sz w:val="19"/>
                      <w:szCs w:val="19"/>
                      <w:highlight w:val="white"/>
                      <w:lang w:eastAsia="pl-PL"/>
                    </w:rPr>
                    <w:t xml:space="preserve">            </w:t>
                  </w:r>
                  <w:proofErr w:type="spellStart"/>
                  <w:r>
                    <w:rPr>
                      <w:rFonts w:ascii="Consolas" w:hAnsi="Consolas" w:cs="Consolas"/>
                      <w:color w:val="0000FF"/>
                      <w:sz w:val="19"/>
                      <w:szCs w:val="19"/>
                      <w:highlight w:val="white"/>
                      <w:lang w:eastAsia="pl-PL"/>
                    </w:rPr>
                    <w:t>this</w:t>
                  </w:r>
                  <w:r>
                    <w:rPr>
                      <w:rFonts w:ascii="Consolas" w:hAnsi="Consolas" w:cs="Consolas"/>
                      <w:color w:val="000000"/>
                      <w:sz w:val="19"/>
                      <w:szCs w:val="19"/>
                      <w:highlight w:val="white"/>
                      <w:lang w:eastAsia="pl-PL"/>
                    </w:rPr>
                    <w:t>.Dodaj</w:t>
                  </w:r>
                  <w:proofErr w:type="spellEnd"/>
                  <w:r>
                    <w:rPr>
                      <w:rFonts w:ascii="Consolas" w:hAnsi="Consolas" w:cs="Consolas"/>
                      <w:color w:val="000000"/>
                      <w:sz w:val="19"/>
                      <w:szCs w:val="19"/>
                      <w:highlight w:val="white"/>
                      <w:lang w:eastAsia="pl-PL"/>
                    </w:rPr>
                    <w:t>(</w:t>
                  </w:r>
                  <w:r>
                    <w:rPr>
                      <w:rFonts w:ascii="Consolas" w:hAnsi="Consolas" w:cs="Consolas"/>
                      <w:color w:val="A31515"/>
                      <w:sz w:val="19"/>
                      <w:szCs w:val="19"/>
                      <w:highlight w:val="white"/>
                      <w:lang w:eastAsia="pl-PL"/>
                    </w:rPr>
                    <w:t>"Czysty kod"</w:t>
                  </w:r>
                  <w:r>
                    <w:rPr>
                      <w:rFonts w:ascii="Consolas" w:hAnsi="Consolas" w:cs="Consolas"/>
                      <w:color w:val="000000"/>
                      <w:sz w:val="19"/>
                      <w:szCs w:val="19"/>
                      <w:highlight w:val="white"/>
                      <w:lang w:eastAsia="pl-PL"/>
                    </w:rPr>
                    <w:t xml:space="preserve">, </w:t>
                  </w:r>
                  <w:r>
                    <w:rPr>
                      <w:rFonts w:ascii="Consolas" w:hAnsi="Consolas" w:cs="Consolas"/>
                      <w:color w:val="A31515"/>
                      <w:sz w:val="19"/>
                      <w:szCs w:val="19"/>
                      <w:highlight w:val="white"/>
                      <w:lang w:eastAsia="pl-PL"/>
                    </w:rPr>
                    <w:t>"Robert C. Martin"</w:t>
                  </w:r>
                  <w:r>
                    <w:rPr>
                      <w:rFonts w:ascii="Consolas" w:hAnsi="Consolas" w:cs="Consolas"/>
                      <w:color w:val="000000"/>
                      <w:sz w:val="19"/>
                      <w:szCs w:val="19"/>
                      <w:highlight w:val="white"/>
                      <w:lang w:eastAsia="pl-PL"/>
                    </w:rPr>
                    <w:t>, 400);</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Pr>
                      <w:rFonts w:ascii="Consolas" w:hAnsi="Consolas" w:cs="Consolas"/>
                      <w:color w:val="000000"/>
                      <w:sz w:val="19"/>
                      <w:szCs w:val="19"/>
                      <w:highlight w:val="white"/>
                      <w:lang w:eastAsia="pl-PL"/>
                    </w:rPr>
                    <w:t xml:space="preserve">        </w:t>
                  </w:r>
                  <w:r w:rsidRPr="00C447DD">
                    <w:rPr>
                      <w:rFonts w:ascii="Consolas" w:hAnsi="Consolas" w:cs="Consolas"/>
                      <w:color w:val="000000"/>
                      <w:sz w:val="19"/>
                      <w:szCs w:val="19"/>
                      <w:highlight w:val="white"/>
                      <w:lang w:val="en-US" w:eastAsia="pl-PL"/>
                    </w:rPr>
                    <w:t>}</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public</w:t>
                  </w: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void</w:t>
                  </w: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00"/>
                      <w:sz w:val="19"/>
                      <w:szCs w:val="19"/>
                      <w:highlight w:val="white"/>
                      <w:lang w:val="en-US" w:eastAsia="pl-PL"/>
                    </w:rPr>
                    <w:t>Dodaj</w:t>
                  </w:r>
                  <w:proofErr w:type="spellEnd"/>
                  <w:r w:rsidRPr="00C447DD">
                    <w:rPr>
                      <w:rFonts w:ascii="Consolas" w:hAnsi="Consolas" w:cs="Consolas"/>
                      <w:color w:val="000000"/>
                      <w:sz w:val="19"/>
                      <w:szCs w:val="19"/>
                      <w:highlight w:val="white"/>
                      <w:lang w:val="en-US" w:eastAsia="pl-PL"/>
                    </w:rPr>
                    <w:t>(</w:t>
                  </w:r>
                  <w:r w:rsidRPr="00C447DD">
                    <w:rPr>
                      <w:rFonts w:ascii="Consolas" w:hAnsi="Consolas" w:cs="Consolas"/>
                      <w:color w:val="0000FF"/>
                      <w:sz w:val="19"/>
                      <w:szCs w:val="19"/>
                      <w:highlight w:val="white"/>
                      <w:lang w:val="en-US" w:eastAsia="pl-PL"/>
                    </w:rPr>
                    <w:t>string</w:t>
                  </w: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00"/>
                      <w:sz w:val="19"/>
                      <w:szCs w:val="19"/>
                      <w:highlight w:val="white"/>
                      <w:lang w:val="en-US" w:eastAsia="pl-PL"/>
                    </w:rPr>
                    <w:t>tytul</w:t>
                  </w:r>
                  <w:proofErr w:type="spellEnd"/>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string</w:t>
                  </w: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00"/>
                      <w:sz w:val="19"/>
                      <w:szCs w:val="19"/>
                      <w:highlight w:val="white"/>
                      <w:lang w:val="en-US" w:eastAsia="pl-PL"/>
                    </w:rPr>
                    <w:t>autor</w:t>
                  </w:r>
                  <w:proofErr w:type="spellEnd"/>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FF"/>
                      <w:sz w:val="19"/>
                      <w:szCs w:val="19"/>
                      <w:highlight w:val="white"/>
                      <w:lang w:val="en-US" w:eastAsia="pl-PL"/>
                    </w:rPr>
                    <w:t>int</w:t>
                  </w:r>
                  <w:proofErr w:type="spellEnd"/>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00"/>
                      <w:sz w:val="19"/>
                      <w:szCs w:val="19"/>
                      <w:highlight w:val="white"/>
                      <w:lang w:val="en-US" w:eastAsia="pl-PL"/>
                    </w:rPr>
                    <w:t>iloscStron</w:t>
                  </w:r>
                  <w:proofErr w:type="spellEnd"/>
                  <w:r w:rsidRPr="00C447DD">
                    <w:rPr>
                      <w:rFonts w:ascii="Consolas" w:hAnsi="Consolas" w:cs="Consolas"/>
                      <w:color w:val="000000"/>
                      <w:sz w:val="19"/>
                      <w:szCs w:val="19"/>
                      <w:highlight w:val="white"/>
                      <w:lang w:val="en-US" w:eastAsia="pl-PL"/>
                    </w:rPr>
                    <w:t>)</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FF"/>
                      <w:sz w:val="19"/>
                      <w:szCs w:val="19"/>
                      <w:highlight w:val="white"/>
                      <w:lang w:val="en-US" w:eastAsia="pl-PL"/>
                    </w:rPr>
                    <w:t>int</w:t>
                  </w:r>
                  <w:proofErr w:type="spellEnd"/>
                  <w:r w:rsidRPr="00C447DD">
                    <w:rPr>
                      <w:rFonts w:ascii="Consolas" w:hAnsi="Consolas" w:cs="Consolas"/>
                      <w:color w:val="000000"/>
                      <w:sz w:val="19"/>
                      <w:szCs w:val="19"/>
                      <w:highlight w:val="white"/>
                      <w:lang w:val="en-US" w:eastAsia="pl-PL"/>
                    </w:rPr>
                    <w:t xml:space="preserve"> id = </w:t>
                  </w:r>
                  <w:proofErr w:type="spellStart"/>
                  <w:r w:rsidRPr="00C447DD">
                    <w:rPr>
                      <w:rFonts w:ascii="Consolas" w:hAnsi="Consolas" w:cs="Consolas"/>
                      <w:color w:val="0000FF"/>
                      <w:sz w:val="19"/>
                      <w:szCs w:val="19"/>
                      <w:highlight w:val="white"/>
                      <w:lang w:val="en-US" w:eastAsia="pl-PL"/>
                    </w:rPr>
                    <w:t>this</w:t>
                  </w:r>
                  <w:r w:rsidRPr="00C447DD">
                    <w:rPr>
                      <w:rFonts w:ascii="Consolas" w:hAnsi="Consolas" w:cs="Consolas"/>
                      <w:color w:val="000000"/>
                      <w:sz w:val="19"/>
                      <w:szCs w:val="19"/>
                      <w:highlight w:val="white"/>
                      <w:lang w:val="en-US" w:eastAsia="pl-PL"/>
                    </w:rPr>
                    <w:t>.kolekcjaKsiazek.Count</w:t>
                  </w:r>
                  <w:proofErr w:type="spellEnd"/>
                  <w:r w:rsidRPr="00C447DD">
                    <w:rPr>
                      <w:rFonts w:ascii="Consolas" w:hAnsi="Consolas" w:cs="Consolas"/>
                      <w:color w:val="000000"/>
                      <w:sz w:val="19"/>
                      <w:szCs w:val="19"/>
                      <w:highlight w:val="white"/>
                      <w:lang w:val="en-US" w:eastAsia="pl-PL"/>
                    </w:rPr>
                    <w:t xml:space="preserve"> + 1;</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FF"/>
                      <w:sz w:val="19"/>
                      <w:szCs w:val="19"/>
                      <w:highlight w:val="white"/>
                      <w:lang w:val="en-US" w:eastAsia="pl-PL"/>
                    </w:rPr>
                    <w:t>this</w:t>
                  </w:r>
                  <w:r w:rsidRPr="00C447DD">
                    <w:rPr>
                      <w:rFonts w:ascii="Consolas" w:hAnsi="Consolas" w:cs="Consolas"/>
                      <w:color w:val="000000"/>
                      <w:sz w:val="19"/>
                      <w:szCs w:val="19"/>
                      <w:highlight w:val="white"/>
                      <w:lang w:val="en-US" w:eastAsia="pl-PL"/>
                    </w:rPr>
                    <w:t>.kolekcjaKsiazek.Add</w:t>
                  </w:r>
                  <w:proofErr w:type="spellEnd"/>
                  <w:r w:rsidRPr="00C447DD">
                    <w:rPr>
                      <w:rFonts w:ascii="Consolas" w:hAnsi="Consolas" w:cs="Consolas"/>
                      <w:color w:val="000000"/>
                      <w:sz w:val="19"/>
                      <w:szCs w:val="19"/>
                      <w:highlight w:val="white"/>
                      <w:lang w:val="en-US" w:eastAsia="pl-PL"/>
                    </w:rPr>
                    <w:t>(</w:t>
                  </w:r>
                  <w:r w:rsidRPr="00C447DD">
                    <w:rPr>
                      <w:rFonts w:ascii="Consolas" w:hAnsi="Consolas" w:cs="Consolas"/>
                      <w:color w:val="0000FF"/>
                      <w:sz w:val="19"/>
                      <w:szCs w:val="19"/>
                      <w:highlight w:val="white"/>
                      <w:lang w:val="en-US" w:eastAsia="pl-PL"/>
                    </w:rPr>
                    <w:t>new</w:t>
                  </w: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2B91AF"/>
                      <w:sz w:val="19"/>
                      <w:szCs w:val="19"/>
                      <w:highlight w:val="white"/>
                      <w:lang w:val="en-US" w:eastAsia="pl-PL"/>
                    </w:rPr>
                    <w:t>Ksiazka</w:t>
                  </w:r>
                  <w:proofErr w:type="spellEnd"/>
                  <w:r w:rsidRPr="00C447DD">
                    <w:rPr>
                      <w:rFonts w:ascii="Consolas" w:hAnsi="Consolas" w:cs="Consolas"/>
                      <w:color w:val="000000"/>
                      <w:sz w:val="19"/>
                      <w:szCs w:val="19"/>
                      <w:highlight w:val="white"/>
                      <w:lang w:val="en-US" w:eastAsia="pl-PL"/>
                    </w:rPr>
                    <w:t xml:space="preserve">(id, </w:t>
                  </w:r>
                  <w:proofErr w:type="spellStart"/>
                  <w:r w:rsidRPr="00C447DD">
                    <w:rPr>
                      <w:rFonts w:ascii="Consolas" w:hAnsi="Consolas" w:cs="Consolas"/>
                      <w:color w:val="000000"/>
                      <w:sz w:val="19"/>
                      <w:szCs w:val="19"/>
                      <w:highlight w:val="white"/>
                      <w:lang w:val="en-US" w:eastAsia="pl-PL"/>
                    </w:rPr>
                    <w:t>tytul</w:t>
                  </w:r>
                  <w:proofErr w:type="spellEnd"/>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00"/>
                      <w:sz w:val="19"/>
                      <w:szCs w:val="19"/>
                      <w:highlight w:val="white"/>
                      <w:lang w:val="en-US" w:eastAsia="pl-PL"/>
                    </w:rPr>
                    <w:t>autor</w:t>
                  </w:r>
                  <w:proofErr w:type="spellEnd"/>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00"/>
                      <w:sz w:val="19"/>
                      <w:szCs w:val="19"/>
                      <w:highlight w:val="white"/>
                      <w:lang w:val="en-US" w:eastAsia="pl-PL"/>
                    </w:rPr>
                    <w:t>iloscStron</w:t>
                  </w:r>
                  <w:proofErr w:type="spellEnd"/>
                  <w:r w:rsidRPr="00C447DD">
                    <w:rPr>
                      <w:rFonts w:ascii="Consolas" w:hAnsi="Consolas" w:cs="Consolas"/>
                      <w:color w:val="000000"/>
                      <w:sz w:val="19"/>
                      <w:szCs w:val="19"/>
                      <w:highlight w:val="white"/>
                      <w:lang w:val="en-US" w:eastAsia="pl-PL"/>
                    </w:rPr>
                    <w:t>));</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public</w:t>
                  </w: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void</w:t>
                  </w: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00"/>
                      <w:sz w:val="19"/>
                      <w:szCs w:val="19"/>
                      <w:highlight w:val="white"/>
                      <w:lang w:val="en-US" w:eastAsia="pl-PL"/>
                    </w:rPr>
                    <w:t>Edytuj</w:t>
                  </w:r>
                  <w:proofErr w:type="spellEnd"/>
                  <w:r w:rsidRPr="00C447DD">
                    <w:rPr>
                      <w:rFonts w:ascii="Consolas" w:hAnsi="Consolas" w:cs="Consolas"/>
                      <w:color w:val="000000"/>
                      <w:sz w:val="19"/>
                      <w:szCs w:val="19"/>
                      <w:highlight w:val="white"/>
                      <w:lang w:val="en-US" w:eastAsia="pl-PL"/>
                    </w:rPr>
                    <w:t>(</w:t>
                  </w:r>
                  <w:proofErr w:type="spellStart"/>
                  <w:r w:rsidRPr="00C447DD">
                    <w:rPr>
                      <w:rFonts w:ascii="Consolas" w:hAnsi="Consolas" w:cs="Consolas"/>
                      <w:color w:val="0000FF"/>
                      <w:sz w:val="19"/>
                      <w:szCs w:val="19"/>
                      <w:highlight w:val="white"/>
                      <w:lang w:val="en-US" w:eastAsia="pl-PL"/>
                    </w:rPr>
                    <w:t>int</w:t>
                  </w:r>
                  <w:proofErr w:type="spellEnd"/>
                  <w:r w:rsidRPr="00C447DD">
                    <w:rPr>
                      <w:rFonts w:ascii="Consolas" w:hAnsi="Consolas" w:cs="Consolas"/>
                      <w:color w:val="000000"/>
                      <w:sz w:val="19"/>
                      <w:szCs w:val="19"/>
                      <w:highlight w:val="white"/>
                      <w:lang w:val="en-US" w:eastAsia="pl-PL"/>
                    </w:rPr>
                    <w:t xml:space="preserve"> id, </w:t>
                  </w:r>
                  <w:r w:rsidRPr="00C447DD">
                    <w:rPr>
                      <w:rFonts w:ascii="Consolas" w:hAnsi="Consolas" w:cs="Consolas"/>
                      <w:color w:val="0000FF"/>
                      <w:sz w:val="19"/>
                      <w:szCs w:val="19"/>
                      <w:highlight w:val="white"/>
                      <w:lang w:val="en-US" w:eastAsia="pl-PL"/>
                    </w:rPr>
                    <w:t>string</w:t>
                  </w: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00"/>
                      <w:sz w:val="19"/>
                      <w:szCs w:val="19"/>
                      <w:highlight w:val="white"/>
                      <w:lang w:val="en-US" w:eastAsia="pl-PL"/>
                    </w:rPr>
                    <w:t>tytul</w:t>
                  </w:r>
                  <w:proofErr w:type="spellEnd"/>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string</w:t>
                  </w: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00"/>
                      <w:sz w:val="19"/>
                      <w:szCs w:val="19"/>
                      <w:highlight w:val="white"/>
                      <w:lang w:val="en-US" w:eastAsia="pl-PL"/>
                    </w:rPr>
                    <w:t>autor</w:t>
                  </w:r>
                  <w:proofErr w:type="spellEnd"/>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FF"/>
                      <w:sz w:val="19"/>
                      <w:szCs w:val="19"/>
                      <w:highlight w:val="white"/>
                      <w:lang w:val="en-US" w:eastAsia="pl-PL"/>
                    </w:rPr>
                    <w:t>int</w:t>
                  </w:r>
                  <w:proofErr w:type="spellEnd"/>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00"/>
                      <w:sz w:val="19"/>
                      <w:szCs w:val="19"/>
                      <w:highlight w:val="white"/>
                      <w:lang w:val="en-US" w:eastAsia="pl-PL"/>
                    </w:rPr>
                    <w:t>iloscStron</w:t>
                  </w:r>
                  <w:proofErr w:type="spellEnd"/>
                  <w:r w:rsidRPr="00C447DD">
                    <w:rPr>
                      <w:rFonts w:ascii="Consolas" w:hAnsi="Consolas" w:cs="Consolas"/>
                      <w:color w:val="000000"/>
                      <w:sz w:val="19"/>
                      <w:szCs w:val="19"/>
                      <w:highlight w:val="white"/>
                      <w:lang w:val="en-US" w:eastAsia="pl-PL"/>
                    </w:rPr>
                    <w:t>)</w:t>
                  </w:r>
                </w:p>
                <w:p w:rsidR="00C447DD" w:rsidRDefault="00C447DD" w:rsidP="00C447DD">
                  <w:pPr>
                    <w:suppressAutoHyphens w:val="0"/>
                    <w:autoSpaceDE w:val="0"/>
                    <w:autoSpaceDN w:val="0"/>
                    <w:adjustRightInd w:val="0"/>
                    <w:rPr>
                      <w:rFonts w:ascii="Consolas" w:hAnsi="Consolas" w:cs="Consolas"/>
                      <w:color w:val="000000"/>
                      <w:sz w:val="19"/>
                      <w:szCs w:val="19"/>
                      <w:highlight w:val="white"/>
                      <w:lang w:eastAsia="pl-PL"/>
                    </w:rPr>
                  </w:pPr>
                  <w:r w:rsidRPr="00C447DD">
                    <w:rPr>
                      <w:rFonts w:ascii="Consolas" w:hAnsi="Consolas" w:cs="Consolas"/>
                      <w:color w:val="000000"/>
                      <w:sz w:val="19"/>
                      <w:szCs w:val="19"/>
                      <w:highlight w:val="white"/>
                      <w:lang w:val="en-US" w:eastAsia="pl-PL"/>
                    </w:rPr>
                    <w:t xml:space="preserve">        </w:t>
                  </w:r>
                  <w:r>
                    <w:rPr>
                      <w:rFonts w:ascii="Consolas" w:hAnsi="Consolas" w:cs="Consolas"/>
                      <w:color w:val="000000"/>
                      <w:sz w:val="19"/>
                      <w:szCs w:val="19"/>
                      <w:highlight w:val="white"/>
                      <w:lang w:eastAsia="pl-PL"/>
                    </w:rPr>
                    <w:t>{</w:t>
                  </w:r>
                </w:p>
                <w:p w:rsidR="00C447DD" w:rsidRDefault="00C447DD" w:rsidP="00C447DD">
                  <w:pPr>
                    <w:suppressAutoHyphens w:val="0"/>
                    <w:autoSpaceDE w:val="0"/>
                    <w:autoSpaceDN w:val="0"/>
                    <w:adjustRightInd w:val="0"/>
                    <w:rPr>
                      <w:rFonts w:ascii="Consolas" w:hAnsi="Consolas" w:cs="Consolas"/>
                      <w:color w:val="000000"/>
                      <w:sz w:val="19"/>
                      <w:szCs w:val="19"/>
                      <w:highlight w:val="white"/>
                      <w:lang w:eastAsia="pl-PL"/>
                    </w:rPr>
                  </w:pPr>
                  <w:r>
                    <w:rPr>
                      <w:rFonts w:ascii="Consolas" w:hAnsi="Consolas" w:cs="Consolas"/>
                      <w:color w:val="000000"/>
                      <w:sz w:val="19"/>
                      <w:szCs w:val="19"/>
                      <w:highlight w:val="white"/>
                      <w:lang w:eastAsia="pl-PL"/>
                    </w:rPr>
                    <w:t xml:space="preserve">            </w:t>
                  </w:r>
                  <w:proofErr w:type="spellStart"/>
                  <w:r>
                    <w:rPr>
                      <w:rFonts w:ascii="Consolas" w:hAnsi="Consolas" w:cs="Consolas"/>
                      <w:color w:val="2B91AF"/>
                      <w:sz w:val="19"/>
                      <w:szCs w:val="19"/>
                      <w:highlight w:val="white"/>
                      <w:lang w:eastAsia="pl-PL"/>
                    </w:rPr>
                    <w:t>Ksiazka</w:t>
                  </w:r>
                  <w:proofErr w:type="spellEnd"/>
                  <w:r>
                    <w:rPr>
                      <w:rFonts w:ascii="Consolas" w:hAnsi="Consolas" w:cs="Consolas"/>
                      <w:color w:val="000000"/>
                      <w:sz w:val="19"/>
                      <w:szCs w:val="19"/>
                      <w:highlight w:val="white"/>
                      <w:lang w:eastAsia="pl-PL"/>
                    </w:rPr>
                    <w:t xml:space="preserve"> </w:t>
                  </w:r>
                  <w:proofErr w:type="spellStart"/>
                  <w:r>
                    <w:rPr>
                      <w:rFonts w:ascii="Consolas" w:hAnsi="Consolas" w:cs="Consolas"/>
                      <w:color w:val="000000"/>
                      <w:sz w:val="19"/>
                      <w:szCs w:val="19"/>
                      <w:highlight w:val="white"/>
                      <w:lang w:eastAsia="pl-PL"/>
                    </w:rPr>
                    <w:t>ks</w:t>
                  </w:r>
                  <w:proofErr w:type="spellEnd"/>
                  <w:r>
                    <w:rPr>
                      <w:rFonts w:ascii="Consolas" w:hAnsi="Consolas" w:cs="Consolas"/>
                      <w:color w:val="000000"/>
                      <w:sz w:val="19"/>
                      <w:szCs w:val="19"/>
                      <w:highlight w:val="white"/>
                      <w:lang w:eastAsia="pl-PL"/>
                    </w:rPr>
                    <w:t xml:space="preserve"> = Pobierz(id);</w:t>
                  </w:r>
                </w:p>
                <w:p w:rsidR="00C447DD" w:rsidRDefault="00C447DD" w:rsidP="00C447DD">
                  <w:pPr>
                    <w:suppressAutoHyphens w:val="0"/>
                    <w:autoSpaceDE w:val="0"/>
                    <w:autoSpaceDN w:val="0"/>
                    <w:adjustRightInd w:val="0"/>
                    <w:rPr>
                      <w:rFonts w:ascii="Consolas" w:hAnsi="Consolas" w:cs="Consolas"/>
                      <w:color w:val="000000"/>
                      <w:sz w:val="19"/>
                      <w:szCs w:val="19"/>
                      <w:highlight w:val="white"/>
                      <w:lang w:eastAsia="pl-PL"/>
                    </w:rPr>
                  </w:pPr>
                  <w:r>
                    <w:rPr>
                      <w:rFonts w:ascii="Consolas" w:hAnsi="Consolas" w:cs="Consolas"/>
                      <w:color w:val="000000"/>
                      <w:sz w:val="19"/>
                      <w:szCs w:val="19"/>
                      <w:highlight w:val="white"/>
                      <w:lang w:eastAsia="pl-PL"/>
                    </w:rPr>
                    <w:t xml:space="preserve">            </w:t>
                  </w:r>
                  <w:proofErr w:type="spellStart"/>
                  <w:r>
                    <w:rPr>
                      <w:rFonts w:ascii="Consolas" w:hAnsi="Consolas" w:cs="Consolas"/>
                      <w:color w:val="000000"/>
                      <w:sz w:val="19"/>
                      <w:szCs w:val="19"/>
                      <w:highlight w:val="white"/>
                      <w:lang w:eastAsia="pl-PL"/>
                    </w:rPr>
                    <w:t>ks.Tytul</w:t>
                  </w:r>
                  <w:proofErr w:type="spellEnd"/>
                  <w:r>
                    <w:rPr>
                      <w:rFonts w:ascii="Consolas" w:hAnsi="Consolas" w:cs="Consolas"/>
                      <w:color w:val="000000"/>
                      <w:sz w:val="19"/>
                      <w:szCs w:val="19"/>
                      <w:highlight w:val="white"/>
                      <w:lang w:eastAsia="pl-PL"/>
                    </w:rPr>
                    <w:t xml:space="preserve"> = </w:t>
                  </w:r>
                  <w:proofErr w:type="spellStart"/>
                  <w:r>
                    <w:rPr>
                      <w:rFonts w:ascii="Consolas" w:hAnsi="Consolas" w:cs="Consolas"/>
                      <w:color w:val="000000"/>
                      <w:sz w:val="19"/>
                      <w:szCs w:val="19"/>
                      <w:highlight w:val="white"/>
                      <w:lang w:eastAsia="pl-PL"/>
                    </w:rPr>
                    <w:t>tytul</w:t>
                  </w:r>
                  <w:proofErr w:type="spellEnd"/>
                  <w:r>
                    <w:rPr>
                      <w:rFonts w:ascii="Consolas" w:hAnsi="Consolas" w:cs="Consolas"/>
                      <w:color w:val="000000"/>
                      <w:sz w:val="19"/>
                      <w:szCs w:val="19"/>
                      <w:highlight w:val="white"/>
                      <w:lang w:eastAsia="pl-PL"/>
                    </w:rPr>
                    <w:t>;</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Pr>
                      <w:rFonts w:ascii="Consolas" w:hAnsi="Consolas" w:cs="Consolas"/>
                      <w:color w:val="000000"/>
                      <w:sz w:val="19"/>
                      <w:szCs w:val="19"/>
                      <w:highlight w:val="white"/>
                      <w:lang w:eastAsia="pl-PL"/>
                    </w:rPr>
                    <w:t xml:space="preserve">            </w:t>
                  </w:r>
                  <w:proofErr w:type="spellStart"/>
                  <w:r w:rsidRPr="00C447DD">
                    <w:rPr>
                      <w:rFonts w:ascii="Consolas" w:hAnsi="Consolas" w:cs="Consolas"/>
                      <w:color w:val="000000"/>
                      <w:sz w:val="19"/>
                      <w:szCs w:val="19"/>
                      <w:highlight w:val="white"/>
                      <w:lang w:val="en-US" w:eastAsia="pl-PL"/>
                    </w:rPr>
                    <w:t>ks.Autor</w:t>
                  </w:r>
                  <w:proofErr w:type="spellEnd"/>
                  <w:r w:rsidRPr="00C447DD">
                    <w:rPr>
                      <w:rFonts w:ascii="Consolas" w:hAnsi="Consolas" w:cs="Consolas"/>
                      <w:color w:val="000000"/>
                      <w:sz w:val="19"/>
                      <w:szCs w:val="19"/>
                      <w:highlight w:val="white"/>
                      <w:lang w:val="en-US" w:eastAsia="pl-PL"/>
                    </w:rPr>
                    <w:t xml:space="preserve"> = </w:t>
                  </w:r>
                  <w:proofErr w:type="spellStart"/>
                  <w:r w:rsidRPr="00C447DD">
                    <w:rPr>
                      <w:rFonts w:ascii="Consolas" w:hAnsi="Consolas" w:cs="Consolas"/>
                      <w:color w:val="000000"/>
                      <w:sz w:val="19"/>
                      <w:szCs w:val="19"/>
                      <w:highlight w:val="white"/>
                      <w:lang w:val="en-US" w:eastAsia="pl-PL"/>
                    </w:rPr>
                    <w:t>autor</w:t>
                  </w:r>
                  <w:proofErr w:type="spellEnd"/>
                  <w:r w:rsidRPr="00C447DD">
                    <w:rPr>
                      <w:rFonts w:ascii="Consolas" w:hAnsi="Consolas" w:cs="Consolas"/>
                      <w:color w:val="000000"/>
                      <w:sz w:val="19"/>
                      <w:szCs w:val="19"/>
                      <w:highlight w:val="white"/>
                      <w:lang w:val="en-US" w:eastAsia="pl-PL"/>
                    </w:rPr>
                    <w:t>;</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00"/>
                      <w:sz w:val="19"/>
                      <w:szCs w:val="19"/>
                      <w:highlight w:val="white"/>
                      <w:lang w:val="en-US" w:eastAsia="pl-PL"/>
                    </w:rPr>
                    <w:t>ks.IloscStron</w:t>
                  </w:r>
                  <w:proofErr w:type="spellEnd"/>
                  <w:r w:rsidRPr="00C447DD">
                    <w:rPr>
                      <w:rFonts w:ascii="Consolas" w:hAnsi="Consolas" w:cs="Consolas"/>
                      <w:color w:val="000000"/>
                      <w:sz w:val="19"/>
                      <w:szCs w:val="19"/>
                      <w:highlight w:val="white"/>
                      <w:lang w:val="en-US" w:eastAsia="pl-PL"/>
                    </w:rPr>
                    <w:t xml:space="preserve"> = </w:t>
                  </w:r>
                  <w:proofErr w:type="spellStart"/>
                  <w:r w:rsidRPr="00C447DD">
                    <w:rPr>
                      <w:rFonts w:ascii="Consolas" w:hAnsi="Consolas" w:cs="Consolas"/>
                      <w:color w:val="000000"/>
                      <w:sz w:val="19"/>
                      <w:szCs w:val="19"/>
                      <w:highlight w:val="white"/>
                      <w:lang w:val="en-US" w:eastAsia="pl-PL"/>
                    </w:rPr>
                    <w:t>iloscStron</w:t>
                  </w:r>
                  <w:proofErr w:type="spellEnd"/>
                  <w:r w:rsidRPr="00C447DD">
                    <w:rPr>
                      <w:rFonts w:ascii="Consolas" w:hAnsi="Consolas" w:cs="Consolas"/>
                      <w:color w:val="000000"/>
                      <w:sz w:val="19"/>
                      <w:szCs w:val="19"/>
                      <w:highlight w:val="white"/>
                      <w:lang w:val="en-US" w:eastAsia="pl-PL"/>
                    </w:rPr>
                    <w:t>;</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public</w:t>
                  </w:r>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void</w:t>
                  </w: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00"/>
                      <w:sz w:val="19"/>
                      <w:szCs w:val="19"/>
                      <w:highlight w:val="white"/>
                      <w:lang w:val="en-US" w:eastAsia="pl-PL"/>
                    </w:rPr>
                    <w:t>Usun</w:t>
                  </w:r>
                  <w:proofErr w:type="spellEnd"/>
                  <w:r w:rsidRPr="00C447DD">
                    <w:rPr>
                      <w:rFonts w:ascii="Consolas" w:hAnsi="Consolas" w:cs="Consolas"/>
                      <w:color w:val="000000"/>
                      <w:sz w:val="19"/>
                      <w:szCs w:val="19"/>
                      <w:highlight w:val="white"/>
                      <w:lang w:val="en-US" w:eastAsia="pl-PL"/>
                    </w:rPr>
                    <w:t>(</w:t>
                  </w:r>
                  <w:proofErr w:type="spellStart"/>
                  <w:r w:rsidRPr="00C447DD">
                    <w:rPr>
                      <w:rFonts w:ascii="Consolas" w:hAnsi="Consolas" w:cs="Consolas"/>
                      <w:color w:val="0000FF"/>
                      <w:sz w:val="19"/>
                      <w:szCs w:val="19"/>
                      <w:highlight w:val="white"/>
                      <w:lang w:val="en-US" w:eastAsia="pl-PL"/>
                    </w:rPr>
                    <w:t>int</w:t>
                  </w:r>
                  <w:proofErr w:type="spellEnd"/>
                  <w:r w:rsidRPr="00C447DD">
                    <w:rPr>
                      <w:rFonts w:ascii="Consolas" w:hAnsi="Consolas" w:cs="Consolas"/>
                      <w:color w:val="000000"/>
                      <w:sz w:val="19"/>
                      <w:szCs w:val="19"/>
                      <w:highlight w:val="white"/>
                      <w:lang w:val="en-US" w:eastAsia="pl-PL"/>
                    </w:rPr>
                    <w:t xml:space="preserve"> id)</w:t>
                  </w:r>
                </w:p>
                <w:p w:rsidR="00C447DD" w:rsidRDefault="00C447DD" w:rsidP="00C447DD">
                  <w:pPr>
                    <w:suppressAutoHyphens w:val="0"/>
                    <w:autoSpaceDE w:val="0"/>
                    <w:autoSpaceDN w:val="0"/>
                    <w:adjustRightInd w:val="0"/>
                    <w:rPr>
                      <w:rFonts w:ascii="Consolas" w:hAnsi="Consolas" w:cs="Consolas"/>
                      <w:color w:val="000000"/>
                      <w:sz w:val="19"/>
                      <w:szCs w:val="19"/>
                      <w:highlight w:val="white"/>
                      <w:lang w:eastAsia="pl-PL"/>
                    </w:rPr>
                  </w:pPr>
                  <w:r w:rsidRPr="00C447DD">
                    <w:rPr>
                      <w:rFonts w:ascii="Consolas" w:hAnsi="Consolas" w:cs="Consolas"/>
                      <w:color w:val="000000"/>
                      <w:sz w:val="19"/>
                      <w:szCs w:val="19"/>
                      <w:highlight w:val="white"/>
                      <w:lang w:val="en-US" w:eastAsia="pl-PL"/>
                    </w:rPr>
                    <w:t xml:space="preserve">        </w:t>
                  </w:r>
                  <w:r>
                    <w:rPr>
                      <w:rFonts w:ascii="Consolas" w:hAnsi="Consolas" w:cs="Consolas"/>
                      <w:color w:val="000000"/>
                      <w:sz w:val="19"/>
                      <w:szCs w:val="19"/>
                      <w:highlight w:val="white"/>
                      <w:lang w:eastAsia="pl-PL"/>
                    </w:rPr>
                    <w:t>{</w:t>
                  </w:r>
                </w:p>
                <w:p w:rsidR="00C447DD" w:rsidRDefault="00C447DD" w:rsidP="00C447DD">
                  <w:pPr>
                    <w:suppressAutoHyphens w:val="0"/>
                    <w:autoSpaceDE w:val="0"/>
                    <w:autoSpaceDN w:val="0"/>
                    <w:adjustRightInd w:val="0"/>
                    <w:rPr>
                      <w:rFonts w:ascii="Consolas" w:hAnsi="Consolas" w:cs="Consolas"/>
                      <w:color w:val="000000"/>
                      <w:sz w:val="19"/>
                      <w:szCs w:val="19"/>
                      <w:highlight w:val="white"/>
                      <w:lang w:eastAsia="pl-PL"/>
                    </w:rPr>
                  </w:pPr>
                  <w:r>
                    <w:rPr>
                      <w:rFonts w:ascii="Consolas" w:hAnsi="Consolas" w:cs="Consolas"/>
                      <w:color w:val="000000"/>
                      <w:sz w:val="19"/>
                      <w:szCs w:val="19"/>
                      <w:highlight w:val="white"/>
                      <w:lang w:eastAsia="pl-PL"/>
                    </w:rPr>
                    <w:t xml:space="preserve">            </w:t>
                  </w:r>
                  <w:proofErr w:type="spellStart"/>
                  <w:r>
                    <w:rPr>
                      <w:rFonts w:ascii="Consolas" w:hAnsi="Consolas" w:cs="Consolas"/>
                      <w:color w:val="2B91AF"/>
                      <w:sz w:val="19"/>
                      <w:szCs w:val="19"/>
                      <w:highlight w:val="white"/>
                      <w:lang w:eastAsia="pl-PL"/>
                    </w:rPr>
                    <w:t>Ksiazka</w:t>
                  </w:r>
                  <w:proofErr w:type="spellEnd"/>
                  <w:r>
                    <w:rPr>
                      <w:rFonts w:ascii="Consolas" w:hAnsi="Consolas" w:cs="Consolas"/>
                      <w:color w:val="000000"/>
                      <w:sz w:val="19"/>
                      <w:szCs w:val="19"/>
                      <w:highlight w:val="white"/>
                      <w:lang w:eastAsia="pl-PL"/>
                    </w:rPr>
                    <w:t xml:space="preserve"> </w:t>
                  </w:r>
                  <w:proofErr w:type="spellStart"/>
                  <w:r>
                    <w:rPr>
                      <w:rFonts w:ascii="Consolas" w:hAnsi="Consolas" w:cs="Consolas"/>
                      <w:color w:val="000000"/>
                      <w:sz w:val="19"/>
                      <w:szCs w:val="19"/>
                      <w:highlight w:val="white"/>
                      <w:lang w:eastAsia="pl-PL"/>
                    </w:rPr>
                    <w:t>ks</w:t>
                  </w:r>
                  <w:proofErr w:type="spellEnd"/>
                  <w:r>
                    <w:rPr>
                      <w:rFonts w:ascii="Consolas" w:hAnsi="Consolas" w:cs="Consolas"/>
                      <w:color w:val="000000"/>
                      <w:sz w:val="19"/>
                      <w:szCs w:val="19"/>
                      <w:highlight w:val="white"/>
                      <w:lang w:eastAsia="pl-PL"/>
                    </w:rPr>
                    <w:t xml:space="preserve"> = </w:t>
                  </w:r>
                  <w:proofErr w:type="spellStart"/>
                  <w:r>
                    <w:rPr>
                      <w:rFonts w:ascii="Consolas" w:hAnsi="Consolas" w:cs="Consolas"/>
                      <w:color w:val="0000FF"/>
                      <w:sz w:val="19"/>
                      <w:szCs w:val="19"/>
                      <w:highlight w:val="white"/>
                      <w:lang w:eastAsia="pl-PL"/>
                    </w:rPr>
                    <w:t>this</w:t>
                  </w:r>
                  <w:r>
                    <w:rPr>
                      <w:rFonts w:ascii="Consolas" w:hAnsi="Consolas" w:cs="Consolas"/>
                      <w:color w:val="000000"/>
                      <w:sz w:val="19"/>
                      <w:szCs w:val="19"/>
                      <w:highlight w:val="white"/>
                      <w:lang w:eastAsia="pl-PL"/>
                    </w:rPr>
                    <w:t>.Pobierz</w:t>
                  </w:r>
                  <w:proofErr w:type="spellEnd"/>
                  <w:r>
                    <w:rPr>
                      <w:rFonts w:ascii="Consolas" w:hAnsi="Consolas" w:cs="Consolas"/>
                      <w:color w:val="000000"/>
                      <w:sz w:val="19"/>
                      <w:szCs w:val="19"/>
                      <w:highlight w:val="white"/>
                      <w:lang w:eastAsia="pl-PL"/>
                    </w:rPr>
                    <w:t>(id);</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Pr>
                      <w:rFonts w:ascii="Consolas" w:hAnsi="Consolas" w:cs="Consolas"/>
                      <w:color w:val="000000"/>
                      <w:sz w:val="19"/>
                      <w:szCs w:val="19"/>
                      <w:highlight w:val="white"/>
                      <w:lang w:eastAsia="pl-PL"/>
                    </w:rPr>
                    <w:t xml:space="preserve">            </w:t>
                  </w:r>
                  <w:r w:rsidRPr="00C447DD">
                    <w:rPr>
                      <w:rFonts w:ascii="Consolas" w:hAnsi="Consolas" w:cs="Consolas"/>
                      <w:color w:val="0000FF"/>
                      <w:sz w:val="19"/>
                      <w:szCs w:val="19"/>
                      <w:highlight w:val="white"/>
                      <w:lang w:val="en-US" w:eastAsia="pl-PL"/>
                    </w:rPr>
                    <w:t>if</w:t>
                  </w: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00"/>
                      <w:sz w:val="19"/>
                      <w:szCs w:val="19"/>
                      <w:highlight w:val="white"/>
                      <w:lang w:val="en-US" w:eastAsia="pl-PL"/>
                    </w:rPr>
                    <w:t>ks</w:t>
                  </w:r>
                  <w:proofErr w:type="spellEnd"/>
                  <w:r w:rsidRPr="00C447DD">
                    <w:rPr>
                      <w:rFonts w:ascii="Consolas" w:hAnsi="Consolas" w:cs="Consolas"/>
                      <w:color w:val="000000"/>
                      <w:sz w:val="19"/>
                      <w:szCs w:val="19"/>
                      <w:highlight w:val="white"/>
                      <w:lang w:val="en-US" w:eastAsia="pl-PL"/>
                    </w:rPr>
                    <w:t xml:space="preserve"> != </w:t>
                  </w:r>
                  <w:r w:rsidRPr="00C447DD">
                    <w:rPr>
                      <w:rFonts w:ascii="Consolas" w:hAnsi="Consolas" w:cs="Consolas"/>
                      <w:color w:val="0000FF"/>
                      <w:sz w:val="19"/>
                      <w:szCs w:val="19"/>
                      <w:highlight w:val="white"/>
                      <w:lang w:val="en-US" w:eastAsia="pl-PL"/>
                    </w:rPr>
                    <w:t>null</w:t>
                  </w:r>
                  <w:r w:rsidRPr="00C447DD">
                    <w:rPr>
                      <w:rFonts w:ascii="Consolas" w:hAnsi="Consolas" w:cs="Consolas"/>
                      <w:color w:val="000000"/>
                      <w:sz w:val="19"/>
                      <w:szCs w:val="19"/>
                      <w:highlight w:val="white"/>
                      <w:lang w:val="en-US" w:eastAsia="pl-PL"/>
                    </w:rPr>
                    <w:t>)</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FF"/>
                      <w:sz w:val="19"/>
                      <w:szCs w:val="19"/>
                      <w:highlight w:val="white"/>
                      <w:lang w:val="en-US" w:eastAsia="pl-PL"/>
                    </w:rPr>
                    <w:t>this</w:t>
                  </w:r>
                  <w:r w:rsidRPr="00C447DD">
                    <w:rPr>
                      <w:rFonts w:ascii="Consolas" w:hAnsi="Consolas" w:cs="Consolas"/>
                      <w:color w:val="000000"/>
                      <w:sz w:val="19"/>
                      <w:szCs w:val="19"/>
                      <w:highlight w:val="white"/>
                      <w:lang w:val="en-US" w:eastAsia="pl-PL"/>
                    </w:rPr>
                    <w:t>.kolekcjaKsiazek.Remove</w:t>
                  </w:r>
                  <w:proofErr w:type="spellEnd"/>
                  <w:r w:rsidRPr="00C447DD">
                    <w:rPr>
                      <w:rFonts w:ascii="Consolas" w:hAnsi="Consolas" w:cs="Consolas"/>
                      <w:color w:val="000000"/>
                      <w:sz w:val="19"/>
                      <w:szCs w:val="19"/>
                      <w:highlight w:val="white"/>
                      <w:lang w:val="en-US" w:eastAsia="pl-PL"/>
                    </w:rPr>
                    <w:t>(</w:t>
                  </w:r>
                  <w:proofErr w:type="spellStart"/>
                  <w:r w:rsidRPr="00C447DD">
                    <w:rPr>
                      <w:rFonts w:ascii="Consolas" w:hAnsi="Consolas" w:cs="Consolas"/>
                      <w:color w:val="000000"/>
                      <w:sz w:val="19"/>
                      <w:szCs w:val="19"/>
                      <w:highlight w:val="white"/>
                      <w:lang w:val="en-US" w:eastAsia="pl-PL"/>
                    </w:rPr>
                    <w:t>ks</w:t>
                  </w:r>
                  <w:proofErr w:type="spellEnd"/>
                  <w:r w:rsidRPr="00C447DD">
                    <w:rPr>
                      <w:rFonts w:ascii="Consolas" w:hAnsi="Consolas" w:cs="Consolas"/>
                      <w:color w:val="000000"/>
                      <w:sz w:val="19"/>
                      <w:szCs w:val="19"/>
                      <w:highlight w:val="white"/>
                      <w:lang w:val="en-US" w:eastAsia="pl-PL"/>
                    </w:rPr>
                    <w:t>);</w:t>
                  </w:r>
                </w:p>
                <w:p w:rsidR="00C447DD" w:rsidRDefault="00C447DD" w:rsidP="00C447DD">
                  <w:pPr>
                    <w:suppressAutoHyphens w:val="0"/>
                    <w:autoSpaceDE w:val="0"/>
                    <w:autoSpaceDN w:val="0"/>
                    <w:adjustRightInd w:val="0"/>
                    <w:rPr>
                      <w:rFonts w:ascii="Consolas" w:hAnsi="Consolas" w:cs="Consolas"/>
                      <w:color w:val="000000"/>
                      <w:sz w:val="19"/>
                      <w:szCs w:val="19"/>
                      <w:highlight w:val="white"/>
                      <w:lang w:eastAsia="pl-PL"/>
                    </w:rPr>
                  </w:pPr>
                  <w:r w:rsidRPr="00C447DD">
                    <w:rPr>
                      <w:rFonts w:ascii="Consolas" w:hAnsi="Consolas" w:cs="Consolas"/>
                      <w:color w:val="000000"/>
                      <w:sz w:val="19"/>
                      <w:szCs w:val="19"/>
                      <w:highlight w:val="white"/>
                      <w:lang w:val="en-US" w:eastAsia="pl-PL"/>
                    </w:rPr>
                    <w:t xml:space="preserve">        </w:t>
                  </w:r>
                  <w:r>
                    <w:rPr>
                      <w:rFonts w:ascii="Consolas" w:hAnsi="Consolas" w:cs="Consolas"/>
                      <w:color w:val="000000"/>
                      <w:sz w:val="19"/>
                      <w:szCs w:val="19"/>
                      <w:highlight w:val="white"/>
                      <w:lang w:eastAsia="pl-PL"/>
                    </w:rPr>
                    <w:t>}</w:t>
                  </w:r>
                </w:p>
                <w:p w:rsidR="00C447DD" w:rsidRDefault="00C447DD" w:rsidP="00C447DD">
                  <w:pPr>
                    <w:suppressAutoHyphens w:val="0"/>
                    <w:autoSpaceDE w:val="0"/>
                    <w:autoSpaceDN w:val="0"/>
                    <w:adjustRightInd w:val="0"/>
                    <w:rPr>
                      <w:rFonts w:ascii="Consolas" w:hAnsi="Consolas" w:cs="Consolas"/>
                      <w:color w:val="000000"/>
                      <w:sz w:val="19"/>
                      <w:szCs w:val="19"/>
                      <w:highlight w:val="white"/>
                      <w:lang w:eastAsia="pl-PL"/>
                    </w:rPr>
                  </w:pPr>
                </w:p>
                <w:p w:rsidR="00C447DD" w:rsidRDefault="00C447DD" w:rsidP="00C447DD">
                  <w:pPr>
                    <w:suppressAutoHyphens w:val="0"/>
                    <w:autoSpaceDE w:val="0"/>
                    <w:autoSpaceDN w:val="0"/>
                    <w:adjustRightInd w:val="0"/>
                    <w:rPr>
                      <w:rFonts w:ascii="Consolas" w:hAnsi="Consolas" w:cs="Consolas"/>
                      <w:color w:val="000000"/>
                      <w:sz w:val="19"/>
                      <w:szCs w:val="19"/>
                      <w:highlight w:val="white"/>
                      <w:lang w:eastAsia="pl-PL"/>
                    </w:rPr>
                  </w:pPr>
                  <w:r>
                    <w:rPr>
                      <w:rFonts w:ascii="Consolas" w:hAnsi="Consolas" w:cs="Consolas"/>
                      <w:color w:val="000000"/>
                      <w:sz w:val="19"/>
                      <w:szCs w:val="19"/>
                      <w:highlight w:val="white"/>
                      <w:lang w:eastAsia="pl-PL"/>
                    </w:rPr>
                    <w:t xml:space="preserve">        </w:t>
                  </w:r>
                  <w:r>
                    <w:rPr>
                      <w:rFonts w:ascii="Consolas" w:hAnsi="Consolas" w:cs="Consolas"/>
                      <w:color w:val="0000FF"/>
                      <w:sz w:val="19"/>
                      <w:szCs w:val="19"/>
                      <w:highlight w:val="white"/>
                      <w:lang w:eastAsia="pl-PL"/>
                    </w:rPr>
                    <w:t>public</w:t>
                  </w:r>
                  <w:r>
                    <w:rPr>
                      <w:rFonts w:ascii="Consolas" w:hAnsi="Consolas" w:cs="Consolas"/>
                      <w:color w:val="000000"/>
                      <w:sz w:val="19"/>
                      <w:szCs w:val="19"/>
                      <w:highlight w:val="white"/>
                      <w:lang w:eastAsia="pl-PL"/>
                    </w:rPr>
                    <w:t xml:space="preserve"> </w:t>
                  </w:r>
                  <w:proofErr w:type="spellStart"/>
                  <w:r>
                    <w:rPr>
                      <w:rFonts w:ascii="Consolas" w:hAnsi="Consolas" w:cs="Consolas"/>
                      <w:color w:val="2B91AF"/>
                      <w:sz w:val="19"/>
                      <w:szCs w:val="19"/>
                      <w:highlight w:val="white"/>
                      <w:lang w:eastAsia="pl-PL"/>
                    </w:rPr>
                    <w:t>Ksiazka</w:t>
                  </w:r>
                  <w:proofErr w:type="spellEnd"/>
                  <w:r>
                    <w:rPr>
                      <w:rFonts w:ascii="Consolas" w:hAnsi="Consolas" w:cs="Consolas"/>
                      <w:color w:val="000000"/>
                      <w:sz w:val="19"/>
                      <w:szCs w:val="19"/>
                      <w:highlight w:val="white"/>
                      <w:lang w:eastAsia="pl-PL"/>
                    </w:rPr>
                    <w:t xml:space="preserve"> Pobierz(</w:t>
                  </w:r>
                  <w:proofErr w:type="spellStart"/>
                  <w:r>
                    <w:rPr>
                      <w:rFonts w:ascii="Consolas" w:hAnsi="Consolas" w:cs="Consolas"/>
                      <w:color w:val="0000FF"/>
                      <w:sz w:val="19"/>
                      <w:szCs w:val="19"/>
                      <w:highlight w:val="white"/>
                      <w:lang w:eastAsia="pl-PL"/>
                    </w:rPr>
                    <w:t>int</w:t>
                  </w:r>
                  <w:proofErr w:type="spellEnd"/>
                  <w:r>
                    <w:rPr>
                      <w:rFonts w:ascii="Consolas" w:hAnsi="Consolas" w:cs="Consolas"/>
                      <w:color w:val="000000"/>
                      <w:sz w:val="19"/>
                      <w:szCs w:val="19"/>
                      <w:highlight w:val="white"/>
                      <w:lang w:eastAsia="pl-PL"/>
                    </w:rPr>
                    <w:t xml:space="preserve"> id)</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Pr>
                      <w:rFonts w:ascii="Consolas" w:hAnsi="Consolas" w:cs="Consolas"/>
                      <w:color w:val="000000"/>
                      <w:sz w:val="19"/>
                      <w:szCs w:val="19"/>
                      <w:highlight w:val="white"/>
                      <w:lang w:eastAsia="pl-PL"/>
                    </w:rPr>
                    <w:t xml:space="preserve">        </w:t>
                  </w:r>
                  <w:r w:rsidRPr="00C447DD">
                    <w:rPr>
                      <w:rFonts w:ascii="Consolas" w:hAnsi="Consolas" w:cs="Consolas"/>
                      <w:color w:val="000000"/>
                      <w:sz w:val="19"/>
                      <w:szCs w:val="19"/>
                      <w:highlight w:val="white"/>
                      <w:lang w:val="en-US" w:eastAsia="pl-PL"/>
                    </w:rPr>
                    <w:t>{</w:t>
                  </w:r>
                </w:p>
                <w:p w:rsidR="00C447DD" w:rsidRPr="00C447DD" w:rsidRDefault="00C447DD" w:rsidP="00C447DD">
                  <w:pPr>
                    <w:suppressAutoHyphens w:val="0"/>
                    <w:autoSpaceDE w:val="0"/>
                    <w:autoSpaceDN w:val="0"/>
                    <w:adjustRightInd w:val="0"/>
                    <w:rPr>
                      <w:rFonts w:ascii="Consolas" w:hAnsi="Consolas" w:cs="Consolas"/>
                      <w:color w:val="000000"/>
                      <w:sz w:val="19"/>
                      <w:szCs w:val="19"/>
                      <w:highlight w:val="white"/>
                      <w:lang w:val="en-US" w:eastAsia="pl-PL"/>
                    </w:rPr>
                  </w:pP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FF"/>
                      <w:sz w:val="19"/>
                      <w:szCs w:val="19"/>
                      <w:highlight w:val="white"/>
                      <w:lang w:val="en-US" w:eastAsia="pl-PL"/>
                    </w:rPr>
                    <w:t>var</w:t>
                  </w:r>
                  <w:proofErr w:type="spellEnd"/>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00"/>
                      <w:sz w:val="19"/>
                      <w:szCs w:val="19"/>
                      <w:highlight w:val="white"/>
                      <w:lang w:val="en-US" w:eastAsia="pl-PL"/>
                    </w:rPr>
                    <w:t>ksiazka</w:t>
                  </w:r>
                  <w:proofErr w:type="spellEnd"/>
                  <w:r w:rsidRPr="00C447DD">
                    <w:rPr>
                      <w:rFonts w:ascii="Consolas" w:hAnsi="Consolas" w:cs="Consolas"/>
                      <w:color w:val="000000"/>
                      <w:sz w:val="19"/>
                      <w:szCs w:val="19"/>
                      <w:highlight w:val="white"/>
                      <w:lang w:val="en-US" w:eastAsia="pl-PL"/>
                    </w:rPr>
                    <w:t xml:space="preserve"> = (</w:t>
                  </w:r>
                  <w:r w:rsidRPr="00C447DD">
                    <w:rPr>
                      <w:rFonts w:ascii="Consolas" w:hAnsi="Consolas" w:cs="Consolas"/>
                      <w:color w:val="0000FF"/>
                      <w:sz w:val="19"/>
                      <w:szCs w:val="19"/>
                      <w:highlight w:val="white"/>
                      <w:lang w:val="en-US" w:eastAsia="pl-PL"/>
                    </w:rPr>
                    <w:t>from</w:t>
                  </w:r>
                  <w:r w:rsidRPr="00C447DD">
                    <w:rPr>
                      <w:rFonts w:ascii="Consolas" w:hAnsi="Consolas" w:cs="Consolas"/>
                      <w:color w:val="000000"/>
                      <w:sz w:val="19"/>
                      <w:szCs w:val="19"/>
                      <w:highlight w:val="white"/>
                      <w:lang w:val="en-US" w:eastAsia="pl-PL"/>
                    </w:rPr>
                    <w:t xml:space="preserve"> k </w:t>
                  </w:r>
                  <w:r w:rsidRPr="00C447DD">
                    <w:rPr>
                      <w:rFonts w:ascii="Consolas" w:hAnsi="Consolas" w:cs="Consolas"/>
                      <w:color w:val="0000FF"/>
                      <w:sz w:val="19"/>
                      <w:szCs w:val="19"/>
                      <w:highlight w:val="white"/>
                      <w:lang w:val="en-US" w:eastAsia="pl-PL"/>
                    </w:rPr>
                    <w:t>in</w:t>
                  </w:r>
                  <w:r w:rsidRPr="00C447DD">
                    <w:rPr>
                      <w:rFonts w:ascii="Consolas" w:hAnsi="Consolas" w:cs="Consolas"/>
                      <w:color w:val="000000"/>
                      <w:sz w:val="19"/>
                      <w:szCs w:val="19"/>
                      <w:highlight w:val="white"/>
                      <w:lang w:val="en-US" w:eastAsia="pl-PL"/>
                    </w:rPr>
                    <w:t xml:space="preserve"> </w:t>
                  </w:r>
                  <w:proofErr w:type="spellStart"/>
                  <w:r w:rsidRPr="00C447DD">
                    <w:rPr>
                      <w:rFonts w:ascii="Consolas" w:hAnsi="Consolas" w:cs="Consolas"/>
                      <w:color w:val="0000FF"/>
                      <w:sz w:val="19"/>
                      <w:szCs w:val="19"/>
                      <w:highlight w:val="white"/>
                      <w:lang w:val="en-US" w:eastAsia="pl-PL"/>
                    </w:rPr>
                    <w:t>this</w:t>
                  </w:r>
                  <w:r w:rsidRPr="00C447DD">
                    <w:rPr>
                      <w:rFonts w:ascii="Consolas" w:hAnsi="Consolas" w:cs="Consolas"/>
                      <w:color w:val="000000"/>
                      <w:sz w:val="19"/>
                      <w:szCs w:val="19"/>
                      <w:highlight w:val="white"/>
                      <w:lang w:val="en-US" w:eastAsia="pl-PL"/>
                    </w:rPr>
                    <w:t>.kolekcjaKsiazek</w:t>
                  </w:r>
                  <w:proofErr w:type="spellEnd"/>
                  <w:r w:rsidRPr="00C447DD">
                    <w:rPr>
                      <w:rFonts w:ascii="Consolas" w:hAnsi="Consolas" w:cs="Consolas"/>
                      <w:color w:val="000000"/>
                      <w:sz w:val="19"/>
                      <w:szCs w:val="19"/>
                      <w:highlight w:val="white"/>
                      <w:lang w:val="en-US" w:eastAsia="pl-PL"/>
                    </w:rPr>
                    <w:t xml:space="preserve"> </w:t>
                  </w:r>
                  <w:r w:rsidRPr="00C447DD">
                    <w:rPr>
                      <w:rFonts w:ascii="Consolas" w:hAnsi="Consolas" w:cs="Consolas"/>
                      <w:color w:val="0000FF"/>
                      <w:sz w:val="19"/>
                      <w:szCs w:val="19"/>
                      <w:highlight w:val="white"/>
                      <w:lang w:val="en-US" w:eastAsia="pl-PL"/>
                    </w:rPr>
                    <w:t>where</w:t>
                  </w:r>
                  <w:r w:rsidRPr="00C447DD">
                    <w:rPr>
                      <w:rFonts w:ascii="Consolas" w:hAnsi="Consolas" w:cs="Consolas"/>
                      <w:color w:val="000000"/>
                      <w:sz w:val="19"/>
                      <w:szCs w:val="19"/>
                      <w:highlight w:val="white"/>
                      <w:lang w:val="en-US" w:eastAsia="pl-PL"/>
                    </w:rPr>
                    <w:t xml:space="preserve"> k.ID == id </w:t>
                  </w:r>
                  <w:r w:rsidRPr="00C447DD">
                    <w:rPr>
                      <w:rFonts w:ascii="Consolas" w:hAnsi="Consolas" w:cs="Consolas"/>
                      <w:color w:val="0000FF"/>
                      <w:sz w:val="19"/>
                      <w:szCs w:val="19"/>
                      <w:highlight w:val="white"/>
                      <w:lang w:val="en-US" w:eastAsia="pl-PL"/>
                    </w:rPr>
                    <w:t>select</w:t>
                  </w:r>
                  <w:r w:rsidRPr="00C447DD">
                    <w:rPr>
                      <w:rFonts w:ascii="Consolas" w:hAnsi="Consolas" w:cs="Consolas"/>
                      <w:color w:val="000000"/>
                      <w:sz w:val="19"/>
                      <w:szCs w:val="19"/>
                      <w:highlight w:val="white"/>
                      <w:lang w:val="en-US" w:eastAsia="pl-PL"/>
                    </w:rPr>
                    <w:t xml:space="preserve"> k).</w:t>
                  </w:r>
                  <w:proofErr w:type="spellStart"/>
                  <w:r w:rsidRPr="00C447DD">
                    <w:rPr>
                      <w:rFonts w:ascii="Consolas" w:hAnsi="Consolas" w:cs="Consolas"/>
                      <w:color w:val="000000"/>
                      <w:sz w:val="19"/>
                      <w:szCs w:val="19"/>
                      <w:highlight w:val="white"/>
                      <w:lang w:val="en-US" w:eastAsia="pl-PL"/>
                    </w:rPr>
                    <w:t>FirstOrDefault</w:t>
                  </w:r>
                  <w:proofErr w:type="spellEnd"/>
                  <w:r w:rsidRPr="00C447DD">
                    <w:rPr>
                      <w:rFonts w:ascii="Consolas" w:hAnsi="Consolas" w:cs="Consolas"/>
                      <w:color w:val="000000"/>
                      <w:sz w:val="19"/>
                      <w:szCs w:val="19"/>
                      <w:highlight w:val="white"/>
                      <w:lang w:val="en-US" w:eastAsia="pl-PL"/>
                    </w:rPr>
                    <w:t>();</w:t>
                  </w:r>
                </w:p>
                <w:p w:rsidR="00C447DD" w:rsidRDefault="00C447DD" w:rsidP="00C447DD">
                  <w:pPr>
                    <w:suppressAutoHyphens w:val="0"/>
                    <w:autoSpaceDE w:val="0"/>
                    <w:autoSpaceDN w:val="0"/>
                    <w:adjustRightInd w:val="0"/>
                    <w:rPr>
                      <w:rFonts w:ascii="Consolas" w:hAnsi="Consolas" w:cs="Consolas"/>
                      <w:color w:val="000000"/>
                      <w:sz w:val="19"/>
                      <w:szCs w:val="19"/>
                      <w:highlight w:val="white"/>
                      <w:lang w:eastAsia="pl-PL"/>
                    </w:rPr>
                  </w:pPr>
                  <w:r w:rsidRPr="00C447DD">
                    <w:rPr>
                      <w:rFonts w:ascii="Consolas" w:hAnsi="Consolas" w:cs="Consolas"/>
                      <w:color w:val="000000"/>
                      <w:sz w:val="19"/>
                      <w:szCs w:val="19"/>
                      <w:highlight w:val="white"/>
                      <w:lang w:val="en-US" w:eastAsia="pl-PL"/>
                    </w:rPr>
                    <w:t xml:space="preserve">            </w:t>
                  </w:r>
                  <w:r>
                    <w:rPr>
                      <w:rFonts w:ascii="Consolas" w:hAnsi="Consolas" w:cs="Consolas"/>
                      <w:color w:val="0000FF"/>
                      <w:sz w:val="19"/>
                      <w:szCs w:val="19"/>
                      <w:highlight w:val="white"/>
                      <w:lang w:eastAsia="pl-PL"/>
                    </w:rPr>
                    <w:t>return</w:t>
                  </w:r>
                  <w:r>
                    <w:rPr>
                      <w:rFonts w:ascii="Consolas" w:hAnsi="Consolas" w:cs="Consolas"/>
                      <w:color w:val="000000"/>
                      <w:sz w:val="19"/>
                      <w:szCs w:val="19"/>
                      <w:highlight w:val="white"/>
                      <w:lang w:eastAsia="pl-PL"/>
                    </w:rPr>
                    <w:t xml:space="preserve"> </w:t>
                  </w:r>
                  <w:proofErr w:type="spellStart"/>
                  <w:r>
                    <w:rPr>
                      <w:rFonts w:ascii="Consolas" w:hAnsi="Consolas" w:cs="Consolas"/>
                      <w:color w:val="000000"/>
                      <w:sz w:val="19"/>
                      <w:szCs w:val="19"/>
                      <w:highlight w:val="white"/>
                      <w:lang w:eastAsia="pl-PL"/>
                    </w:rPr>
                    <w:t>ksiazka</w:t>
                  </w:r>
                  <w:proofErr w:type="spellEnd"/>
                  <w:r>
                    <w:rPr>
                      <w:rFonts w:ascii="Consolas" w:hAnsi="Consolas" w:cs="Consolas"/>
                      <w:color w:val="000000"/>
                      <w:sz w:val="19"/>
                      <w:szCs w:val="19"/>
                      <w:highlight w:val="white"/>
                      <w:lang w:eastAsia="pl-PL"/>
                    </w:rPr>
                    <w:t xml:space="preserve"> </w:t>
                  </w:r>
                  <w:r>
                    <w:rPr>
                      <w:rFonts w:ascii="Consolas" w:hAnsi="Consolas" w:cs="Consolas"/>
                      <w:color w:val="0000FF"/>
                      <w:sz w:val="19"/>
                      <w:szCs w:val="19"/>
                      <w:highlight w:val="white"/>
                      <w:lang w:eastAsia="pl-PL"/>
                    </w:rPr>
                    <w:t>as</w:t>
                  </w:r>
                  <w:r>
                    <w:rPr>
                      <w:rFonts w:ascii="Consolas" w:hAnsi="Consolas" w:cs="Consolas"/>
                      <w:color w:val="000000"/>
                      <w:sz w:val="19"/>
                      <w:szCs w:val="19"/>
                      <w:highlight w:val="white"/>
                      <w:lang w:eastAsia="pl-PL"/>
                    </w:rPr>
                    <w:t xml:space="preserve"> </w:t>
                  </w:r>
                  <w:proofErr w:type="spellStart"/>
                  <w:r>
                    <w:rPr>
                      <w:rFonts w:ascii="Consolas" w:hAnsi="Consolas" w:cs="Consolas"/>
                      <w:color w:val="2B91AF"/>
                      <w:sz w:val="19"/>
                      <w:szCs w:val="19"/>
                      <w:highlight w:val="white"/>
                      <w:lang w:eastAsia="pl-PL"/>
                    </w:rPr>
                    <w:t>Ksiazka</w:t>
                  </w:r>
                  <w:proofErr w:type="spellEnd"/>
                  <w:r>
                    <w:rPr>
                      <w:rFonts w:ascii="Consolas" w:hAnsi="Consolas" w:cs="Consolas"/>
                      <w:color w:val="000000"/>
                      <w:sz w:val="19"/>
                      <w:szCs w:val="19"/>
                      <w:highlight w:val="white"/>
                      <w:lang w:eastAsia="pl-PL"/>
                    </w:rPr>
                    <w:t>;</w:t>
                  </w:r>
                </w:p>
                <w:p w:rsidR="00C447DD" w:rsidRDefault="00C447DD" w:rsidP="00C447DD">
                  <w:pPr>
                    <w:suppressAutoHyphens w:val="0"/>
                    <w:autoSpaceDE w:val="0"/>
                    <w:autoSpaceDN w:val="0"/>
                    <w:adjustRightInd w:val="0"/>
                    <w:rPr>
                      <w:rFonts w:ascii="Consolas" w:hAnsi="Consolas" w:cs="Consolas"/>
                      <w:color w:val="000000"/>
                      <w:sz w:val="19"/>
                      <w:szCs w:val="19"/>
                      <w:highlight w:val="white"/>
                      <w:lang w:eastAsia="pl-PL"/>
                    </w:rPr>
                  </w:pPr>
                  <w:r>
                    <w:rPr>
                      <w:rFonts w:ascii="Consolas" w:hAnsi="Consolas" w:cs="Consolas"/>
                      <w:color w:val="000000"/>
                      <w:sz w:val="19"/>
                      <w:szCs w:val="19"/>
                      <w:highlight w:val="white"/>
                      <w:lang w:eastAsia="pl-PL"/>
                    </w:rPr>
                    <w:t xml:space="preserve">        }</w:t>
                  </w:r>
                </w:p>
                <w:p w:rsidR="00C447DD" w:rsidRDefault="00C447DD" w:rsidP="00C447DD">
                  <w:pPr>
                    <w:suppressAutoHyphens w:val="0"/>
                    <w:autoSpaceDE w:val="0"/>
                    <w:autoSpaceDN w:val="0"/>
                    <w:adjustRightInd w:val="0"/>
                    <w:rPr>
                      <w:rFonts w:ascii="Consolas" w:hAnsi="Consolas" w:cs="Consolas"/>
                      <w:color w:val="000000"/>
                      <w:sz w:val="19"/>
                      <w:szCs w:val="19"/>
                      <w:highlight w:val="white"/>
                      <w:lang w:eastAsia="pl-PL"/>
                    </w:rPr>
                  </w:pPr>
                </w:p>
                <w:p w:rsidR="00C447DD" w:rsidRDefault="00C447DD" w:rsidP="00C447DD">
                  <w:pPr>
                    <w:suppressAutoHyphens w:val="0"/>
                    <w:autoSpaceDE w:val="0"/>
                    <w:autoSpaceDN w:val="0"/>
                    <w:adjustRightInd w:val="0"/>
                    <w:rPr>
                      <w:rFonts w:ascii="Consolas" w:hAnsi="Consolas" w:cs="Consolas"/>
                      <w:color w:val="000000"/>
                      <w:sz w:val="19"/>
                      <w:szCs w:val="19"/>
                      <w:highlight w:val="white"/>
                      <w:lang w:eastAsia="pl-PL"/>
                    </w:rPr>
                  </w:pPr>
                  <w:r>
                    <w:rPr>
                      <w:rFonts w:ascii="Consolas" w:hAnsi="Consolas" w:cs="Consolas"/>
                      <w:color w:val="000000"/>
                      <w:sz w:val="19"/>
                      <w:szCs w:val="19"/>
                      <w:highlight w:val="white"/>
                      <w:lang w:eastAsia="pl-PL"/>
                    </w:rPr>
                    <w:t xml:space="preserve">        </w:t>
                  </w:r>
                  <w:r>
                    <w:rPr>
                      <w:rFonts w:ascii="Consolas" w:hAnsi="Consolas" w:cs="Consolas"/>
                      <w:color w:val="0000FF"/>
                      <w:sz w:val="19"/>
                      <w:szCs w:val="19"/>
                      <w:highlight w:val="white"/>
                      <w:lang w:eastAsia="pl-PL"/>
                    </w:rPr>
                    <w:t>public</w:t>
                  </w:r>
                  <w:r>
                    <w:rPr>
                      <w:rFonts w:ascii="Consolas" w:hAnsi="Consolas" w:cs="Consolas"/>
                      <w:color w:val="000000"/>
                      <w:sz w:val="19"/>
                      <w:szCs w:val="19"/>
                      <w:highlight w:val="white"/>
                      <w:lang w:eastAsia="pl-PL"/>
                    </w:rPr>
                    <w:t xml:space="preserve"> </w:t>
                  </w:r>
                  <w:r>
                    <w:rPr>
                      <w:rFonts w:ascii="Consolas" w:hAnsi="Consolas" w:cs="Consolas"/>
                      <w:color w:val="2B91AF"/>
                      <w:sz w:val="19"/>
                      <w:szCs w:val="19"/>
                      <w:highlight w:val="white"/>
                      <w:lang w:eastAsia="pl-PL"/>
                    </w:rPr>
                    <w:t>List</w:t>
                  </w:r>
                  <w:r>
                    <w:rPr>
                      <w:rFonts w:ascii="Consolas" w:hAnsi="Consolas" w:cs="Consolas"/>
                      <w:color w:val="000000"/>
                      <w:sz w:val="19"/>
                      <w:szCs w:val="19"/>
                      <w:highlight w:val="white"/>
                      <w:lang w:eastAsia="pl-PL"/>
                    </w:rPr>
                    <w:t>&lt;</w:t>
                  </w:r>
                  <w:proofErr w:type="spellStart"/>
                  <w:r>
                    <w:rPr>
                      <w:rFonts w:ascii="Consolas" w:hAnsi="Consolas" w:cs="Consolas"/>
                      <w:color w:val="2B91AF"/>
                      <w:sz w:val="19"/>
                      <w:szCs w:val="19"/>
                      <w:highlight w:val="white"/>
                      <w:lang w:eastAsia="pl-PL"/>
                    </w:rPr>
                    <w:t>Ksiazka</w:t>
                  </w:r>
                  <w:proofErr w:type="spellEnd"/>
                  <w:r>
                    <w:rPr>
                      <w:rFonts w:ascii="Consolas" w:hAnsi="Consolas" w:cs="Consolas"/>
                      <w:color w:val="000000"/>
                      <w:sz w:val="19"/>
                      <w:szCs w:val="19"/>
                      <w:highlight w:val="white"/>
                      <w:lang w:eastAsia="pl-PL"/>
                    </w:rPr>
                    <w:t xml:space="preserve">&gt; </w:t>
                  </w:r>
                  <w:proofErr w:type="spellStart"/>
                  <w:r>
                    <w:rPr>
                      <w:rFonts w:ascii="Consolas" w:hAnsi="Consolas" w:cs="Consolas"/>
                      <w:color w:val="000000"/>
                      <w:sz w:val="19"/>
                      <w:szCs w:val="19"/>
                      <w:highlight w:val="white"/>
                      <w:lang w:eastAsia="pl-PL"/>
                    </w:rPr>
                    <w:t>PobierzWszystkie</w:t>
                  </w:r>
                  <w:proofErr w:type="spellEnd"/>
                  <w:r>
                    <w:rPr>
                      <w:rFonts w:ascii="Consolas" w:hAnsi="Consolas" w:cs="Consolas"/>
                      <w:color w:val="000000"/>
                      <w:sz w:val="19"/>
                      <w:szCs w:val="19"/>
                      <w:highlight w:val="white"/>
                      <w:lang w:eastAsia="pl-PL"/>
                    </w:rPr>
                    <w:t>()</w:t>
                  </w:r>
                </w:p>
                <w:p w:rsidR="00C447DD" w:rsidRDefault="00C447DD" w:rsidP="00C447DD">
                  <w:pPr>
                    <w:suppressAutoHyphens w:val="0"/>
                    <w:autoSpaceDE w:val="0"/>
                    <w:autoSpaceDN w:val="0"/>
                    <w:adjustRightInd w:val="0"/>
                    <w:rPr>
                      <w:rFonts w:ascii="Consolas" w:hAnsi="Consolas" w:cs="Consolas"/>
                      <w:color w:val="000000"/>
                      <w:sz w:val="19"/>
                      <w:szCs w:val="19"/>
                      <w:highlight w:val="white"/>
                      <w:lang w:eastAsia="pl-PL"/>
                    </w:rPr>
                  </w:pPr>
                  <w:r>
                    <w:rPr>
                      <w:rFonts w:ascii="Consolas" w:hAnsi="Consolas" w:cs="Consolas"/>
                      <w:color w:val="000000"/>
                      <w:sz w:val="19"/>
                      <w:szCs w:val="19"/>
                      <w:highlight w:val="white"/>
                      <w:lang w:eastAsia="pl-PL"/>
                    </w:rPr>
                    <w:t xml:space="preserve">        {</w:t>
                  </w:r>
                </w:p>
                <w:p w:rsidR="00C447DD" w:rsidRDefault="00C447DD" w:rsidP="00C447DD">
                  <w:pPr>
                    <w:suppressAutoHyphens w:val="0"/>
                    <w:autoSpaceDE w:val="0"/>
                    <w:autoSpaceDN w:val="0"/>
                    <w:adjustRightInd w:val="0"/>
                    <w:rPr>
                      <w:rFonts w:ascii="Consolas" w:hAnsi="Consolas" w:cs="Consolas"/>
                      <w:color w:val="000000"/>
                      <w:sz w:val="19"/>
                      <w:szCs w:val="19"/>
                      <w:highlight w:val="white"/>
                      <w:lang w:eastAsia="pl-PL"/>
                    </w:rPr>
                  </w:pPr>
                  <w:r>
                    <w:rPr>
                      <w:rFonts w:ascii="Consolas" w:hAnsi="Consolas" w:cs="Consolas"/>
                      <w:color w:val="000000"/>
                      <w:sz w:val="19"/>
                      <w:szCs w:val="19"/>
                      <w:highlight w:val="white"/>
                      <w:lang w:eastAsia="pl-PL"/>
                    </w:rPr>
                    <w:t xml:space="preserve">            </w:t>
                  </w:r>
                  <w:r>
                    <w:rPr>
                      <w:rFonts w:ascii="Consolas" w:hAnsi="Consolas" w:cs="Consolas"/>
                      <w:color w:val="0000FF"/>
                      <w:sz w:val="19"/>
                      <w:szCs w:val="19"/>
                      <w:highlight w:val="white"/>
                      <w:lang w:eastAsia="pl-PL"/>
                    </w:rPr>
                    <w:t>return</w:t>
                  </w:r>
                  <w:r>
                    <w:rPr>
                      <w:rFonts w:ascii="Consolas" w:hAnsi="Consolas" w:cs="Consolas"/>
                      <w:color w:val="000000"/>
                      <w:sz w:val="19"/>
                      <w:szCs w:val="19"/>
                      <w:highlight w:val="white"/>
                      <w:lang w:eastAsia="pl-PL"/>
                    </w:rPr>
                    <w:t xml:space="preserve"> </w:t>
                  </w:r>
                  <w:proofErr w:type="spellStart"/>
                  <w:r>
                    <w:rPr>
                      <w:rFonts w:ascii="Consolas" w:hAnsi="Consolas" w:cs="Consolas"/>
                      <w:color w:val="0000FF"/>
                      <w:sz w:val="19"/>
                      <w:szCs w:val="19"/>
                      <w:highlight w:val="white"/>
                      <w:lang w:eastAsia="pl-PL"/>
                    </w:rPr>
                    <w:t>this</w:t>
                  </w:r>
                  <w:r>
                    <w:rPr>
                      <w:rFonts w:ascii="Consolas" w:hAnsi="Consolas" w:cs="Consolas"/>
                      <w:color w:val="000000"/>
                      <w:sz w:val="19"/>
                      <w:szCs w:val="19"/>
                      <w:highlight w:val="white"/>
                      <w:lang w:eastAsia="pl-PL"/>
                    </w:rPr>
                    <w:t>.kolekcjaKsiazek</w:t>
                  </w:r>
                  <w:proofErr w:type="spellEnd"/>
                  <w:r>
                    <w:rPr>
                      <w:rFonts w:ascii="Consolas" w:hAnsi="Consolas" w:cs="Consolas"/>
                      <w:color w:val="000000"/>
                      <w:sz w:val="19"/>
                      <w:szCs w:val="19"/>
                      <w:highlight w:val="white"/>
                      <w:lang w:eastAsia="pl-PL"/>
                    </w:rPr>
                    <w:t>;</w:t>
                  </w:r>
                </w:p>
                <w:p w:rsidR="00C447DD" w:rsidRDefault="00C447DD" w:rsidP="00C447DD">
                  <w:pPr>
                    <w:suppressAutoHyphens w:val="0"/>
                    <w:autoSpaceDE w:val="0"/>
                    <w:autoSpaceDN w:val="0"/>
                    <w:adjustRightInd w:val="0"/>
                    <w:rPr>
                      <w:rFonts w:ascii="Consolas" w:hAnsi="Consolas" w:cs="Consolas"/>
                      <w:color w:val="000000"/>
                      <w:sz w:val="19"/>
                      <w:szCs w:val="19"/>
                      <w:highlight w:val="white"/>
                      <w:lang w:eastAsia="pl-PL"/>
                    </w:rPr>
                  </w:pPr>
                  <w:r>
                    <w:rPr>
                      <w:rFonts w:ascii="Consolas" w:hAnsi="Consolas" w:cs="Consolas"/>
                      <w:color w:val="000000"/>
                      <w:sz w:val="19"/>
                      <w:szCs w:val="19"/>
                      <w:highlight w:val="white"/>
                      <w:lang w:eastAsia="pl-PL"/>
                    </w:rPr>
                    <w:t xml:space="preserve">        }</w:t>
                  </w:r>
                </w:p>
                <w:p w:rsidR="00C447DD" w:rsidRDefault="00C447DD" w:rsidP="00C447DD">
                  <w:pPr>
                    <w:rPr>
                      <w:rFonts w:ascii="Consolas" w:hAnsi="Consolas" w:cs="Consolas"/>
                      <w:color w:val="000000"/>
                      <w:sz w:val="19"/>
                      <w:szCs w:val="19"/>
                      <w:lang w:eastAsia="pl-PL"/>
                    </w:rPr>
                  </w:pPr>
                  <w:r>
                    <w:rPr>
                      <w:rFonts w:ascii="Consolas" w:hAnsi="Consolas" w:cs="Consolas"/>
                      <w:color w:val="000000"/>
                      <w:sz w:val="19"/>
                      <w:szCs w:val="19"/>
                      <w:highlight w:val="white"/>
                      <w:lang w:eastAsia="pl-PL"/>
                    </w:rPr>
                    <w:t xml:space="preserve">    }</w:t>
                  </w:r>
                </w:p>
                <w:p w:rsidR="00C447DD" w:rsidRDefault="00C447DD" w:rsidP="00C447DD">
                  <w:pPr>
                    <w:jc w:val="right"/>
                  </w:pPr>
                  <w:r>
                    <w:rPr>
                      <w:lang w:eastAsia="pl-PL"/>
                    </w:rPr>
                    <w:t>Listing 7</w:t>
                  </w:r>
                </w:p>
              </w:txbxContent>
            </v:textbox>
            <w10:wrap type="square"/>
          </v:shape>
        </w:pict>
      </w:r>
    </w:p>
    <w:p w:rsidR="00A716AB" w:rsidRDefault="00A716AB" w:rsidP="00A716AB">
      <w:pPr>
        <w:numPr>
          <w:ilvl w:val="1"/>
          <w:numId w:val="12"/>
        </w:numPr>
      </w:pPr>
      <w:r>
        <w:t xml:space="preserve">Usługa WCF jest już gotowa do wykorzystania. </w:t>
      </w:r>
      <w:proofErr w:type="spellStart"/>
      <w:r>
        <w:t>Hostowanie</w:t>
      </w:r>
      <w:proofErr w:type="spellEnd"/>
      <w:r>
        <w:t xml:space="preserve"> takich usług możliwe jest na trzy sposoby:</w:t>
      </w:r>
    </w:p>
    <w:p w:rsidR="00A716AB" w:rsidRDefault="00A716AB" w:rsidP="00C447DD">
      <w:pPr>
        <w:numPr>
          <w:ilvl w:val="0"/>
          <w:numId w:val="25"/>
        </w:numPr>
      </w:pPr>
      <w:proofErr w:type="spellStart"/>
      <w:r>
        <w:t>Self</w:t>
      </w:r>
      <w:proofErr w:type="spellEnd"/>
      <w:r>
        <w:t xml:space="preserve"> hosting - polega na stworzeniu prostej aplikacji (np. konsolowej), która </w:t>
      </w:r>
      <w:proofErr w:type="spellStart"/>
      <w:r>
        <w:t>hostuje</w:t>
      </w:r>
      <w:proofErr w:type="spellEnd"/>
      <w:r>
        <w:t xml:space="preserve"> usługę poprzez wykorzystanie klasy </w:t>
      </w:r>
      <w:proofErr w:type="spellStart"/>
      <w:r>
        <w:t>ServiceHost</w:t>
      </w:r>
      <w:proofErr w:type="spellEnd"/>
      <w:r>
        <w:t>;</w:t>
      </w:r>
    </w:p>
    <w:p w:rsidR="00A716AB" w:rsidRDefault="00A716AB" w:rsidP="00C447DD">
      <w:pPr>
        <w:numPr>
          <w:ilvl w:val="0"/>
          <w:numId w:val="25"/>
        </w:numPr>
      </w:pPr>
      <w:r>
        <w:lastRenderedPageBreak/>
        <w:t xml:space="preserve">IIS - poprzez wykorzystanie serwera aplikacji IIS, takie rozwiązanie daje większe możliwości w stosunku do </w:t>
      </w:r>
      <w:proofErr w:type="spellStart"/>
      <w:r>
        <w:t>Self</w:t>
      </w:r>
      <w:proofErr w:type="spellEnd"/>
      <w:r>
        <w:t xml:space="preserve"> Hosting i zapewnia większe bezpieczeństwo;</w:t>
      </w:r>
    </w:p>
    <w:p w:rsidR="00A716AB" w:rsidRDefault="00A716AB" w:rsidP="00C447DD">
      <w:pPr>
        <w:numPr>
          <w:ilvl w:val="0"/>
          <w:numId w:val="25"/>
        </w:numPr>
      </w:pPr>
      <w:r>
        <w:t xml:space="preserve">Usługa Windows - polega na dodaniu usługi WCF do działa w tle jako usługa </w:t>
      </w:r>
      <w:proofErr w:type="spellStart"/>
      <w:r>
        <w:t>windows</w:t>
      </w:r>
      <w:proofErr w:type="spellEnd"/>
      <w:r>
        <w:t xml:space="preserve"> (w taki sposób działa np. Microsoft SQL Server).</w:t>
      </w:r>
    </w:p>
    <w:p w:rsidR="00A716AB" w:rsidRDefault="00A716AB" w:rsidP="00C447DD">
      <w:pPr>
        <w:ind w:left="708"/>
      </w:pPr>
      <w:r>
        <w:t xml:space="preserve">Każdy z tych </w:t>
      </w:r>
      <w:proofErr w:type="spellStart"/>
      <w:r>
        <w:t>sposbów</w:t>
      </w:r>
      <w:proofErr w:type="spellEnd"/>
      <w:r>
        <w:t xml:space="preserve"> wymaga odpowiedniego przygotowania pliku konfiguracyjnego, co wykracza poza ramy tego ćwiczenia. Opisu i podpowiedzi należy szukać w dokumentacji. W celu łatwiejszej realizacji następnych kroków ćwiczenia wyłącz uruchamianie aplikacji </w:t>
      </w:r>
      <w:proofErr w:type="spellStart"/>
      <w:r>
        <w:t>WcfTestClient</w:t>
      </w:r>
      <w:proofErr w:type="spellEnd"/>
      <w:r>
        <w:t xml:space="preserve">. Otwórz właściwości projektu </w:t>
      </w:r>
      <w:proofErr w:type="spellStart"/>
      <w:r>
        <w:t>BiblioteczkaWCF</w:t>
      </w:r>
      <w:proofErr w:type="spellEnd"/>
      <w:r>
        <w:t xml:space="preserve">, przejdź do </w:t>
      </w:r>
      <w:r w:rsidR="00C447DD">
        <w:t>zakładki</w:t>
      </w:r>
      <w:r>
        <w:t xml:space="preserve"> </w:t>
      </w:r>
      <w:proofErr w:type="spellStart"/>
      <w:r>
        <w:t>Debud</w:t>
      </w:r>
      <w:proofErr w:type="spellEnd"/>
      <w:r>
        <w:t xml:space="preserve"> i wykasuj następującą treść z pola </w:t>
      </w:r>
      <w:proofErr w:type="spellStart"/>
      <w:r>
        <w:t>Command</w:t>
      </w:r>
      <w:proofErr w:type="spellEnd"/>
      <w:r>
        <w:t xml:space="preserve"> </w:t>
      </w:r>
      <w:proofErr w:type="spellStart"/>
      <w:r>
        <w:t>line</w:t>
      </w:r>
      <w:proofErr w:type="spellEnd"/>
      <w:r>
        <w:t xml:space="preserve"> </w:t>
      </w:r>
      <w:proofErr w:type="spellStart"/>
      <w:r>
        <w:t>arguments</w:t>
      </w:r>
      <w:proofErr w:type="spellEnd"/>
      <w:r>
        <w:t>: /</w:t>
      </w:r>
      <w:proofErr w:type="spellStart"/>
      <w:r>
        <w:t>client</w:t>
      </w:r>
      <w:proofErr w:type="spellEnd"/>
      <w:r>
        <w:t>:"WcfTestClient.exe</w:t>
      </w:r>
      <w:r w:rsidR="00C54B60">
        <w:t>". Zapisz zmiany.</w:t>
      </w:r>
    </w:p>
    <w:p w:rsidR="00C54B60" w:rsidRDefault="00C54B60" w:rsidP="00C447DD">
      <w:pPr>
        <w:ind w:left="708"/>
      </w:pPr>
    </w:p>
    <w:p w:rsidR="00C447DD" w:rsidRDefault="00C447DD" w:rsidP="00C447DD">
      <w:pPr>
        <w:ind w:left="708"/>
      </w:pPr>
    </w:p>
    <w:p w:rsidR="00A716AB" w:rsidRDefault="00A716AB" w:rsidP="00C54B60">
      <w:pPr>
        <w:numPr>
          <w:ilvl w:val="1"/>
          <w:numId w:val="12"/>
        </w:numPr>
      </w:pPr>
      <w:r>
        <w:t>Utworzenie aplikacji klienckiej i metody anonimowe</w:t>
      </w:r>
    </w:p>
    <w:p w:rsidR="00A716AB" w:rsidRDefault="00A716AB" w:rsidP="00C54B60">
      <w:pPr>
        <w:ind w:left="1080"/>
      </w:pPr>
      <w:r>
        <w:t xml:space="preserve">Utwórz nową aplikację .NET dowolnego typu (ASP.NET, konsolowa, </w:t>
      </w:r>
      <w:proofErr w:type="spellStart"/>
      <w:r>
        <w:t>WinForms</w:t>
      </w:r>
      <w:proofErr w:type="spellEnd"/>
      <w:r>
        <w:t xml:space="preserve">, WPF), lub zaadoptuj odpowiednio aplikację z ćwiczenia dotyczącego ASP.NET MVC. Dodaj referencję sieciową, jak przedstawiono na rysunku 4. Aby zdobyć adres usługi odszukaj w zasobniku systemowym (tzw. </w:t>
      </w:r>
      <w:proofErr w:type="spellStart"/>
      <w:r w:rsidR="00C447DD">
        <w:t>t</w:t>
      </w:r>
      <w:r>
        <w:t>ray</w:t>
      </w:r>
      <w:r w:rsidR="00C447DD">
        <w:t>’u</w:t>
      </w:r>
      <w:proofErr w:type="spellEnd"/>
      <w:r>
        <w:t xml:space="preserve">, koło godziny) ikonę WCF Service Host i uruchom. Skopiuj adres usługi jak przedstawiono na rysunku 5. Skorzystanie z usługi polega na utworzeniu jej instancji, jak w przykładowym listingu 8 (nie zapomnij o </w:t>
      </w:r>
      <w:proofErr w:type="spellStart"/>
      <w:r>
        <w:t>using</w:t>
      </w:r>
      <w:proofErr w:type="spellEnd"/>
      <w:r>
        <w:t xml:space="preserve"> </w:t>
      </w:r>
      <w:proofErr w:type="spellStart"/>
      <w:r>
        <w:t>KlientWCF.BiblioteczkaUslugaWCF</w:t>
      </w:r>
      <w:proofErr w:type="spellEnd"/>
      <w:r>
        <w:t>;). Wykonaj teraz implementację dla pozostałych funkcji udostępnianych przez usługę. Przed implementacją możesz zapoznać się z pozostałymi punktami ćwiczenia.</w:t>
      </w:r>
    </w:p>
    <w:p w:rsidR="00C447DD" w:rsidRDefault="00C447DD" w:rsidP="00C447DD">
      <w:pPr>
        <w:ind w:left="708"/>
      </w:pPr>
    </w:p>
    <w:p w:rsidR="00C447DD" w:rsidRDefault="00B40AEF" w:rsidP="00C447DD">
      <w:pPr>
        <w:keepNext/>
        <w:ind w:left="708"/>
        <w:jc w:val="center"/>
      </w:pPr>
      <w:r>
        <w:pict>
          <v:shape id="_x0000_i1028" type="#_x0000_t75" style="width:399.75pt;height:331.5pt">
            <v:imagedata r:id="rId10" o:title="r4"/>
          </v:shape>
        </w:pict>
      </w:r>
    </w:p>
    <w:p w:rsidR="00C447DD" w:rsidRDefault="00C447DD" w:rsidP="00C447DD">
      <w:pPr>
        <w:pStyle w:val="Legenda"/>
        <w:jc w:val="center"/>
      </w:pPr>
      <w:r>
        <w:t xml:space="preserve">Rysunek </w:t>
      </w:r>
      <w:r w:rsidR="00B40AEF">
        <w:fldChar w:fldCharType="begin"/>
      </w:r>
      <w:r w:rsidR="00B40AEF">
        <w:instrText xml:space="preserve"> SEQ Rysunek \* ARABIC </w:instrText>
      </w:r>
      <w:r w:rsidR="00B40AEF">
        <w:fldChar w:fldCharType="separate"/>
      </w:r>
      <w:r>
        <w:rPr>
          <w:noProof/>
        </w:rPr>
        <w:t>4</w:t>
      </w:r>
      <w:r w:rsidR="00B40AEF">
        <w:rPr>
          <w:noProof/>
        </w:rPr>
        <w:fldChar w:fldCharType="end"/>
      </w:r>
      <w:r>
        <w:rPr>
          <w:noProof/>
        </w:rPr>
        <w:t xml:space="preserve"> - dodanie referencji do serwisu WCF</w:t>
      </w:r>
    </w:p>
    <w:p w:rsidR="00C447DD" w:rsidRDefault="00C447DD" w:rsidP="00C447DD">
      <w:pPr>
        <w:ind w:left="708"/>
      </w:pPr>
    </w:p>
    <w:p w:rsidR="00C447DD" w:rsidRDefault="00C447DD" w:rsidP="00C447DD">
      <w:pPr>
        <w:ind w:left="708"/>
      </w:pPr>
    </w:p>
    <w:p w:rsidR="00C447DD" w:rsidRDefault="00525AB3" w:rsidP="00C447DD">
      <w:pPr>
        <w:keepNext/>
        <w:ind w:left="708"/>
        <w:jc w:val="center"/>
      </w:pPr>
      <w:r>
        <w:pict>
          <v:shape id="_x0000_i1029" type="#_x0000_t75" style="width:453pt;height:319.5pt">
            <v:imagedata r:id="rId11" o:title="r5"/>
          </v:shape>
        </w:pict>
      </w:r>
    </w:p>
    <w:p w:rsidR="00C447DD" w:rsidRDefault="00C447DD" w:rsidP="00C447DD">
      <w:pPr>
        <w:pStyle w:val="Legenda"/>
        <w:jc w:val="center"/>
      </w:pPr>
      <w:r>
        <w:t xml:space="preserve">Rysunek </w:t>
      </w:r>
      <w:r w:rsidR="00B40AEF">
        <w:fldChar w:fldCharType="begin"/>
      </w:r>
      <w:r w:rsidR="00B40AEF">
        <w:instrText xml:space="preserve"> SEQ Rysunek \* ARABIC </w:instrText>
      </w:r>
      <w:r w:rsidR="00B40AEF">
        <w:fldChar w:fldCharType="separate"/>
      </w:r>
      <w:r>
        <w:rPr>
          <w:noProof/>
        </w:rPr>
        <w:t>5</w:t>
      </w:r>
      <w:r w:rsidR="00B40AEF">
        <w:rPr>
          <w:noProof/>
        </w:rPr>
        <w:fldChar w:fldCharType="end"/>
      </w:r>
      <w:r>
        <w:rPr>
          <w:noProof/>
        </w:rPr>
        <w:t xml:space="preserve"> - kopiowanie adresu usługi WCF</w:t>
      </w:r>
    </w:p>
    <w:p w:rsidR="00C447DD" w:rsidRDefault="00C447DD" w:rsidP="00C447DD">
      <w:pPr>
        <w:ind w:left="708"/>
      </w:pPr>
    </w:p>
    <w:p w:rsidR="00C54B60" w:rsidRDefault="00B40AEF" w:rsidP="00C54B60">
      <w:r>
        <w:rPr>
          <w:noProof/>
        </w:rPr>
        <w:pict>
          <v:shape id="_x0000_s1080" type="#_x0000_t202" style="position:absolute;margin-left:0;margin-top:.8pt;width:471.1pt;height:41.3pt;z-index:8;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JeE8CLgIAAFMEAAAOAAAAAAAAAAAAAAAAAC4CAABkcnMv&#10;ZTJvRG9jLnhtbFBLAQItABQABgAIAAAAIQBIWydy2wAAAAcBAAAPAAAAAAAAAAAAAAAAAIgEAABk&#10;cnMvZG93bnJldi54bWxQSwUGAAAAAAQABADzAAAAkAUAAAAA&#10;">
            <v:textbox style="mso-fit-shape-to-text:t">
              <w:txbxContent>
                <w:p w:rsidR="00C54B60" w:rsidRDefault="00C54B60" w:rsidP="00C54B60">
                  <w:pPr>
                    <w:suppressAutoHyphens w:val="0"/>
                    <w:autoSpaceDE w:val="0"/>
                    <w:autoSpaceDN w:val="0"/>
                    <w:adjustRightInd w:val="0"/>
                    <w:rPr>
                      <w:rFonts w:ascii="Consolas" w:hAnsi="Consolas" w:cs="Consolas"/>
                      <w:color w:val="000000"/>
                      <w:sz w:val="19"/>
                      <w:szCs w:val="19"/>
                      <w:highlight w:val="white"/>
                      <w:lang w:eastAsia="pl-PL"/>
                    </w:rPr>
                  </w:pPr>
                  <w:r>
                    <w:rPr>
                      <w:rFonts w:ascii="Consolas" w:hAnsi="Consolas" w:cs="Consolas"/>
                      <w:color w:val="000000"/>
                      <w:sz w:val="19"/>
                      <w:szCs w:val="19"/>
                      <w:highlight w:val="white"/>
                      <w:lang w:eastAsia="pl-PL"/>
                    </w:rPr>
                    <w:t xml:space="preserve">            </w:t>
                  </w:r>
                  <w:proofErr w:type="spellStart"/>
                  <w:r>
                    <w:rPr>
                      <w:rFonts w:ascii="Consolas" w:hAnsi="Consolas" w:cs="Consolas"/>
                      <w:color w:val="2B91AF"/>
                      <w:sz w:val="19"/>
                      <w:szCs w:val="19"/>
                      <w:highlight w:val="white"/>
                      <w:lang w:eastAsia="pl-PL"/>
                    </w:rPr>
                    <w:t>KontekstBiblioteczkiClient</w:t>
                  </w:r>
                  <w:proofErr w:type="spellEnd"/>
                  <w:r>
                    <w:rPr>
                      <w:rFonts w:ascii="Consolas" w:hAnsi="Consolas" w:cs="Consolas"/>
                      <w:color w:val="000000"/>
                      <w:sz w:val="19"/>
                      <w:szCs w:val="19"/>
                      <w:highlight w:val="white"/>
                      <w:lang w:eastAsia="pl-PL"/>
                    </w:rPr>
                    <w:t xml:space="preserve"> </w:t>
                  </w:r>
                  <w:proofErr w:type="spellStart"/>
                  <w:r>
                    <w:rPr>
                      <w:rFonts w:ascii="Consolas" w:hAnsi="Consolas" w:cs="Consolas"/>
                      <w:color w:val="000000"/>
                      <w:sz w:val="19"/>
                      <w:szCs w:val="19"/>
                      <w:highlight w:val="white"/>
                      <w:lang w:eastAsia="pl-PL"/>
                    </w:rPr>
                    <w:t>client</w:t>
                  </w:r>
                  <w:proofErr w:type="spellEnd"/>
                  <w:r>
                    <w:rPr>
                      <w:rFonts w:ascii="Consolas" w:hAnsi="Consolas" w:cs="Consolas"/>
                      <w:color w:val="000000"/>
                      <w:sz w:val="19"/>
                      <w:szCs w:val="19"/>
                      <w:highlight w:val="white"/>
                      <w:lang w:eastAsia="pl-PL"/>
                    </w:rPr>
                    <w:t xml:space="preserve"> = </w:t>
                  </w:r>
                  <w:proofErr w:type="spellStart"/>
                  <w:r>
                    <w:rPr>
                      <w:rFonts w:ascii="Consolas" w:hAnsi="Consolas" w:cs="Consolas"/>
                      <w:color w:val="0000FF"/>
                      <w:sz w:val="19"/>
                      <w:szCs w:val="19"/>
                      <w:highlight w:val="white"/>
                      <w:lang w:eastAsia="pl-PL"/>
                    </w:rPr>
                    <w:t>new</w:t>
                  </w:r>
                  <w:proofErr w:type="spellEnd"/>
                  <w:r>
                    <w:rPr>
                      <w:rFonts w:ascii="Consolas" w:hAnsi="Consolas" w:cs="Consolas"/>
                      <w:color w:val="000000"/>
                      <w:sz w:val="19"/>
                      <w:szCs w:val="19"/>
                      <w:highlight w:val="white"/>
                      <w:lang w:eastAsia="pl-PL"/>
                    </w:rPr>
                    <w:t xml:space="preserve"> </w:t>
                  </w:r>
                  <w:proofErr w:type="spellStart"/>
                  <w:r>
                    <w:rPr>
                      <w:rFonts w:ascii="Consolas" w:hAnsi="Consolas" w:cs="Consolas"/>
                      <w:color w:val="2B91AF"/>
                      <w:sz w:val="19"/>
                      <w:szCs w:val="19"/>
                      <w:highlight w:val="white"/>
                      <w:lang w:eastAsia="pl-PL"/>
                    </w:rPr>
                    <w:t>KontekstBiblioteczkiClient</w:t>
                  </w:r>
                  <w:proofErr w:type="spellEnd"/>
                  <w:r>
                    <w:rPr>
                      <w:rFonts w:ascii="Consolas" w:hAnsi="Consolas" w:cs="Consolas"/>
                      <w:color w:val="000000"/>
                      <w:sz w:val="19"/>
                      <w:szCs w:val="19"/>
                      <w:highlight w:val="white"/>
                      <w:lang w:eastAsia="pl-PL"/>
                    </w:rPr>
                    <w:t>();</w:t>
                  </w:r>
                </w:p>
                <w:p w:rsidR="00C54B60" w:rsidRDefault="00C54B60" w:rsidP="00C54B60">
                  <w:pPr>
                    <w:rPr>
                      <w:rFonts w:ascii="Consolas" w:hAnsi="Consolas" w:cs="Consolas"/>
                      <w:color w:val="000000"/>
                      <w:sz w:val="19"/>
                      <w:szCs w:val="19"/>
                      <w:lang w:eastAsia="pl-PL"/>
                    </w:rPr>
                  </w:pPr>
                  <w:r>
                    <w:rPr>
                      <w:rFonts w:ascii="Consolas" w:hAnsi="Consolas" w:cs="Consolas"/>
                      <w:color w:val="000000"/>
                      <w:sz w:val="19"/>
                      <w:szCs w:val="19"/>
                      <w:highlight w:val="white"/>
                      <w:lang w:eastAsia="pl-PL"/>
                    </w:rPr>
                    <w:t xml:space="preserve">            </w:t>
                  </w:r>
                  <w:proofErr w:type="spellStart"/>
                  <w:r>
                    <w:rPr>
                      <w:rFonts w:ascii="Consolas" w:hAnsi="Consolas" w:cs="Consolas"/>
                      <w:color w:val="0000FF"/>
                      <w:sz w:val="19"/>
                      <w:szCs w:val="19"/>
                      <w:highlight w:val="white"/>
                      <w:lang w:eastAsia="pl-PL"/>
                    </w:rPr>
                    <w:t>var</w:t>
                  </w:r>
                  <w:proofErr w:type="spellEnd"/>
                  <w:r>
                    <w:rPr>
                      <w:rFonts w:ascii="Consolas" w:hAnsi="Consolas" w:cs="Consolas"/>
                      <w:color w:val="000000"/>
                      <w:sz w:val="19"/>
                      <w:szCs w:val="19"/>
                      <w:highlight w:val="white"/>
                      <w:lang w:eastAsia="pl-PL"/>
                    </w:rPr>
                    <w:t xml:space="preserve"> </w:t>
                  </w:r>
                  <w:proofErr w:type="spellStart"/>
                  <w:r>
                    <w:rPr>
                      <w:rFonts w:ascii="Consolas" w:hAnsi="Consolas" w:cs="Consolas"/>
                      <w:color w:val="000000"/>
                      <w:sz w:val="19"/>
                      <w:szCs w:val="19"/>
                      <w:highlight w:val="white"/>
                      <w:lang w:eastAsia="pl-PL"/>
                    </w:rPr>
                    <w:t>ksiazki</w:t>
                  </w:r>
                  <w:proofErr w:type="spellEnd"/>
                  <w:r>
                    <w:rPr>
                      <w:rFonts w:ascii="Consolas" w:hAnsi="Consolas" w:cs="Consolas"/>
                      <w:color w:val="000000"/>
                      <w:sz w:val="19"/>
                      <w:szCs w:val="19"/>
                      <w:highlight w:val="white"/>
                      <w:lang w:eastAsia="pl-PL"/>
                    </w:rPr>
                    <w:t xml:space="preserve"> = </w:t>
                  </w:r>
                  <w:proofErr w:type="spellStart"/>
                  <w:r>
                    <w:rPr>
                      <w:rFonts w:ascii="Consolas" w:hAnsi="Consolas" w:cs="Consolas"/>
                      <w:color w:val="000000"/>
                      <w:sz w:val="19"/>
                      <w:szCs w:val="19"/>
                      <w:highlight w:val="white"/>
                      <w:lang w:eastAsia="pl-PL"/>
                    </w:rPr>
                    <w:t>client.PobierzWszystkie</w:t>
                  </w:r>
                  <w:proofErr w:type="spellEnd"/>
                  <w:r>
                    <w:rPr>
                      <w:rFonts w:ascii="Consolas" w:hAnsi="Consolas" w:cs="Consolas"/>
                      <w:color w:val="000000"/>
                      <w:sz w:val="19"/>
                      <w:szCs w:val="19"/>
                      <w:highlight w:val="white"/>
                      <w:lang w:eastAsia="pl-PL"/>
                    </w:rPr>
                    <w:t>();</w:t>
                  </w:r>
                </w:p>
                <w:p w:rsidR="00C54B60" w:rsidRDefault="00C54B60" w:rsidP="00C54B60">
                  <w:pPr>
                    <w:jc w:val="right"/>
                  </w:pPr>
                  <w:r>
                    <w:rPr>
                      <w:lang w:eastAsia="pl-PL"/>
                    </w:rPr>
                    <w:t>Listing 8</w:t>
                  </w:r>
                </w:p>
              </w:txbxContent>
            </v:textbox>
            <w10:wrap type="square"/>
          </v:shape>
        </w:pict>
      </w:r>
    </w:p>
    <w:p w:rsidR="00C54B60" w:rsidRDefault="00C54B60" w:rsidP="00C447DD">
      <w:pPr>
        <w:ind w:left="708"/>
      </w:pPr>
    </w:p>
    <w:p w:rsidR="00A716AB" w:rsidRDefault="00A716AB" w:rsidP="00C54B60">
      <w:pPr>
        <w:numPr>
          <w:ilvl w:val="1"/>
          <w:numId w:val="12"/>
        </w:numPr>
      </w:pPr>
      <w:r>
        <w:t xml:space="preserve">Typy anonimowe - zwróć uwagę na typ danych na listingu 8. Typ danych </w:t>
      </w:r>
      <w:proofErr w:type="spellStart"/>
      <w:r>
        <w:t>var</w:t>
      </w:r>
      <w:proofErr w:type="spellEnd"/>
      <w:r>
        <w:t xml:space="preserve"> jest typem anonimowym, co oznacza, że programista w momencie pisania kodu programu nie musi zwracać uwagi jaki typ danych zostanie zwrócony. Kompilator sam dokona odpowiedniej analizy i dostosuje ten typ danych. Typy anonimowe muszą mieć wartość i muszą być zainicjalizowane w chwili deklaracji, zapisanie linijki </w:t>
      </w:r>
      <w:proofErr w:type="spellStart"/>
      <w:r>
        <w:t>var</w:t>
      </w:r>
      <w:proofErr w:type="spellEnd"/>
      <w:r>
        <w:t xml:space="preserve"> zmienna; poskutkuje błędem. Język C# charakteryzuje się silną kontrolą typów, a typ danych </w:t>
      </w:r>
      <w:r w:rsidR="00C54B60">
        <w:t>anonimowych</w:t>
      </w:r>
      <w:r>
        <w:t xml:space="preserve"> pozwala na zmniejszenie znaczenia tej cechy. Ma to szczególne zastosowanie gdy jakaś biblioteka (np. dostarczona przez zewnętrznego producenta) może zmieniać swój interfejs bez zmian w polach i metodach. Zastosuj typy anonimowe w kodzie aplikacji klienckiej i usługi WCF.</w:t>
      </w:r>
    </w:p>
    <w:p w:rsidR="00C54B60" w:rsidRDefault="00C54B60" w:rsidP="00C54B60">
      <w:pPr>
        <w:ind w:left="1080"/>
      </w:pPr>
    </w:p>
    <w:p w:rsidR="00A716AB" w:rsidRDefault="00A716AB" w:rsidP="00C54B60">
      <w:pPr>
        <w:numPr>
          <w:ilvl w:val="1"/>
          <w:numId w:val="12"/>
        </w:numPr>
      </w:pPr>
      <w:r>
        <w:t>Metody anonimowe - na listingu 9 przedstawiony jest prosty przykład metody anonimowej. Zdarza się, że jakaś metoda w kodzie programu wywoływana jest tylko przez jedno zdarzenie, np. kliknięcie przycisku. Z różnych powodów można nie implementować osobnej metody dla takiego pojedynczego zdarzenia i skorzystać z metody anonimowej. Wykonywany kod należy wpisać w nawiasy klamrowe. Zamień kod obsługi podstawowych zdarzeń na metody anonimowe.</w:t>
      </w:r>
    </w:p>
    <w:p w:rsidR="00C54B60" w:rsidRDefault="00C54B60" w:rsidP="00C54B60">
      <w:pPr>
        <w:pStyle w:val="Akapitzlist"/>
      </w:pPr>
    </w:p>
    <w:p w:rsidR="00C54B60" w:rsidRDefault="00B40AEF" w:rsidP="00C54B60">
      <w:r>
        <w:rPr>
          <w:noProof/>
        </w:rPr>
        <w:lastRenderedPageBreak/>
        <w:pict>
          <v:shape id="_x0000_s1081" type="#_x0000_t202" style="position:absolute;margin-left:0;margin-top:14.65pt;width:386.95pt;height:104.55pt;z-index:9;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vPIfQtAgAAUwQAAA4AAAAAAAAAAAAAAAAALgIAAGRycy9l&#10;Mm9Eb2MueG1sUEsBAi0AFAAGAAgAAAAhAEhbJ3LbAAAABwEAAA8AAAAAAAAAAAAAAAAAhwQAAGRy&#10;cy9kb3ducmV2LnhtbFBLBQYAAAAABAAEAPMAAACPBQAAAAA=&#10;">
            <v:textbox style="mso-fit-shape-to-text:t">
              <w:txbxContent>
                <w:p w:rsidR="00C54B60" w:rsidRPr="00C54B60" w:rsidRDefault="00C54B60" w:rsidP="00C54B60">
                  <w:pPr>
                    <w:suppressAutoHyphens w:val="0"/>
                    <w:autoSpaceDE w:val="0"/>
                    <w:autoSpaceDN w:val="0"/>
                    <w:adjustRightInd w:val="0"/>
                    <w:rPr>
                      <w:rFonts w:ascii="Consolas" w:hAnsi="Consolas" w:cs="Consolas"/>
                      <w:color w:val="000000"/>
                      <w:sz w:val="19"/>
                      <w:szCs w:val="19"/>
                      <w:highlight w:val="white"/>
                      <w:lang w:val="en-US" w:eastAsia="pl-PL"/>
                    </w:rPr>
                  </w:pPr>
                  <w:r w:rsidRPr="00C54B60">
                    <w:rPr>
                      <w:rFonts w:ascii="Consolas" w:hAnsi="Consolas" w:cs="Consolas"/>
                      <w:color w:val="000000"/>
                      <w:sz w:val="19"/>
                      <w:szCs w:val="19"/>
                      <w:highlight w:val="white"/>
                      <w:lang w:val="en-US" w:eastAsia="pl-PL"/>
                    </w:rPr>
                    <w:t xml:space="preserve">            button1.Click += </w:t>
                  </w:r>
                  <w:r w:rsidRPr="00C54B60">
                    <w:rPr>
                      <w:rFonts w:ascii="Consolas" w:hAnsi="Consolas" w:cs="Consolas"/>
                      <w:color w:val="0000FF"/>
                      <w:sz w:val="19"/>
                      <w:szCs w:val="19"/>
                      <w:highlight w:val="white"/>
                      <w:lang w:val="en-US" w:eastAsia="pl-PL"/>
                    </w:rPr>
                    <w:t>delegate</w:t>
                  </w:r>
                  <w:r w:rsidRPr="00C54B60">
                    <w:rPr>
                      <w:rFonts w:ascii="Consolas" w:hAnsi="Consolas" w:cs="Consolas"/>
                      <w:color w:val="000000"/>
                      <w:sz w:val="19"/>
                      <w:szCs w:val="19"/>
                      <w:highlight w:val="white"/>
                      <w:lang w:val="en-US" w:eastAsia="pl-PL"/>
                    </w:rPr>
                    <w:t>(</w:t>
                  </w:r>
                  <w:r w:rsidRPr="00C54B60">
                    <w:rPr>
                      <w:rFonts w:ascii="Consolas" w:hAnsi="Consolas" w:cs="Consolas"/>
                      <w:color w:val="2B91AF"/>
                      <w:sz w:val="19"/>
                      <w:szCs w:val="19"/>
                      <w:highlight w:val="white"/>
                      <w:lang w:val="en-US" w:eastAsia="pl-PL"/>
                    </w:rPr>
                    <w:t>Object</w:t>
                  </w:r>
                  <w:r w:rsidRPr="00C54B60">
                    <w:rPr>
                      <w:rFonts w:ascii="Consolas" w:hAnsi="Consolas" w:cs="Consolas"/>
                      <w:color w:val="000000"/>
                      <w:sz w:val="19"/>
                      <w:szCs w:val="19"/>
                      <w:highlight w:val="white"/>
                      <w:lang w:val="en-US" w:eastAsia="pl-PL"/>
                    </w:rPr>
                    <w:t xml:space="preserve"> o, </w:t>
                  </w:r>
                  <w:proofErr w:type="spellStart"/>
                  <w:r w:rsidRPr="00C54B60">
                    <w:rPr>
                      <w:rFonts w:ascii="Consolas" w:hAnsi="Consolas" w:cs="Consolas"/>
                      <w:color w:val="2B91AF"/>
                      <w:sz w:val="19"/>
                      <w:szCs w:val="19"/>
                      <w:highlight w:val="white"/>
                      <w:lang w:val="en-US" w:eastAsia="pl-PL"/>
                    </w:rPr>
                    <w:t>EventArgs</w:t>
                  </w:r>
                  <w:proofErr w:type="spellEnd"/>
                  <w:r w:rsidRPr="00C54B60">
                    <w:rPr>
                      <w:rFonts w:ascii="Consolas" w:hAnsi="Consolas" w:cs="Consolas"/>
                      <w:color w:val="000000"/>
                      <w:sz w:val="19"/>
                      <w:szCs w:val="19"/>
                      <w:highlight w:val="white"/>
                      <w:lang w:val="en-US" w:eastAsia="pl-PL"/>
                    </w:rPr>
                    <w:t xml:space="preserve"> e)</w:t>
                  </w:r>
                </w:p>
                <w:p w:rsidR="00C54B60" w:rsidRDefault="00C54B60" w:rsidP="00C54B60">
                  <w:pPr>
                    <w:suppressAutoHyphens w:val="0"/>
                    <w:autoSpaceDE w:val="0"/>
                    <w:autoSpaceDN w:val="0"/>
                    <w:adjustRightInd w:val="0"/>
                    <w:rPr>
                      <w:rFonts w:ascii="Consolas" w:hAnsi="Consolas" w:cs="Consolas"/>
                      <w:color w:val="000000"/>
                      <w:sz w:val="19"/>
                      <w:szCs w:val="19"/>
                      <w:highlight w:val="white"/>
                      <w:lang w:eastAsia="pl-PL"/>
                    </w:rPr>
                  </w:pPr>
                  <w:r w:rsidRPr="00C54B60">
                    <w:rPr>
                      <w:rFonts w:ascii="Consolas" w:hAnsi="Consolas" w:cs="Consolas"/>
                      <w:color w:val="000000"/>
                      <w:sz w:val="19"/>
                      <w:szCs w:val="19"/>
                      <w:highlight w:val="white"/>
                      <w:lang w:val="en-US" w:eastAsia="pl-PL"/>
                    </w:rPr>
                    <w:t xml:space="preserve">            </w:t>
                  </w:r>
                  <w:r>
                    <w:rPr>
                      <w:rFonts w:ascii="Consolas" w:hAnsi="Consolas" w:cs="Consolas"/>
                      <w:color w:val="000000"/>
                      <w:sz w:val="19"/>
                      <w:szCs w:val="19"/>
                      <w:highlight w:val="white"/>
                      <w:lang w:eastAsia="pl-PL"/>
                    </w:rPr>
                    <w:t>{</w:t>
                  </w:r>
                </w:p>
                <w:p w:rsidR="00C54B60" w:rsidRDefault="00C54B60" w:rsidP="00C54B60">
                  <w:pPr>
                    <w:suppressAutoHyphens w:val="0"/>
                    <w:autoSpaceDE w:val="0"/>
                    <w:autoSpaceDN w:val="0"/>
                    <w:adjustRightInd w:val="0"/>
                    <w:rPr>
                      <w:rFonts w:ascii="Consolas" w:hAnsi="Consolas" w:cs="Consolas"/>
                      <w:color w:val="000000"/>
                      <w:sz w:val="19"/>
                      <w:szCs w:val="19"/>
                      <w:highlight w:val="white"/>
                      <w:lang w:eastAsia="pl-PL"/>
                    </w:rPr>
                  </w:pPr>
                  <w:r>
                    <w:rPr>
                      <w:rFonts w:ascii="Consolas" w:hAnsi="Consolas" w:cs="Consolas"/>
                      <w:color w:val="000000"/>
                      <w:sz w:val="19"/>
                      <w:szCs w:val="19"/>
                      <w:highlight w:val="white"/>
                      <w:lang w:eastAsia="pl-PL"/>
                    </w:rPr>
                    <w:t xml:space="preserve">                dataGridView1.DataSource = </w:t>
                  </w:r>
                  <w:proofErr w:type="spellStart"/>
                  <w:r>
                    <w:rPr>
                      <w:rFonts w:ascii="Consolas" w:hAnsi="Consolas" w:cs="Consolas"/>
                      <w:color w:val="000000"/>
                      <w:sz w:val="19"/>
                      <w:szCs w:val="19"/>
                      <w:highlight w:val="white"/>
                      <w:lang w:eastAsia="pl-PL"/>
                    </w:rPr>
                    <w:t>client.PobierzWszystkie</w:t>
                  </w:r>
                  <w:proofErr w:type="spellEnd"/>
                  <w:r>
                    <w:rPr>
                      <w:rFonts w:ascii="Consolas" w:hAnsi="Consolas" w:cs="Consolas"/>
                      <w:color w:val="000000"/>
                      <w:sz w:val="19"/>
                      <w:szCs w:val="19"/>
                      <w:highlight w:val="white"/>
                      <w:lang w:eastAsia="pl-PL"/>
                    </w:rPr>
                    <w:t>();</w:t>
                  </w:r>
                </w:p>
                <w:p w:rsidR="00C54B60" w:rsidRDefault="00C54B60" w:rsidP="00C54B60">
                  <w:pPr>
                    <w:rPr>
                      <w:rFonts w:ascii="Consolas" w:hAnsi="Consolas" w:cs="Consolas"/>
                      <w:color w:val="000000"/>
                      <w:sz w:val="19"/>
                      <w:szCs w:val="19"/>
                      <w:lang w:eastAsia="pl-PL"/>
                    </w:rPr>
                  </w:pPr>
                  <w:r>
                    <w:rPr>
                      <w:rFonts w:ascii="Consolas" w:hAnsi="Consolas" w:cs="Consolas"/>
                      <w:color w:val="000000"/>
                      <w:sz w:val="19"/>
                      <w:szCs w:val="19"/>
                      <w:highlight w:val="white"/>
                      <w:lang w:eastAsia="pl-PL"/>
                    </w:rPr>
                    <w:t xml:space="preserve">            };</w:t>
                  </w:r>
                </w:p>
                <w:p w:rsidR="00C54B60" w:rsidRDefault="00C54B60" w:rsidP="00C54B60">
                  <w:pPr>
                    <w:jc w:val="right"/>
                  </w:pPr>
                  <w:r>
                    <w:rPr>
                      <w:lang w:eastAsia="pl-PL"/>
                    </w:rPr>
                    <w:t>Listing 9</w:t>
                  </w:r>
                </w:p>
              </w:txbxContent>
            </v:textbox>
            <w10:wrap type="square"/>
          </v:shape>
        </w:pict>
      </w:r>
    </w:p>
    <w:p w:rsidR="00C54B60" w:rsidRDefault="00C54B60" w:rsidP="00C54B60"/>
    <w:p w:rsidR="00C54B60" w:rsidRDefault="00C54B60" w:rsidP="00C54B60"/>
    <w:p w:rsidR="00C54B60" w:rsidRDefault="00C54B60" w:rsidP="00C54B60"/>
    <w:p w:rsidR="00C54B60" w:rsidRDefault="00C54B60" w:rsidP="00C54B60"/>
    <w:p w:rsidR="00C54B60" w:rsidRDefault="00C54B60" w:rsidP="00C54B60"/>
    <w:p w:rsidR="00C54B60" w:rsidRDefault="00C54B60" w:rsidP="00C54B60"/>
    <w:p w:rsidR="00C54B60" w:rsidRDefault="00C54B60" w:rsidP="00C54B60"/>
    <w:p w:rsidR="00C54B60" w:rsidRDefault="00C54B60" w:rsidP="00C54B60"/>
    <w:p w:rsidR="004A6D87" w:rsidRDefault="00A716AB" w:rsidP="00C54B60">
      <w:pPr>
        <w:numPr>
          <w:ilvl w:val="1"/>
          <w:numId w:val="12"/>
        </w:numPr>
      </w:pPr>
      <w:r>
        <w:t xml:space="preserve">Zapytania </w:t>
      </w:r>
      <w:proofErr w:type="spellStart"/>
      <w:r>
        <w:t>Linq</w:t>
      </w:r>
      <w:proofErr w:type="spellEnd"/>
      <w:r>
        <w:t xml:space="preserve"> i wyrażenia lambda. W tym</w:t>
      </w:r>
      <w:r w:rsidR="00C54B60">
        <w:t xml:space="preserve"> ćwiczeniu</w:t>
      </w:r>
      <w:r>
        <w:t xml:space="preserve"> jak też w wcześniejszych ćwiczeniach przykładowe kody były zapisane z użyciem zapytań </w:t>
      </w:r>
      <w:proofErr w:type="spellStart"/>
      <w:r>
        <w:t>Linq</w:t>
      </w:r>
      <w:proofErr w:type="spellEnd"/>
      <w:r>
        <w:t>. Listing 10 pr</w:t>
      </w:r>
      <w:r w:rsidR="00AA372C">
        <w:t>zedstawia kod metody pobierającej</w:t>
      </w:r>
      <w:r>
        <w:t xml:space="preserve"> ksi</w:t>
      </w:r>
      <w:r w:rsidR="00C54B60">
        <w:t>ążkę o konkretnym ID. Listing 11</w:t>
      </w:r>
      <w:r>
        <w:t xml:space="preserve"> </w:t>
      </w:r>
      <w:r w:rsidR="00C54B60">
        <w:t>przedstawia</w:t>
      </w:r>
      <w:r>
        <w:t xml:space="preserve"> ten sam kod wzbogacony o wyrażenie Lambda. Zwróć uwagę na różnicę w składni, w przypadku </w:t>
      </w:r>
      <w:proofErr w:type="spellStart"/>
      <w:r>
        <w:t>Linq</w:t>
      </w:r>
      <w:proofErr w:type="spellEnd"/>
      <w:r>
        <w:t xml:space="preserve"> należy posłużyć się słowami kluczowymi znanymi z języka SQL. W przypadku wyrażeń Lambda należy określić parametr "k",</w:t>
      </w:r>
      <w:r w:rsidR="00C54B60">
        <w:t xml:space="preserve"> następnie</w:t>
      </w:r>
      <w:r>
        <w:t xml:space="preserve"> umownie wskazać strzałką "=&gt;" co należy </w:t>
      </w:r>
      <w:r w:rsidR="00C54B60">
        <w:t>wykonać, w przypadku listingu 11</w:t>
      </w:r>
      <w:r>
        <w:t xml:space="preserve"> spełnienie parametru k.ID == id. Przy czym litera "k" jest jedynie przykładem, można zastosować inne nazwy, jak też parametrów może być więcej. Zaimplementuj dodatkowe metody w usłudze WCF pozwalające na zwrócenie kolekcji według specyficznych kryteriów (np. ilość stron, tytuł zaczynający się od słów, połączenie dwóch parametrów wyszukiwania </w:t>
      </w:r>
      <w:proofErr w:type="spellStart"/>
      <w:r>
        <w:t>itp</w:t>
      </w:r>
      <w:proofErr w:type="spellEnd"/>
      <w:r>
        <w:t xml:space="preserve">). Zaimplementuj te metody w zapisie </w:t>
      </w:r>
      <w:proofErr w:type="spellStart"/>
      <w:r>
        <w:t>Linq</w:t>
      </w:r>
      <w:proofErr w:type="spellEnd"/>
      <w:r>
        <w:t xml:space="preserve"> i Lambda.</w:t>
      </w:r>
    </w:p>
    <w:p w:rsidR="00C54B60" w:rsidRDefault="00C54B60" w:rsidP="00C54B60"/>
    <w:p w:rsidR="00C54B60" w:rsidRDefault="00C54B60" w:rsidP="00C54B60"/>
    <w:p w:rsidR="00C54B60" w:rsidRDefault="00B40AEF" w:rsidP="00C54B60">
      <w:r>
        <w:rPr>
          <w:noProof/>
        </w:rPr>
        <w:pict>
          <v:shape id="_x0000_s1082" type="#_x0000_t202" style="position:absolute;margin-left:0;margin-top:.6pt;width:388.85pt;height:104.55pt;z-index:10;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">
            <v:textbox style="mso-next-textbox:#_x0000_s1082;mso-fit-shape-to-text:t">
              <w:txbxContent>
                <w:p w:rsidR="00C54B60" w:rsidRDefault="00C54B60" w:rsidP="00C54B60">
                  <w:pPr>
                    <w:suppressAutoHyphens w:val="0"/>
                    <w:autoSpaceDE w:val="0"/>
                    <w:autoSpaceDN w:val="0"/>
                    <w:adjustRightInd w:val="0"/>
                    <w:rPr>
                      <w:rFonts w:ascii="Consolas" w:hAnsi="Consolas" w:cs="Consolas"/>
                      <w:color w:val="000000"/>
                      <w:sz w:val="19"/>
                      <w:szCs w:val="19"/>
                      <w:highlight w:val="white"/>
                      <w:lang w:eastAsia="pl-PL"/>
                    </w:rPr>
                  </w:pPr>
                  <w:r>
                    <w:rPr>
                      <w:rFonts w:ascii="Consolas" w:hAnsi="Consolas" w:cs="Consolas"/>
                      <w:color w:val="000000"/>
                      <w:sz w:val="19"/>
                      <w:szCs w:val="19"/>
                      <w:highlight w:val="white"/>
                      <w:lang w:eastAsia="pl-PL"/>
                    </w:rPr>
                    <w:t xml:space="preserve">        </w:t>
                  </w:r>
                  <w:r>
                    <w:rPr>
                      <w:rFonts w:ascii="Consolas" w:hAnsi="Consolas" w:cs="Consolas"/>
                      <w:color w:val="0000FF"/>
                      <w:sz w:val="19"/>
                      <w:szCs w:val="19"/>
                      <w:highlight w:val="white"/>
                      <w:lang w:eastAsia="pl-PL"/>
                    </w:rPr>
                    <w:t>public</w:t>
                  </w:r>
                  <w:r>
                    <w:rPr>
                      <w:rFonts w:ascii="Consolas" w:hAnsi="Consolas" w:cs="Consolas"/>
                      <w:color w:val="000000"/>
                      <w:sz w:val="19"/>
                      <w:szCs w:val="19"/>
                      <w:highlight w:val="white"/>
                      <w:lang w:eastAsia="pl-PL"/>
                    </w:rPr>
                    <w:t xml:space="preserve"> </w:t>
                  </w:r>
                  <w:proofErr w:type="spellStart"/>
                  <w:r>
                    <w:rPr>
                      <w:rFonts w:ascii="Consolas" w:hAnsi="Consolas" w:cs="Consolas"/>
                      <w:color w:val="2B91AF"/>
                      <w:sz w:val="19"/>
                      <w:szCs w:val="19"/>
                      <w:highlight w:val="white"/>
                      <w:lang w:eastAsia="pl-PL"/>
                    </w:rPr>
                    <w:t>Ksiazka</w:t>
                  </w:r>
                  <w:proofErr w:type="spellEnd"/>
                  <w:r>
                    <w:rPr>
                      <w:rFonts w:ascii="Consolas" w:hAnsi="Consolas" w:cs="Consolas"/>
                      <w:color w:val="000000"/>
                      <w:sz w:val="19"/>
                      <w:szCs w:val="19"/>
                      <w:highlight w:val="white"/>
                      <w:lang w:eastAsia="pl-PL"/>
                    </w:rPr>
                    <w:t xml:space="preserve"> Pobierz(</w:t>
                  </w:r>
                  <w:proofErr w:type="spellStart"/>
                  <w:r>
                    <w:rPr>
                      <w:rFonts w:ascii="Consolas" w:hAnsi="Consolas" w:cs="Consolas"/>
                      <w:color w:val="0000FF"/>
                      <w:sz w:val="19"/>
                      <w:szCs w:val="19"/>
                      <w:highlight w:val="white"/>
                      <w:lang w:eastAsia="pl-PL"/>
                    </w:rPr>
                    <w:t>int</w:t>
                  </w:r>
                  <w:proofErr w:type="spellEnd"/>
                  <w:r>
                    <w:rPr>
                      <w:rFonts w:ascii="Consolas" w:hAnsi="Consolas" w:cs="Consolas"/>
                      <w:color w:val="000000"/>
                      <w:sz w:val="19"/>
                      <w:szCs w:val="19"/>
                      <w:highlight w:val="white"/>
                      <w:lang w:eastAsia="pl-PL"/>
                    </w:rPr>
                    <w:t xml:space="preserve"> id)</w:t>
                  </w:r>
                </w:p>
                <w:p w:rsidR="00C54B60" w:rsidRPr="00C54B60" w:rsidRDefault="00C54B60" w:rsidP="00C54B60">
                  <w:pPr>
                    <w:suppressAutoHyphens w:val="0"/>
                    <w:autoSpaceDE w:val="0"/>
                    <w:autoSpaceDN w:val="0"/>
                    <w:adjustRightInd w:val="0"/>
                    <w:rPr>
                      <w:rFonts w:ascii="Consolas" w:hAnsi="Consolas" w:cs="Consolas"/>
                      <w:color w:val="000000"/>
                      <w:sz w:val="19"/>
                      <w:szCs w:val="19"/>
                      <w:highlight w:val="white"/>
                      <w:lang w:val="en-US" w:eastAsia="pl-PL"/>
                    </w:rPr>
                  </w:pPr>
                  <w:r>
                    <w:rPr>
                      <w:rFonts w:ascii="Consolas" w:hAnsi="Consolas" w:cs="Consolas"/>
                      <w:color w:val="000000"/>
                      <w:sz w:val="19"/>
                      <w:szCs w:val="19"/>
                      <w:highlight w:val="white"/>
                      <w:lang w:eastAsia="pl-PL"/>
                    </w:rPr>
                    <w:t xml:space="preserve">        </w:t>
                  </w:r>
                  <w:r w:rsidRPr="00C54B60">
                    <w:rPr>
                      <w:rFonts w:ascii="Consolas" w:hAnsi="Consolas" w:cs="Consolas"/>
                      <w:color w:val="000000"/>
                      <w:sz w:val="19"/>
                      <w:szCs w:val="19"/>
                      <w:highlight w:val="white"/>
                      <w:lang w:val="en-US" w:eastAsia="pl-PL"/>
                    </w:rPr>
                    <w:t>{</w:t>
                  </w:r>
                </w:p>
                <w:p w:rsidR="00C54B60" w:rsidRPr="00C54B60" w:rsidRDefault="00C54B60" w:rsidP="00C54B60">
                  <w:pPr>
                    <w:suppressAutoHyphens w:val="0"/>
                    <w:autoSpaceDE w:val="0"/>
                    <w:autoSpaceDN w:val="0"/>
                    <w:adjustRightInd w:val="0"/>
                    <w:rPr>
                      <w:rFonts w:ascii="Consolas" w:hAnsi="Consolas" w:cs="Consolas"/>
                      <w:color w:val="000000"/>
                      <w:sz w:val="19"/>
                      <w:szCs w:val="19"/>
                      <w:highlight w:val="white"/>
                      <w:lang w:val="en-US" w:eastAsia="pl-PL"/>
                    </w:rPr>
                  </w:pPr>
                  <w:r w:rsidRPr="00C54B60">
                    <w:rPr>
                      <w:rFonts w:ascii="Consolas" w:hAnsi="Consolas" w:cs="Consolas"/>
                      <w:color w:val="000000"/>
                      <w:sz w:val="19"/>
                      <w:szCs w:val="19"/>
                      <w:highlight w:val="white"/>
                      <w:lang w:val="en-US" w:eastAsia="pl-PL"/>
                    </w:rPr>
                    <w:t xml:space="preserve">            </w:t>
                  </w:r>
                  <w:proofErr w:type="spellStart"/>
                  <w:r w:rsidRPr="00C54B60">
                    <w:rPr>
                      <w:rFonts w:ascii="Consolas" w:hAnsi="Consolas" w:cs="Consolas"/>
                      <w:color w:val="0000FF"/>
                      <w:sz w:val="19"/>
                      <w:szCs w:val="19"/>
                      <w:highlight w:val="white"/>
                      <w:lang w:val="en-US" w:eastAsia="pl-PL"/>
                    </w:rPr>
                    <w:t>var</w:t>
                  </w:r>
                  <w:proofErr w:type="spellEnd"/>
                  <w:r w:rsidRPr="00C54B60">
                    <w:rPr>
                      <w:rFonts w:ascii="Consolas" w:hAnsi="Consolas" w:cs="Consolas"/>
                      <w:color w:val="000000"/>
                      <w:sz w:val="19"/>
                      <w:szCs w:val="19"/>
                      <w:highlight w:val="white"/>
                      <w:lang w:val="en-US" w:eastAsia="pl-PL"/>
                    </w:rPr>
                    <w:t xml:space="preserve"> </w:t>
                  </w:r>
                  <w:proofErr w:type="spellStart"/>
                  <w:r w:rsidRPr="00C54B60">
                    <w:rPr>
                      <w:rFonts w:ascii="Consolas" w:hAnsi="Consolas" w:cs="Consolas"/>
                      <w:color w:val="000000"/>
                      <w:sz w:val="19"/>
                      <w:szCs w:val="19"/>
                      <w:highlight w:val="white"/>
                      <w:lang w:val="en-US" w:eastAsia="pl-PL"/>
                    </w:rPr>
                    <w:t>ksiazka</w:t>
                  </w:r>
                  <w:proofErr w:type="spellEnd"/>
                  <w:r w:rsidRPr="00C54B60">
                    <w:rPr>
                      <w:rFonts w:ascii="Consolas" w:hAnsi="Consolas" w:cs="Consolas"/>
                      <w:color w:val="000000"/>
                      <w:sz w:val="19"/>
                      <w:szCs w:val="19"/>
                      <w:highlight w:val="white"/>
                      <w:lang w:val="en-US" w:eastAsia="pl-PL"/>
                    </w:rPr>
                    <w:t xml:space="preserve"> = (</w:t>
                  </w:r>
                  <w:r w:rsidRPr="00C54B60">
                    <w:rPr>
                      <w:rFonts w:ascii="Consolas" w:hAnsi="Consolas" w:cs="Consolas"/>
                      <w:color w:val="0000FF"/>
                      <w:sz w:val="19"/>
                      <w:szCs w:val="19"/>
                      <w:highlight w:val="white"/>
                      <w:lang w:val="en-US" w:eastAsia="pl-PL"/>
                    </w:rPr>
                    <w:t>from</w:t>
                  </w:r>
                  <w:r w:rsidRPr="00C54B60">
                    <w:rPr>
                      <w:rFonts w:ascii="Consolas" w:hAnsi="Consolas" w:cs="Consolas"/>
                      <w:color w:val="000000"/>
                      <w:sz w:val="19"/>
                      <w:szCs w:val="19"/>
                      <w:highlight w:val="white"/>
                      <w:lang w:val="en-US" w:eastAsia="pl-PL"/>
                    </w:rPr>
                    <w:t xml:space="preserve"> k </w:t>
                  </w:r>
                  <w:r w:rsidRPr="00C54B60">
                    <w:rPr>
                      <w:rFonts w:ascii="Consolas" w:hAnsi="Consolas" w:cs="Consolas"/>
                      <w:color w:val="0000FF"/>
                      <w:sz w:val="19"/>
                      <w:szCs w:val="19"/>
                      <w:highlight w:val="white"/>
                      <w:lang w:val="en-US" w:eastAsia="pl-PL"/>
                    </w:rPr>
                    <w:t>in</w:t>
                  </w:r>
                  <w:r w:rsidRPr="00C54B60">
                    <w:rPr>
                      <w:rFonts w:ascii="Consolas" w:hAnsi="Consolas" w:cs="Consolas"/>
                      <w:color w:val="000000"/>
                      <w:sz w:val="19"/>
                      <w:szCs w:val="19"/>
                      <w:highlight w:val="white"/>
                      <w:lang w:val="en-US" w:eastAsia="pl-PL"/>
                    </w:rPr>
                    <w:t xml:space="preserve"> </w:t>
                  </w:r>
                  <w:proofErr w:type="spellStart"/>
                  <w:r w:rsidRPr="00C54B60">
                    <w:rPr>
                      <w:rFonts w:ascii="Consolas" w:hAnsi="Consolas" w:cs="Consolas"/>
                      <w:color w:val="0000FF"/>
                      <w:sz w:val="19"/>
                      <w:szCs w:val="19"/>
                      <w:highlight w:val="white"/>
                      <w:lang w:val="en-US" w:eastAsia="pl-PL"/>
                    </w:rPr>
                    <w:t>this</w:t>
                  </w:r>
                  <w:r w:rsidRPr="00C54B60">
                    <w:rPr>
                      <w:rFonts w:ascii="Consolas" w:hAnsi="Consolas" w:cs="Consolas"/>
                      <w:color w:val="000000"/>
                      <w:sz w:val="19"/>
                      <w:szCs w:val="19"/>
                      <w:highlight w:val="white"/>
                      <w:lang w:val="en-US" w:eastAsia="pl-PL"/>
                    </w:rPr>
                    <w:t>.kolekcjaKsiazek</w:t>
                  </w:r>
                  <w:proofErr w:type="spellEnd"/>
                  <w:r w:rsidRPr="00C54B60">
                    <w:rPr>
                      <w:rFonts w:ascii="Consolas" w:hAnsi="Consolas" w:cs="Consolas"/>
                      <w:color w:val="000000"/>
                      <w:sz w:val="19"/>
                      <w:szCs w:val="19"/>
                      <w:highlight w:val="white"/>
                      <w:lang w:val="en-US" w:eastAsia="pl-PL"/>
                    </w:rPr>
                    <w:t xml:space="preserve"> </w:t>
                  </w:r>
                  <w:r w:rsidRPr="00C54B60">
                    <w:rPr>
                      <w:rFonts w:ascii="Consolas" w:hAnsi="Consolas" w:cs="Consolas"/>
                      <w:color w:val="0000FF"/>
                      <w:sz w:val="19"/>
                      <w:szCs w:val="19"/>
                      <w:highlight w:val="white"/>
                      <w:lang w:val="en-US" w:eastAsia="pl-PL"/>
                    </w:rPr>
                    <w:t>where</w:t>
                  </w:r>
                  <w:r w:rsidRPr="00C54B60">
                    <w:rPr>
                      <w:rFonts w:ascii="Consolas" w:hAnsi="Consolas" w:cs="Consolas"/>
                      <w:color w:val="000000"/>
                      <w:sz w:val="19"/>
                      <w:szCs w:val="19"/>
                      <w:highlight w:val="white"/>
                      <w:lang w:val="en-US" w:eastAsia="pl-PL"/>
                    </w:rPr>
                    <w:t xml:space="preserve"> k.ID == id </w:t>
                  </w:r>
                  <w:r w:rsidRPr="00C54B60">
                    <w:rPr>
                      <w:rFonts w:ascii="Consolas" w:hAnsi="Consolas" w:cs="Consolas"/>
                      <w:color w:val="0000FF"/>
                      <w:sz w:val="19"/>
                      <w:szCs w:val="19"/>
                      <w:highlight w:val="white"/>
                      <w:lang w:val="en-US" w:eastAsia="pl-PL"/>
                    </w:rPr>
                    <w:t>select</w:t>
                  </w:r>
                  <w:r w:rsidRPr="00C54B60">
                    <w:rPr>
                      <w:rFonts w:ascii="Consolas" w:hAnsi="Consolas" w:cs="Consolas"/>
                      <w:color w:val="000000"/>
                      <w:sz w:val="19"/>
                      <w:szCs w:val="19"/>
                      <w:highlight w:val="white"/>
                      <w:lang w:val="en-US" w:eastAsia="pl-PL"/>
                    </w:rPr>
                    <w:t xml:space="preserve"> k).</w:t>
                  </w:r>
                  <w:proofErr w:type="spellStart"/>
                  <w:r w:rsidRPr="00C54B60">
                    <w:rPr>
                      <w:rFonts w:ascii="Consolas" w:hAnsi="Consolas" w:cs="Consolas"/>
                      <w:color w:val="000000"/>
                      <w:sz w:val="19"/>
                      <w:szCs w:val="19"/>
                      <w:highlight w:val="white"/>
                      <w:lang w:val="en-US" w:eastAsia="pl-PL"/>
                    </w:rPr>
                    <w:t>FirstOrDefault</w:t>
                  </w:r>
                  <w:proofErr w:type="spellEnd"/>
                  <w:r w:rsidRPr="00C54B60">
                    <w:rPr>
                      <w:rFonts w:ascii="Consolas" w:hAnsi="Consolas" w:cs="Consolas"/>
                      <w:color w:val="000000"/>
                      <w:sz w:val="19"/>
                      <w:szCs w:val="19"/>
                      <w:highlight w:val="white"/>
                      <w:lang w:val="en-US" w:eastAsia="pl-PL"/>
                    </w:rPr>
                    <w:t>();</w:t>
                  </w:r>
                </w:p>
                <w:p w:rsidR="00C54B60" w:rsidRDefault="00C54B60" w:rsidP="00C54B60">
                  <w:pPr>
                    <w:suppressAutoHyphens w:val="0"/>
                    <w:autoSpaceDE w:val="0"/>
                    <w:autoSpaceDN w:val="0"/>
                    <w:adjustRightInd w:val="0"/>
                    <w:rPr>
                      <w:rFonts w:ascii="Consolas" w:hAnsi="Consolas" w:cs="Consolas"/>
                      <w:color w:val="000000"/>
                      <w:sz w:val="19"/>
                      <w:szCs w:val="19"/>
                      <w:highlight w:val="white"/>
                      <w:lang w:eastAsia="pl-PL"/>
                    </w:rPr>
                  </w:pPr>
                  <w:r w:rsidRPr="00C54B60">
                    <w:rPr>
                      <w:rFonts w:ascii="Consolas" w:hAnsi="Consolas" w:cs="Consolas"/>
                      <w:color w:val="000000"/>
                      <w:sz w:val="19"/>
                      <w:szCs w:val="19"/>
                      <w:highlight w:val="white"/>
                      <w:lang w:val="en-US" w:eastAsia="pl-PL"/>
                    </w:rPr>
                    <w:t xml:space="preserve">            </w:t>
                  </w:r>
                  <w:r>
                    <w:rPr>
                      <w:rFonts w:ascii="Consolas" w:hAnsi="Consolas" w:cs="Consolas"/>
                      <w:color w:val="0000FF"/>
                      <w:sz w:val="19"/>
                      <w:szCs w:val="19"/>
                      <w:highlight w:val="white"/>
                      <w:lang w:eastAsia="pl-PL"/>
                    </w:rPr>
                    <w:t>return</w:t>
                  </w:r>
                  <w:r>
                    <w:rPr>
                      <w:rFonts w:ascii="Consolas" w:hAnsi="Consolas" w:cs="Consolas"/>
                      <w:color w:val="000000"/>
                      <w:sz w:val="19"/>
                      <w:szCs w:val="19"/>
                      <w:highlight w:val="white"/>
                      <w:lang w:eastAsia="pl-PL"/>
                    </w:rPr>
                    <w:t xml:space="preserve"> </w:t>
                  </w:r>
                  <w:proofErr w:type="spellStart"/>
                  <w:r>
                    <w:rPr>
                      <w:rFonts w:ascii="Consolas" w:hAnsi="Consolas" w:cs="Consolas"/>
                      <w:color w:val="000000"/>
                      <w:sz w:val="19"/>
                      <w:szCs w:val="19"/>
                      <w:highlight w:val="white"/>
                      <w:lang w:eastAsia="pl-PL"/>
                    </w:rPr>
                    <w:t>ksiazka</w:t>
                  </w:r>
                  <w:proofErr w:type="spellEnd"/>
                  <w:r>
                    <w:rPr>
                      <w:rFonts w:ascii="Consolas" w:hAnsi="Consolas" w:cs="Consolas"/>
                      <w:color w:val="000000"/>
                      <w:sz w:val="19"/>
                      <w:szCs w:val="19"/>
                      <w:highlight w:val="white"/>
                      <w:lang w:eastAsia="pl-PL"/>
                    </w:rPr>
                    <w:t xml:space="preserve"> </w:t>
                  </w:r>
                  <w:r>
                    <w:rPr>
                      <w:rFonts w:ascii="Consolas" w:hAnsi="Consolas" w:cs="Consolas"/>
                      <w:color w:val="0000FF"/>
                      <w:sz w:val="19"/>
                      <w:szCs w:val="19"/>
                      <w:highlight w:val="white"/>
                      <w:lang w:eastAsia="pl-PL"/>
                    </w:rPr>
                    <w:t>as</w:t>
                  </w:r>
                  <w:r>
                    <w:rPr>
                      <w:rFonts w:ascii="Consolas" w:hAnsi="Consolas" w:cs="Consolas"/>
                      <w:color w:val="000000"/>
                      <w:sz w:val="19"/>
                      <w:szCs w:val="19"/>
                      <w:highlight w:val="white"/>
                      <w:lang w:eastAsia="pl-PL"/>
                    </w:rPr>
                    <w:t xml:space="preserve"> </w:t>
                  </w:r>
                  <w:proofErr w:type="spellStart"/>
                  <w:r>
                    <w:rPr>
                      <w:rFonts w:ascii="Consolas" w:hAnsi="Consolas" w:cs="Consolas"/>
                      <w:color w:val="2B91AF"/>
                      <w:sz w:val="19"/>
                      <w:szCs w:val="19"/>
                      <w:highlight w:val="white"/>
                      <w:lang w:eastAsia="pl-PL"/>
                    </w:rPr>
                    <w:t>Ksiazka</w:t>
                  </w:r>
                  <w:proofErr w:type="spellEnd"/>
                  <w:r>
                    <w:rPr>
                      <w:rFonts w:ascii="Consolas" w:hAnsi="Consolas" w:cs="Consolas"/>
                      <w:color w:val="000000"/>
                      <w:sz w:val="19"/>
                      <w:szCs w:val="19"/>
                      <w:highlight w:val="white"/>
                      <w:lang w:eastAsia="pl-PL"/>
                    </w:rPr>
                    <w:t>;</w:t>
                  </w:r>
                </w:p>
                <w:p w:rsidR="00C54B60" w:rsidRDefault="00C54B60" w:rsidP="00C54B60">
                  <w:pPr>
                    <w:rPr>
                      <w:rFonts w:ascii="Consolas" w:hAnsi="Consolas" w:cs="Consolas"/>
                      <w:color w:val="000000"/>
                      <w:sz w:val="19"/>
                      <w:szCs w:val="19"/>
                      <w:lang w:eastAsia="pl-PL"/>
                    </w:rPr>
                  </w:pPr>
                  <w:r>
                    <w:rPr>
                      <w:rFonts w:ascii="Consolas" w:hAnsi="Consolas" w:cs="Consolas"/>
                      <w:color w:val="000000"/>
                      <w:sz w:val="19"/>
                      <w:szCs w:val="19"/>
                      <w:highlight w:val="white"/>
                      <w:lang w:eastAsia="pl-PL"/>
                    </w:rPr>
                    <w:t xml:space="preserve">        }</w:t>
                  </w:r>
                </w:p>
                <w:p w:rsidR="00C54B60" w:rsidRDefault="00C54B60" w:rsidP="00C54B60">
                  <w:pPr>
                    <w:jc w:val="right"/>
                  </w:pPr>
                  <w:r>
                    <w:rPr>
                      <w:lang w:eastAsia="pl-PL"/>
                    </w:rPr>
                    <w:t>Listing 10</w:t>
                  </w:r>
                </w:p>
              </w:txbxContent>
            </v:textbox>
            <w10:wrap type="square"/>
          </v:shape>
        </w:pict>
      </w:r>
    </w:p>
    <w:p w:rsidR="00C54B60" w:rsidRDefault="00C54B60" w:rsidP="00C54B60"/>
    <w:p w:rsidR="00C54B60" w:rsidRDefault="00C54B60" w:rsidP="00C54B60"/>
    <w:p w:rsidR="00C54B60" w:rsidRPr="00110CC2" w:rsidRDefault="00C54B60" w:rsidP="00C54B60"/>
    <w:p w:rsidR="004A6D87" w:rsidRPr="00110CC2" w:rsidRDefault="004A6D87"/>
    <w:p w:rsidR="00C54B60" w:rsidRDefault="00C54B60">
      <w:pPr>
        <w:ind w:left="360"/>
        <w:jc w:val="both"/>
        <w:rPr>
          <w:u w:val="single"/>
        </w:rPr>
      </w:pPr>
    </w:p>
    <w:p w:rsidR="00C54B60" w:rsidRDefault="00C54B60">
      <w:pPr>
        <w:ind w:left="360"/>
        <w:jc w:val="both"/>
        <w:rPr>
          <w:u w:val="single"/>
        </w:rPr>
      </w:pPr>
    </w:p>
    <w:p w:rsidR="00C54B60" w:rsidRDefault="00C54B60">
      <w:pPr>
        <w:ind w:left="360"/>
        <w:jc w:val="both"/>
        <w:rPr>
          <w:u w:val="single"/>
        </w:rPr>
      </w:pPr>
    </w:p>
    <w:p w:rsidR="00C54B60" w:rsidRDefault="00C54B60">
      <w:pPr>
        <w:ind w:left="360"/>
        <w:jc w:val="both"/>
        <w:rPr>
          <w:u w:val="single"/>
        </w:rPr>
      </w:pPr>
    </w:p>
    <w:p w:rsidR="00C54B60" w:rsidRDefault="00C54B60">
      <w:pPr>
        <w:ind w:left="360"/>
        <w:jc w:val="both"/>
        <w:rPr>
          <w:u w:val="single"/>
        </w:rPr>
      </w:pPr>
    </w:p>
    <w:p w:rsidR="00C54B60" w:rsidRDefault="00B40AEF">
      <w:pPr>
        <w:ind w:left="360"/>
        <w:jc w:val="both"/>
        <w:rPr>
          <w:u w:val="single"/>
        </w:rPr>
      </w:pPr>
      <w:r>
        <w:rPr>
          <w:noProof/>
        </w:rPr>
        <w:pict>
          <v:shape id="_x0000_s1083" type="#_x0000_t202" style="position:absolute;left:0;text-align:left;margin-left:0;margin-top:.6pt;width:386.95pt;height:85.8pt;z-index:11;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">
            <v:textbox style="mso-fit-shape-to-text:t">
              <w:txbxContent>
                <w:p w:rsidR="00C54B60" w:rsidRPr="00C54B60" w:rsidRDefault="00C54B60" w:rsidP="00C54B60">
                  <w:pPr>
                    <w:suppressAutoHyphens w:val="0"/>
                    <w:autoSpaceDE w:val="0"/>
                    <w:autoSpaceDN w:val="0"/>
                    <w:adjustRightInd w:val="0"/>
                    <w:rPr>
                      <w:rFonts w:ascii="Consolas" w:hAnsi="Consolas" w:cs="Consolas"/>
                      <w:color w:val="000000"/>
                      <w:sz w:val="19"/>
                      <w:szCs w:val="19"/>
                      <w:highlight w:val="white"/>
                      <w:lang w:val="en-US" w:eastAsia="pl-PL"/>
                    </w:rPr>
                  </w:pPr>
                  <w:r w:rsidRPr="00C54B60">
                    <w:rPr>
                      <w:rFonts w:ascii="Consolas" w:hAnsi="Consolas" w:cs="Consolas"/>
                      <w:color w:val="000000"/>
                      <w:sz w:val="19"/>
                      <w:szCs w:val="19"/>
                      <w:highlight w:val="white"/>
                      <w:lang w:val="en-US" w:eastAsia="pl-PL"/>
                    </w:rPr>
                    <w:t xml:space="preserve">            </w:t>
                  </w:r>
                  <w:proofErr w:type="spellStart"/>
                  <w:r w:rsidRPr="00C54B60">
                    <w:rPr>
                      <w:rFonts w:ascii="Consolas" w:hAnsi="Consolas" w:cs="Consolas"/>
                      <w:color w:val="0000FF"/>
                      <w:sz w:val="19"/>
                      <w:szCs w:val="19"/>
                      <w:highlight w:val="white"/>
                      <w:lang w:val="en-US" w:eastAsia="pl-PL"/>
                    </w:rPr>
                    <w:t>var</w:t>
                  </w:r>
                  <w:proofErr w:type="spellEnd"/>
                  <w:r w:rsidRPr="00C54B60">
                    <w:rPr>
                      <w:rFonts w:ascii="Consolas" w:hAnsi="Consolas" w:cs="Consolas"/>
                      <w:color w:val="000000"/>
                      <w:sz w:val="19"/>
                      <w:szCs w:val="19"/>
                      <w:highlight w:val="white"/>
                      <w:lang w:val="en-US" w:eastAsia="pl-PL"/>
                    </w:rPr>
                    <w:t xml:space="preserve"> </w:t>
                  </w:r>
                  <w:proofErr w:type="spellStart"/>
                  <w:r w:rsidRPr="00C54B60">
                    <w:rPr>
                      <w:rFonts w:ascii="Consolas" w:hAnsi="Consolas" w:cs="Consolas"/>
                      <w:color w:val="000000"/>
                      <w:sz w:val="19"/>
                      <w:szCs w:val="19"/>
                      <w:highlight w:val="white"/>
                      <w:lang w:val="en-US" w:eastAsia="pl-PL"/>
                    </w:rPr>
                    <w:t>Linq</w:t>
                  </w:r>
                  <w:proofErr w:type="spellEnd"/>
                  <w:r w:rsidRPr="00C54B60">
                    <w:rPr>
                      <w:rFonts w:ascii="Consolas" w:hAnsi="Consolas" w:cs="Consolas"/>
                      <w:color w:val="000000"/>
                      <w:sz w:val="19"/>
                      <w:szCs w:val="19"/>
                      <w:highlight w:val="white"/>
                      <w:lang w:val="en-US" w:eastAsia="pl-PL"/>
                    </w:rPr>
                    <w:t xml:space="preserve"> = (</w:t>
                  </w:r>
                  <w:r w:rsidRPr="00C54B60">
                    <w:rPr>
                      <w:rFonts w:ascii="Consolas" w:hAnsi="Consolas" w:cs="Consolas"/>
                      <w:color w:val="0000FF"/>
                      <w:sz w:val="19"/>
                      <w:szCs w:val="19"/>
                      <w:highlight w:val="white"/>
                      <w:lang w:val="en-US" w:eastAsia="pl-PL"/>
                    </w:rPr>
                    <w:t>from</w:t>
                  </w:r>
                  <w:r w:rsidRPr="00C54B60">
                    <w:rPr>
                      <w:rFonts w:ascii="Consolas" w:hAnsi="Consolas" w:cs="Consolas"/>
                      <w:color w:val="000000"/>
                      <w:sz w:val="19"/>
                      <w:szCs w:val="19"/>
                      <w:highlight w:val="white"/>
                      <w:lang w:val="en-US" w:eastAsia="pl-PL"/>
                    </w:rPr>
                    <w:t xml:space="preserve"> k </w:t>
                  </w:r>
                  <w:r w:rsidRPr="00C54B60">
                    <w:rPr>
                      <w:rFonts w:ascii="Consolas" w:hAnsi="Consolas" w:cs="Consolas"/>
                      <w:color w:val="0000FF"/>
                      <w:sz w:val="19"/>
                      <w:szCs w:val="19"/>
                      <w:highlight w:val="white"/>
                      <w:lang w:val="en-US" w:eastAsia="pl-PL"/>
                    </w:rPr>
                    <w:t>in</w:t>
                  </w:r>
                  <w:r w:rsidRPr="00C54B60">
                    <w:rPr>
                      <w:rFonts w:ascii="Consolas" w:hAnsi="Consolas" w:cs="Consolas"/>
                      <w:color w:val="000000"/>
                      <w:sz w:val="19"/>
                      <w:szCs w:val="19"/>
                      <w:highlight w:val="white"/>
                      <w:lang w:val="en-US" w:eastAsia="pl-PL"/>
                    </w:rPr>
                    <w:t xml:space="preserve"> </w:t>
                  </w:r>
                  <w:proofErr w:type="spellStart"/>
                  <w:r w:rsidRPr="00C54B60">
                    <w:rPr>
                      <w:rFonts w:ascii="Consolas" w:hAnsi="Consolas" w:cs="Consolas"/>
                      <w:color w:val="0000FF"/>
                      <w:sz w:val="19"/>
                      <w:szCs w:val="19"/>
                      <w:highlight w:val="white"/>
                      <w:lang w:val="en-US" w:eastAsia="pl-PL"/>
                    </w:rPr>
                    <w:t>this</w:t>
                  </w:r>
                  <w:r w:rsidRPr="00C54B60">
                    <w:rPr>
                      <w:rFonts w:ascii="Consolas" w:hAnsi="Consolas" w:cs="Consolas"/>
                      <w:color w:val="000000"/>
                      <w:sz w:val="19"/>
                      <w:szCs w:val="19"/>
                      <w:highlight w:val="white"/>
                      <w:lang w:val="en-US" w:eastAsia="pl-PL"/>
                    </w:rPr>
                    <w:t>.kolekcjaKsiazek</w:t>
                  </w:r>
                  <w:proofErr w:type="spellEnd"/>
                  <w:r w:rsidRPr="00C54B60">
                    <w:rPr>
                      <w:rFonts w:ascii="Consolas" w:hAnsi="Consolas" w:cs="Consolas"/>
                      <w:color w:val="000000"/>
                      <w:sz w:val="19"/>
                      <w:szCs w:val="19"/>
                      <w:highlight w:val="white"/>
                      <w:lang w:val="en-US" w:eastAsia="pl-PL"/>
                    </w:rPr>
                    <w:t xml:space="preserve"> </w:t>
                  </w:r>
                  <w:r w:rsidRPr="00C54B60">
                    <w:rPr>
                      <w:rFonts w:ascii="Consolas" w:hAnsi="Consolas" w:cs="Consolas"/>
                      <w:color w:val="0000FF"/>
                      <w:sz w:val="19"/>
                      <w:szCs w:val="19"/>
                      <w:highlight w:val="white"/>
                      <w:lang w:val="en-US" w:eastAsia="pl-PL"/>
                    </w:rPr>
                    <w:t>where</w:t>
                  </w:r>
                  <w:r w:rsidRPr="00C54B60">
                    <w:rPr>
                      <w:rFonts w:ascii="Consolas" w:hAnsi="Consolas" w:cs="Consolas"/>
                      <w:color w:val="000000"/>
                      <w:sz w:val="19"/>
                      <w:szCs w:val="19"/>
                      <w:highlight w:val="white"/>
                      <w:lang w:val="en-US" w:eastAsia="pl-PL"/>
                    </w:rPr>
                    <w:t xml:space="preserve"> k.ID == id </w:t>
                  </w:r>
                  <w:r w:rsidRPr="00C54B60">
                    <w:rPr>
                      <w:rFonts w:ascii="Consolas" w:hAnsi="Consolas" w:cs="Consolas"/>
                      <w:color w:val="0000FF"/>
                      <w:sz w:val="19"/>
                      <w:szCs w:val="19"/>
                      <w:highlight w:val="white"/>
                      <w:lang w:val="en-US" w:eastAsia="pl-PL"/>
                    </w:rPr>
                    <w:t>select</w:t>
                  </w:r>
                  <w:r w:rsidRPr="00C54B60">
                    <w:rPr>
                      <w:rFonts w:ascii="Consolas" w:hAnsi="Consolas" w:cs="Consolas"/>
                      <w:color w:val="000000"/>
                      <w:sz w:val="19"/>
                      <w:szCs w:val="19"/>
                      <w:highlight w:val="white"/>
                      <w:lang w:val="en-US" w:eastAsia="pl-PL"/>
                    </w:rPr>
                    <w:t xml:space="preserve"> k).</w:t>
                  </w:r>
                  <w:proofErr w:type="spellStart"/>
                  <w:r w:rsidRPr="00C54B60">
                    <w:rPr>
                      <w:rFonts w:ascii="Consolas" w:hAnsi="Consolas" w:cs="Consolas"/>
                      <w:color w:val="000000"/>
                      <w:sz w:val="19"/>
                      <w:szCs w:val="19"/>
                      <w:highlight w:val="white"/>
                      <w:lang w:val="en-US" w:eastAsia="pl-PL"/>
                    </w:rPr>
                    <w:t>FirstOrDefault</w:t>
                  </w:r>
                  <w:proofErr w:type="spellEnd"/>
                  <w:r w:rsidRPr="00C54B60">
                    <w:rPr>
                      <w:rFonts w:ascii="Consolas" w:hAnsi="Consolas" w:cs="Consolas"/>
                      <w:color w:val="000000"/>
                      <w:sz w:val="19"/>
                      <w:szCs w:val="19"/>
                      <w:highlight w:val="white"/>
                      <w:lang w:val="en-US" w:eastAsia="pl-PL"/>
                    </w:rPr>
                    <w:t>();</w:t>
                  </w:r>
                </w:p>
                <w:p w:rsidR="00C54B60" w:rsidRDefault="00C54B60" w:rsidP="00C54B60">
                  <w:pPr>
                    <w:rPr>
                      <w:rFonts w:ascii="Consolas" w:hAnsi="Consolas" w:cs="Consolas"/>
                      <w:color w:val="000000"/>
                      <w:sz w:val="19"/>
                      <w:szCs w:val="19"/>
                      <w:lang w:eastAsia="pl-PL"/>
                    </w:rPr>
                  </w:pPr>
                  <w:r w:rsidRPr="00C54B60">
                    <w:rPr>
                      <w:rFonts w:ascii="Consolas" w:hAnsi="Consolas" w:cs="Consolas"/>
                      <w:color w:val="000000"/>
                      <w:sz w:val="19"/>
                      <w:szCs w:val="19"/>
                      <w:highlight w:val="white"/>
                      <w:lang w:val="en-US" w:eastAsia="pl-PL"/>
                    </w:rPr>
                    <w:t xml:space="preserve">            </w:t>
                  </w:r>
                  <w:proofErr w:type="spellStart"/>
                  <w:r>
                    <w:rPr>
                      <w:rFonts w:ascii="Consolas" w:hAnsi="Consolas" w:cs="Consolas"/>
                      <w:color w:val="0000FF"/>
                      <w:sz w:val="19"/>
                      <w:szCs w:val="19"/>
                      <w:highlight w:val="white"/>
                      <w:lang w:eastAsia="pl-PL"/>
                    </w:rPr>
                    <w:t>var</w:t>
                  </w:r>
                  <w:proofErr w:type="spellEnd"/>
                  <w:r>
                    <w:rPr>
                      <w:rFonts w:ascii="Consolas" w:hAnsi="Consolas" w:cs="Consolas"/>
                      <w:color w:val="000000"/>
                      <w:sz w:val="19"/>
                      <w:szCs w:val="19"/>
                      <w:highlight w:val="white"/>
                      <w:lang w:eastAsia="pl-PL"/>
                    </w:rPr>
                    <w:t xml:space="preserve"> Lambda = </w:t>
                  </w:r>
                  <w:proofErr w:type="spellStart"/>
                  <w:r>
                    <w:rPr>
                      <w:rFonts w:ascii="Consolas" w:hAnsi="Consolas" w:cs="Consolas"/>
                      <w:color w:val="0000FF"/>
                      <w:sz w:val="19"/>
                      <w:szCs w:val="19"/>
                      <w:highlight w:val="white"/>
                      <w:lang w:eastAsia="pl-PL"/>
                    </w:rPr>
                    <w:t>this</w:t>
                  </w:r>
                  <w:r>
                    <w:rPr>
                      <w:rFonts w:ascii="Consolas" w:hAnsi="Consolas" w:cs="Consolas"/>
                      <w:color w:val="000000"/>
                      <w:sz w:val="19"/>
                      <w:szCs w:val="19"/>
                      <w:highlight w:val="white"/>
                      <w:lang w:eastAsia="pl-PL"/>
                    </w:rPr>
                    <w:t>.kolekcjaKsiazek.Where</w:t>
                  </w:r>
                  <w:proofErr w:type="spellEnd"/>
                  <w:r>
                    <w:rPr>
                      <w:rFonts w:ascii="Consolas" w:hAnsi="Consolas" w:cs="Consolas"/>
                      <w:color w:val="000000"/>
                      <w:sz w:val="19"/>
                      <w:szCs w:val="19"/>
                      <w:highlight w:val="white"/>
                      <w:lang w:eastAsia="pl-PL"/>
                    </w:rPr>
                    <w:t>(k =&gt; k.ID == id).</w:t>
                  </w:r>
                  <w:proofErr w:type="spellStart"/>
                  <w:r>
                    <w:rPr>
                      <w:rFonts w:ascii="Consolas" w:hAnsi="Consolas" w:cs="Consolas"/>
                      <w:color w:val="000000"/>
                      <w:sz w:val="19"/>
                      <w:szCs w:val="19"/>
                      <w:highlight w:val="white"/>
                      <w:lang w:eastAsia="pl-PL"/>
                    </w:rPr>
                    <w:t>FirstOrDefault</w:t>
                  </w:r>
                  <w:proofErr w:type="spellEnd"/>
                  <w:r>
                    <w:rPr>
                      <w:rFonts w:ascii="Consolas" w:hAnsi="Consolas" w:cs="Consolas"/>
                      <w:color w:val="000000"/>
                      <w:sz w:val="19"/>
                      <w:szCs w:val="19"/>
                      <w:highlight w:val="white"/>
                      <w:lang w:eastAsia="pl-PL"/>
                    </w:rPr>
                    <w:t>();</w:t>
                  </w:r>
                </w:p>
                <w:p w:rsidR="00C54B60" w:rsidRDefault="00C54B60" w:rsidP="00C54B60">
                  <w:pPr>
                    <w:jc w:val="right"/>
                  </w:pPr>
                  <w:r>
                    <w:rPr>
                      <w:lang w:eastAsia="pl-PL"/>
                    </w:rPr>
                    <w:t>Listing 11</w:t>
                  </w:r>
                </w:p>
              </w:txbxContent>
            </v:textbox>
            <w10:wrap type="square"/>
          </v:shape>
        </w:pict>
      </w:r>
    </w:p>
    <w:p w:rsidR="00C54B60" w:rsidRDefault="00C54B60">
      <w:pPr>
        <w:ind w:left="360"/>
        <w:jc w:val="both"/>
        <w:rPr>
          <w:u w:val="single"/>
        </w:rPr>
      </w:pPr>
    </w:p>
    <w:p w:rsidR="00C54B60" w:rsidRDefault="00C54B60">
      <w:pPr>
        <w:ind w:left="360"/>
        <w:jc w:val="both"/>
        <w:rPr>
          <w:u w:val="single"/>
        </w:rPr>
      </w:pPr>
    </w:p>
    <w:p w:rsidR="00C54B60" w:rsidRDefault="00C54B60">
      <w:pPr>
        <w:ind w:left="360"/>
        <w:jc w:val="both"/>
        <w:rPr>
          <w:u w:val="single"/>
        </w:rPr>
      </w:pPr>
    </w:p>
    <w:p w:rsidR="00C54B60" w:rsidRDefault="00C54B60">
      <w:pPr>
        <w:ind w:left="360"/>
        <w:jc w:val="both"/>
        <w:rPr>
          <w:u w:val="single"/>
        </w:rPr>
      </w:pPr>
    </w:p>
    <w:p w:rsidR="0095120D" w:rsidRPr="00110CC2" w:rsidRDefault="0095120D">
      <w:pPr>
        <w:ind w:left="360"/>
        <w:jc w:val="both"/>
      </w:pPr>
      <w:r w:rsidRPr="00110CC2">
        <w:rPr>
          <w:u w:val="single"/>
        </w:rPr>
        <w:t>Literatura.</w:t>
      </w:r>
    </w:p>
    <w:p w:rsidR="0095120D" w:rsidRPr="00110CC2" w:rsidRDefault="000754DC" w:rsidP="000754DC">
      <w:pPr>
        <w:numPr>
          <w:ilvl w:val="0"/>
          <w:numId w:val="3"/>
        </w:numPr>
        <w:jc w:val="both"/>
      </w:pPr>
      <w:proofErr w:type="spellStart"/>
      <w:r w:rsidRPr="00110CC2">
        <w:t>Jesse</w:t>
      </w:r>
      <w:proofErr w:type="spellEnd"/>
      <w:r w:rsidRPr="00110CC2">
        <w:t xml:space="preserve"> Liberty, C#. Programowanie, Helion, 2005</w:t>
      </w:r>
    </w:p>
    <w:p w:rsidR="000754DC" w:rsidRPr="00110CC2" w:rsidRDefault="000754DC" w:rsidP="000754DC">
      <w:pPr>
        <w:numPr>
          <w:ilvl w:val="0"/>
          <w:numId w:val="3"/>
        </w:numPr>
        <w:jc w:val="both"/>
      </w:pPr>
      <w:proofErr w:type="spellStart"/>
      <w:r w:rsidRPr="00110CC2">
        <w:t>Wei-Meng</w:t>
      </w:r>
      <w:proofErr w:type="spellEnd"/>
      <w:r w:rsidRPr="00110CC2">
        <w:t xml:space="preserve"> Lee, C# 2008. Warsztat programisty, Helion, 2010</w:t>
      </w:r>
    </w:p>
    <w:p w:rsidR="000754DC" w:rsidRPr="00FF3D70" w:rsidRDefault="000754DC" w:rsidP="000754DC">
      <w:pPr>
        <w:numPr>
          <w:ilvl w:val="0"/>
          <w:numId w:val="3"/>
        </w:numPr>
        <w:jc w:val="both"/>
        <w:rPr>
          <w:lang w:val="en-US"/>
        </w:rPr>
      </w:pPr>
      <w:proofErr w:type="spellStart"/>
      <w:r w:rsidRPr="00FF3D70">
        <w:rPr>
          <w:lang w:val="en-US"/>
        </w:rPr>
        <w:t>Troelsen</w:t>
      </w:r>
      <w:proofErr w:type="spellEnd"/>
      <w:r w:rsidRPr="00FF3D70">
        <w:rPr>
          <w:lang w:val="en-US"/>
        </w:rPr>
        <w:t xml:space="preserve"> Andrew, </w:t>
      </w:r>
      <w:proofErr w:type="spellStart"/>
      <w:r w:rsidRPr="00FF3D70">
        <w:rPr>
          <w:lang w:val="en-US"/>
        </w:rPr>
        <w:t>Język</w:t>
      </w:r>
      <w:proofErr w:type="spellEnd"/>
      <w:r w:rsidRPr="00FF3D70">
        <w:rPr>
          <w:lang w:val="en-US"/>
        </w:rPr>
        <w:t xml:space="preserve"> C# 2010 </w:t>
      </w:r>
      <w:proofErr w:type="spellStart"/>
      <w:r w:rsidRPr="00FF3D70">
        <w:rPr>
          <w:lang w:val="en-US"/>
        </w:rPr>
        <w:t>i</w:t>
      </w:r>
      <w:proofErr w:type="spellEnd"/>
      <w:r w:rsidRPr="00FF3D70">
        <w:rPr>
          <w:lang w:val="en-US"/>
        </w:rPr>
        <w:t xml:space="preserve"> </w:t>
      </w:r>
      <w:proofErr w:type="spellStart"/>
      <w:r w:rsidRPr="00FF3D70">
        <w:rPr>
          <w:lang w:val="en-US"/>
        </w:rPr>
        <w:t>platforma</w:t>
      </w:r>
      <w:proofErr w:type="spellEnd"/>
      <w:r w:rsidRPr="00FF3D70">
        <w:rPr>
          <w:lang w:val="en-US"/>
        </w:rPr>
        <w:t xml:space="preserve"> .NET 4, </w:t>
      </w:r>
      <w:proofErr w:type="spellStart"/>
      <w:r w:rsidRPr="00FF3D70">
        <w:rPr>
          <w:lang w:val="en-US"/>
        </w:rPr>
        <w:t>Helion</w:t>
      </w:r>
      <w:proofErr w:type="spellEnd"/>
      <w:r w:rsidRPr="00FF3D70">
        <w:rPr>
          <w:lang w:val="en-US"/>
        </w:rPr>
        <w:t>, 2011</w:t>
      </w:r>
    </w:p>
    <w:p w:rsidR="001B6988" w:rsidRPr="00110CC2" w:rsidRDefault="0095120D" w:rsidP="001B6988">
      <w:pPr>
        <w:numPr>
          <w:ilvl w:val="0"/>
          <w:numId w:val="3"/>
        </w:numPr>
        <w:jc w:val="both"/>
      </w:pPr>
      <w:r w:rsidRPr="00110CC2">
        <w:t>Paweł Chłosta. ASP.NET i kolekcje C#, MIKOM, 2004-10-01</w:t>
      </w:r>
    </w:p>
    <w:p w:rsidR="0095120D" w:rsidRDefault="0095120D" w:rsidP="001B6988">
      <w:pPr>
        <w:numPr>
          <w:ilvl w:val="0"/>
          <w:numId w:val="3"/>
        </w:numPr>
        <w:jc w:val="both"/>
        <w:rPr>
          <w:lang w:val="en-US"/>
        </w:rPr>
      </w:pPr>
      <w:r w:rsidRPr="00FF3D70">
        <w:rPr>
          <w:lang w:val="en-US"/>
        </w:rPr>
        <w:t>Kevin Hoffma</w:t>
      </w:r>
      <w:r w:rsidR="002639B6">
        <w:rPr>
          <w:lang w:val="en-US"/>
        </w:rPr>
        <w:t xml:space="preserve">n. Visual C# 2005, </w:t>
      </w:r>
      <w:proofErr w:type="spellStart"/>
      <w:r w:rsidR="002639B6">
        <w:rPr>
          <w:lang w:val="en-US"/>
        </w:rPr>
        <w:t>Helion</w:t>
      </w:r>
      <w:proofErr w:type="spellEnd"/>
      <w:r w:rsidR="002639B6">
        <w:rPr>
          <w:lang w:val="en-US"/>
        </w:rPr>
        <w:t>, 2007</w:t>
      </w:r>
    </w:p>
    <w:p w:rsidR="002639B6" w:rsidRPr="00C54B60" w:rsidRDefault="002639B6" w:rsidP="00C54B60">
      <w:pPr>
        <w:numPr>
          <w:ilvl w:val="0"/>
          <w:numId w:val="3"/>
        </w:numPr>
        <w:rPr>
          <w:lang w:val="en-US"/>
        </w:rPr>
      </w:pPr>
      <w:r w:rsidRPr="002639B6">
        <w:rPr>
          <w:shd w:val="clear" w:color="auto" w:fill="F1F1F3"/>
          <w:lang w:val="en-US"/>
        </w:rPr>
        <w:t xml:space="preserve">Jess Chadwick, Todd Snyder, </w:t>
      </w:r>
      <w:proofErr w:type="spellStart"/>
      <w:r w:rsidRPr="002639B6">
        <w:rPr>
          <w:shd w:val="clear" w:color="auto" w:fill="F1F1F3"/>
          <w:lang w:val="en-US"/>
        </w:rPr>
        <w:t>Hrusikesh</w:t>
      </w:r>
      <w:proofErr w:type="spellEnd"/>
      <w:r w:rsidRPr="002639B6">
        <w:rPr>
          <w:shd w:val="clear" w:color="auto" w:fill="F1F1F3"/>
          <w:lang w:val="en-US"/>
        </w:rPr>
        <w:t xml:space="preserve"> Panda</w:t>
      </w:r>
      <w:r>
        <w:rPr>
          <w:shd w:val="clear" w:color="auto" w:fill="F1F1F3"/>
          <w:lang w:val="en-US"/>
        </w:rPr>
        <w:t>, ASP.NET MV</w:t>
      </w:r>
      <w:r w:rsidR="00C54B60">
        <w:rPr>
          <w:shd w:val="clear" w:color="auto" w:fill="F1F1F3"/>
          <w:lang w:val="en-US"/>
        </w:rPr>
        <w:t xml:space="preserve">C 4. </w:t>
      </w:r>
      <w:proofErr w:type="spellStart"/>
      <w:r w:rsidR="00C54B60">
        <w:rPr>
          <w:shd w:val="clear" w:color="auto" w:fill="F1F1F3"/>
          <w:lang w:val="en-US"/>
        </w:rPr>
        <w:t>Programowanie</w:t>
      </w:r>
      <w:proofErr w:type="spellEnd"/>
      <w:r w:rsidR="00C54B60">
        <w:rPr>
          <w:shd w:val="clear" w:color="auto" w:fill="F1F1F3"/>
          <w:lang w:val="en-US"/>
        </w:rPr>
        <w:t xml:space="preserve">, </w:t>
      </w:r>
      <w:proofErr w:type="spellStart"/>
      <w:r w:rsidR="00C54B60">
        <w:rPr>
          <w:shd w:val="clear" w:color="auto" w:fill="F1F1F3"/>
          <w:lang w:val="en-US"/>
        </w:rPr>
        <w:t>Helion</w:t>
      </w:r>
      <w:proofErr w:type="spellEnd"/>
      <w:r w:rsidR="00C54B60">
        <w:rPr>
          <w:shd w:val="clear" w:color="auto" w:fill="F1F1F3"/>
          <w:lang w:val="en-US"/>
        </w:rPr>
        <w:t xml:space="preserve"> 2013</w:t>
      </w:r>
    </w:p>
    <w:p w:rsidR="00C54B60" w:rsidRPr="00C54B60" w:rsidRDefault="00C54B60" w:rsidP="00C54B60">
      <w:pPr>
        <w:numPr>
          <w:ilvl w:val="0"/>
          <w:numId w:val="3"/>
        </w:numPr>
      </w:pPr>
      <w:r w:rsidRPr="00C54B60">
        <w:rPr>
          <w:shd w:val="clear" w:color="auto" w:fill="F1F1F3"/>
        </w:rPr>
        <w:t>Sławomir Orłowski, Maciej Grabek, C# Tworzenie aplikacji sieciowych, Helion 2012.</w:t>
      </w:r>
    </w:p>
    <w:sectPr w:rsidR="00C54B60" w:rsidRPr="00C54B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OpenSymbol">
    <w:altName w:val="Arial Unicode MS"/>
    <w:charset w:val="80"/>
    <w:family w:val="auto"/>
    <w:pitch w:val="default"/>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20002A87" w:usb1="80000000" w:usb2="00000008" w:usb3="00000000" w:csb0="000001FF" w:csb1="00000000"/>
  </w:font>
  <w:font w:name="Lucida Sans Unicode">
    <w:panose1 w:val="020B0602030504020204"/>
    <w:charset w:val="EE"/>
    <w:family w:val="swiss"/>
    <w:pitch w:val="variable"/>
    <w:sig w:usb0="80000AFF" w:usb1="0000396B" w:usb2="00000000" w:usb3="00000000" w:csb0="000000B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pStyle w:val="Nagwek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singleLevel"/>
    <w:tmpl w:val="00000003"/>
    <w:lvl w:ilvl="0">
      <w:start w:val="1"/>
      <w:numFmt w:val="decimal"/>
      <w:lvlText w:val="%1."/>
      <w:lvlJc w:val="left"/>
      <w:pPr>
        <w:tabs>
          <w:tab w:val="num" w:pos="720"/>
        </w:tabs>
        <w:ind w:left="720" w:hanging="360"/>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singleLevel"/>
    <w:tmpl w:val="00000005"/>
    <w:lvl w:ilvl="0">
      <w:start w:val="1"/>
      <w:numFmt w:val="bullet"/>
      <w:lvlText w:val=""/>
      <w:lvlJc w:val="left"/>
      <w:pPr>
        <w:tabs>
          <w:tab w:val="num" w:pos="360"/>
        </w:tabs>
        <w:ind w:left="360" w:hanging="360"/>
      </w:pPr>
      <w:rPr>
        <w:rFonts w:ascii="Symbol" w:hAnsi="Symbol" w:cs="Symbol"/>
      </w:rPr>
    </w:lvl>
  </w:abstractNum>
  <w:abstractNum w:abstractNumId="5">
    <w:nsid w:val="00000006"/>
    <w:multiLevelType w:val="multilevel"/>
    <w:tmpl w:val="00000006"/>
    <w:name w:val="WW8Num6"/>
    <w:lvl w:ilvl="0">
      <w:start w:val="1"/>
      <w:numFmt w:val="bullet"/>
      <w:lvlText w:val=""/>
      <w:lvlJc w:val="left"/>
      <w:pPr>
        <w:tabs>
          <w:tab w:val="num" w:pos="1416"/>
        </w:tabs>
        <w:ind w:left="1416" w:hanging="360"/>
      </w:pPr>
      <w:rPr>
        <w:rFonts w:ascii="Symbol" w:hAnsi="Symbol" w:cs="OpenSymbol"/>
      </w:rPr>
    </w:lvl>
    <w:lvl w:ilvl="1">
      <w:start w:val="1"/>
      <w:numFmt w:val="bullet"/>
      <w:lvlText w:val="◦"/>
      <w:lvlJc w:val="left"/>
      <w:pPr>
        <w:tabs>
          <w:tab w:val="num" w:pos="1776"/>
        </w:tabs>
        <w:ind w:left="1776" w:hanging="360"/>
      </w:pPr>
      <w:rPr>
        <w:rFonts w:ascii="OpenSymbol" w:hAnsi="OpenSymbol" w:cs="OpenSymbol"/>
      </w:rPr>
    </w:lvl>
    <w:lvl w:ilvl="2">
      <w:start w:val="1"/>
      <w:numFmt w:val="bullet"/>
      <w:lvlText w:val="▪"/>
      <w:lvlJc w:val="left"/>
      <w:pPr>
        <w:tabs>
          <w:tab w:val="num" w:pos="2136"/>
        </w:tabs>
        <w:ind w:left="2136" w:hanging="360"/>
      </w:pPr>
      <w:rPr>
        <w:rFonts w:ascii="OpenSymbol" w:hAnsi="OpenSymbol" w:cs="OpenSymbol"/>
      </w:rPr>
    </w:lvl>
    <w:lvl w:ilvl="3">
      <w:start w:val="1"/>
      <w:numFmt w:val="bullet"/>
      <w:lvlText w:val=""/>
      <w:lvlJc w:val="left"/>
      <w:pPr>
        <w:tabs>
          <w:tab w:val="num" w:pos="2496"/>
        </w:tabs>
        <w:ind w:left="2496" w:hanging="360"/>
      </w:pPr>
      <w:rPr>
        <w:rFonts w:ascii="Symbol" w:hAnsi="Symbol" w:cs="OpenSymbol"/>
      </w:rPr>
    </w:lvl>
    <w:lvl w:ilvl="4">
      <w:start w:val="1"/>
      <w:numFmt w:val="bullet"/>
      <w:lvlText w:val="◦"/>
      <w:lvlJc w:val="left"/>
      <w:pPr>
        <w:tabs>
          <w:tab w:val="num" w:pos="2856"/>
        </w:tabs>
        <w:ind w:left="2856" w:hanging="360"/>
      </w:pPr>
      <w:rPr>
        <w:rFonts w:ascii="OpenSymbol" w:hAnsi="OpenSymbol" w:cs="OpenSymbol"/>
      </w:rPr>
    </w:lvl>
    <w:lvl w:ilvl="5">
      <w:start w:val="1"/>
      <w:numFmt w:val="bullet"/>
      <w:lvlText w:val="▪"/>
      <w:lvlJc w:val="left"/>
      <w:pPr>
        <w:tabs>
          <w:tab w:val="num" w:pos="3216"/>
        </w:tabs>
        <w:ind w:left="3216" w:hanging="360"/>
      </w:pPr>
      <w:rPr>
        <w:rFonts w:ascii="OpenSymbol" w:hAnsi="OpenSymbol" w:cs="OpenSymbol"/>
      </w:rPr>
    </w:lvl>
    <w:lvl w:ilvl="6">
      <w:start w:val="1"/>
      <w:numFmt w:val="bullet"/>
      <w:lvlText w:val=""/>
      <w:lvlJc w:val="left"/>
      <w:pPr>
        <w:tabs>
          <w:tab w:val="num" w:pos="3576"/>
        </w:tabs>
        <w:ind w:left="3576" w:hanging="360"/>
      </w:pPr>
      <w:rPr>
        <w:rFonts w:ascii="Symbol" w:hAnsi="Symbol" w:cs="OpenSymbol"/>
      </w:rPr>
    </w:lvl>
    <w:lvl w:ilvl="7">
      <w:start w:val="1"/>
      <w:numFmt w:val="bullet"/>
      <w:lvlText w:val="◦"/>
      <w:lvlJc w:val="left"/>
      <w:pPr>
        <w:tabs>
          <w:tab w:val="num" w:pos="3936"/>
        </w:tabs>
        <w:ind w:left="3936" w:hanging="360"/>
      </w:pPr>
      <w:rPr>
        <w:rFonts w:ascii="OpenSymbol" w:hAnsi="OpenSymbol" w:cs="OpenSymbol"/>
      </w:rPr>
    </w:lvl>
    <w:lvl w:ilvl="8">
      <w:start w:val="1"/>
      <w:numFmt w:val="bullet"/>
      <w:lvlText w:val="▪"/>
      <w:lvlJc w:val="left"/>
      <w:pPr>
        <w:tabs>
          <w:tab w:val="num" w:pos="4296"/>
        </w:tabs>
        <w:ind w:left="4296" w:hanging="360"/>
      </w:pPr>
      <w:rPr>
        <w:rFonts w:ascii="OpenSymbol" w:hAnsi="OpenSymbol" w:cs="OpenSymbol"/>
      </w:rPr>
    </w:lvl>
  </w:abstractNum>
  <w:abstractNum w:abstractNumId="6">
    <w:nsid w:val="00000007"/>
    <w:multiLevelType w:val="multilevel"/>
    <w:tmpl w:val="00000007"/>
    <w:name w:val="WW8Num7"/>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4"/>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9">
    <w:nsid w:val="00F857F8"/>
    <w:multiLevelType w:val="hybridMultilevel"/>
    <w:tmpl w:val="2F703B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102632B7"/>
    <w:multiLevelType w:val="multilevel"/>
    <w:tmpl w:val="B98241B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165B5781"/>
    <w:multiLevelType w:val="multilevel"/>
    <w:tmpl w:val="844015A2"/>
    <w:lvl w:ilvl="0">
      <w:start w:val="4"/>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2">
    <w:nsid w:val="19737C5A"/>
    <w:multiLevelType w:val="multilevel"/>
    <w:tmpl w:val="B98241BE"/>
    <w:lvl w:ilvl="0">
      <w:start w:val="2"/>
      <w:numFmt w:val="decimal"/>
      <w:lvlText w:val="%1."/>
      <w:lvlJc w:val="left"/>
      <w:pPr>
        <w:ind w:left="1068"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2868" w:hanging="720"/>
      </w:pPr>
      <w:rPr>
        <w:rFonts w:hint="default"/>
      </w:rPr>
    </w:lvl>
    <w:lvl w:ilvl="3">
      <w:start w:val="1"/>
      <w:numFmt w:val="decimal"/>
      <w:lvlText w:val="%1.%2.%3.%4."/>
      <w:lvlJc w:val="left"/>
      <w:pPr>
        <w:ind w:left="3588" w:hanging="720"/>
      </w:pPr>
      <w:rPr>
        <w:rFonts w:hint="default"/>
      </w:rPr>
    </w:lvl>
    <w:lvl w:ilvl="4">
      <w:start w:val="1"/>
      <w:numFmt w:val="decimal"/>
      <w:lvlText w:val="%1.%2.%3.%4.%5."/>
      <w:lvlJc w:val="left"/>
      <w:pPr>
        <w:ind w:left="4668" w:hanging="1080"/>
      </w:pPr>
      <w:rPr>
        <w:rFonts w:hint="default"/>
      </w:rPr>
    </w:lvl>
    <w:lvl w:ilvl="5">
      <w:start w:val="1"/>
      <w:numFmt w:val="decimal"/>
      <w:lvlText w:val="%1.%2.%3.%4.%5.%6."/>
      <w:lvlJc w:val="left"/>
      <w:pPr>
        <w:ind w:left="5388" w:hanging="1080"/>
      </w:pPr>
      <w:rPr>
        <w:rFonts w:hint="default"/>
      </w:rPr>
    </w:lvl>
    <w:lvl w:ilvl="6">
      <w:start w:val="1"/>
      <w:numFmt w:val="decimal"/>
      <w:lvlText w:val="%1.%2.%3.%4.%5.%6.%7."/>
      <w:lvlJc w:val="left"/>
      <w:pPr>
        <w:ind w:left="6468" w:hanging="1440"/>
      </w:pPr>
      <w:rPr>
        <w:rFonts w:hint="default"/>
      </w:rPr>
    </w:lvl>
    <w:lvl w:ilvl="7">
      <w:start w:val="1"/>
      <w:numFmt w:val="decimal"/>
      <w:lvlText w:val="%1.%2.%3.%4.%5.%6.%7.%8."/>
      <w:lvlJc w:val="left"/>
      <w:pPr>
        <w:ind w:left="7188" w:hanging="1440"/>
      </w:pPr>
      <w:rPr>
        <w:rFonts w:hint="default"/>
      </w:rPr>
    </w:lvl>
    <w:lvl w:ilvl="8">
      <w:start w:val="1"/>
      <w:numFmt w:val="decimal"/>
      <w:lvlText w:val="%1.%2.%3.%4.%5.%6.%7.%8.%9."/>
      <w:lvlJc w:val="left"/>
      <w:pPr>
        <w:ind w:left="8268" w:hanging="1800"/>
      </w:pPr>
      <w:rPr>
        <w:rFonts w:hint="default"/>
      </w:rPr>
    </w:lvl>
  </w:abstractNum>
  <w:abstractNum w:abstractNumId="13">
    <w:nsid w:val="34EE53A6"/>
    <w:multiLevelType w:val="hybridMultilevel"/>
    <w:tmpl w:val="8C2E2C06"/>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4">
    <w:nsid w:val="385B4030"/>
    <w:multiLevelType w:val="multilevel"/>
    <w:tmpl w:val="49DAB07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BE74AE3"/>
    <w:multiLevelType w:val="hybridMultilevel"/>
    <w:tmpl w:val="437A349E"/>
    <w:lvl w:ilvl="0" w:tplc="00000005">
      <w:start w:val="1"/>
      <w:numFmt w:val="bullet"/>
      <w:lvlText w:val=""/>
      <w:lvlJc w:val="left"/>
      <w:pPr>
        <w:tabs>
          <w:tab w:val="num" w:pos="1440"/>
        </w:tabs>
        <w:ind w:left="1440" w:hanging="360"/>
      </w:pPr>
      <w:rPr>
        <w:rFonts w:ascii="Symbol" w:hAnsi="Symbol" w:cs="Symbol"/>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6">
    <w:nsid w:val="3D3C6F2F"/>
    <w:multiLevelType w:val="hybridMultilevel"/>
    <w:tmpl w:val="BBEAB4F4"/>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7">
    <w:nsid w:val="3FE61D1E"/>
    <w:multiLevelType w:val="hybridMultilevel"/>
    <w:tmpl w:val="58BCB06E"/>
    <w:lvl w:ilvl="0" w:tplc="00000005">
      <w:start w:val="1"/>
      <w:numFmt w:val="bullet"/>
      <w:lvlText w:val=""/>
      <w:lvlJc w:val="left"/>
      <w:pPr>
        <w:tabs>
          <w:tab w:val="num" w:pos="1776"/>
        </w:tabs>
        <w:ind w:left="1776" w:hanging="360"/>
      </w:pPr>
      <w:rPr>
        <w:rFonts w:ascii="Symbol" w:hAnsi="Symbol" w:cs="Symbol"/>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8">
    <w:nsid w:val="46420A25"/>
    <w:multiLevelType w:val="hybridMultilevel"/>
    <w:tmpl w:val="A2F414E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9">
    <w:nsid w:val="60FB4CCE"/>
    <w:multiLevelType w:val="hybridMultilevel"/>
    <w:tmpl w:val="A3F2E8E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6909534B"/>
    <w:multiLevelType w:val="hybridMultilevel"/>
    <w:tmpl w:val="6EE4AA8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1">
    <w:nsid w:val="6A405BAE"/>
    <w:multiLevelType w:val="multilevel"/>
    <w:tmpl w:val="B98241B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6B2C5431"/>
    <w:multiLevelType w:val="multilevel"/>
    <w:tmpl w:val="B98241B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6D923A16"/>
    <w:multiLevelType w:val="hybridMultilevel"/>
    <w:tmpl w:val="24ECB6A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4">
    <w:nsid w:val="731418F7"/>
    <w:multiLevelType w:val="multilevel"/>
    <w:tmpl w:val="B98241B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7C24526D"/>
    <w:multiLevelType w:val="multilevel"/>
    <w:tmpl w:val="B98241B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9"/>
  </w:num>
  <w:num w:numId="11">
    <w:abstractNumId w:val="18"/>
  </w:num>
  <w:num w:numId="12">
    <w:abstractNumId w:val="25"/>
  </w:num>
  <w:num w:numId="13">
    <w:abstractNumId w:val="10"/>
  </w:num>
  <w:num w:numId="14">
    <w:abstractNumId w:val="16"/>
  </w:num>
  <w:num w:numId="15">
    <w:abstractNumId w:val="17"/>
  </w:num>
  <w:num w:numId="16">
    <w:abstractNumId w:val="12"/>
  </w:num>
  <w:num w:numId="17">
    <w:abstractNumId w:val="15"/>
  </w:num>
  <w:num w:numId="18">
    <w:abstractNumId w:val="24"/>
  </w:num>
  <w:num w:numId="19">
    <w:abstractNumId w:val="22"/>
  </w:num>
  <w:num w:numId="20">
    <w:abstractNumId w:val="20"/>
  </w:num>
  <w:num w:numId="21">
    <w:abstractNumId w:val="11"/>
  </w:num>
  <w:num w:numId="22">
    <w:abstractNumId w:val="9"/>
  </w:num>
  <w:num w:numId="23">
    <w:abstractNumId w:val="23"/>
  </w:num>
  <w:num w:numId="24">
    <w:abstractNumId w:val="14"/>
  </w:num>
  <w:num w:numId="25">
    <w:abstractNumId w:val="13"/>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efaultTableStyle w:val="Normalny"/>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94755"/>
    <w:rsid w:val="000754DC"/>
    <w:rsid w:val="000F4C66"/>
    <w:rsid w:val="000F6B13"/>
    <w:rsid w:val="00110CC2"/>
    <w:rsid w:val="00132EBB"/>
    <w:rsid w:val="001344F8"/>
    <w:rsid w:val="00193C50"/>
    <w:rsid w:val="001B3C39"/>
    <w:rsid w:val="001B43B0"/>
    <w:rsid w:val="001B6988"/>
    <w:rsid w:val="002139FD"/>
    <w:rsid w:val="00245CF0"/>
    <w:rsid w:val="002639B6"/>
    <w:rsid w:val="002837A3"/>
    <w:rsid w:val="003163B2"/>
    <w:rsid w:val="003456EA"/>
    <w:rsid w:val="003E4AAA"/>
    <w:rsid w:val="00450BB3"/>
    <w:rsid w:val="0048530E"/>
    <w:rsid w:val="004A6D87"/>
    <w:rsid w:val="004E7E80"/>
    <w:rsid w:val="004F6F44"/>
    <w:rsid w:val="00525AB3"/>
    <w:rsid w:val="005B30DF"/>
    <w:rsid w:val="00640445"/>
    <w:rsid w:val="006D6D1C"/>
    <w:rsid w:val="007962C5"/>
    <w:rsid w:val="007C4CC2"/>
    <w:rsid w:val="007C5072"/>
    <w:rsid w:val="007E32CA"/>
    <w:rsid w:val="00884935"/>
    <w:rsid w:val="00943E66"/>
    <w:rsid w:val="0095120D"/>
    <w:rsid w:val="009D5BB5"/>
    <w:rsid w:val="00A10038"/>
    <w:rsid w:val="00A67FBE"/>
    <w:rsid w:val="00A716AB"/>
    <w:rsid w:val="00AA372C"/>
    <w:rsid w:val="00AA7342"/>
    <w:rsid w:val="00AE7D78"/>
    <w:rsid w:val="00B40AEF"/>
    <w:rsid w:val="00BC1B79"/>
    <w:rsid w:val="00C447DD"/>
    <w:rsid w:val="00C54B60"/>
    <w:rsid w:val="00CB21C3"/>
    <w:rsid w:val="00CB5E70"/>
    <w:rsid w:val="00CE70D1"/>
    <w:rsid w:val="00D11438"/>
    <w:rsid w:val="00D46124"/>
    <w:rsid w:val="00D72499"/>
    <w:rsid w:val="00D94755"/>
    <w:rsid w:val="00D9534D"/>
    <w:rsid w:val="00F26559"/>
    <w:rsid w:val="00F53063"/>
    <w:rsid w:val="00FF3D7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pPr>
      <w:suppressAutoHyphens/>
    </w:pPr>
    <w:rPr>
      <w:sz w:val="24"/>
      <w:szCs w:val="24"/>
      <w:lang w:eastAsia="ar-SA"/>
    </w:rPr>
  </w:style>
  <w:style w:type="paragraph" w:styleId="Nagwek1">
    <w:name w:val="heading 1"/>
    <w:basedOn w:val="Normalny"/>
    <w:next w:val="Normalny"/>
    <w:link w:val="Nagwek1Znak"/>
    <w:uiPriority w:val="9"/>
    <w:qFormat/>
    <w:rsid w:val="002639B6"/>
    <w:pPr>
      <w:keepNext/>
      <w:spacing w:before="240" w:after="60"/>
      <w:outlineLvl w:val="0"/>
    </w:pPr>
    <w:rPr>
      <w:rFonts w:ascii="Cambria" w:hAnsi="Cambria"/>
      <w:b/>
      <w:bCs/>
      <w:kern w:val="32"/>
      <w:sz w:val="32"/>
      <w:szCs w:val="32"/>
    </w:rPr>
  </w:style>
  <w:style w:type="paragraph" w:styleId="Nagwek3">
    <w:name w:val="heading 3"/>
    <w:basedOn w:val="Normalny"/>
    <w:next w:val="Normalny"/>
    <w:qFormat/>
    <w:pPr>
      <w:keepNext/>
      <w:numPr>
        <w:ilvl w:val="2"/>
        <w:numId w:val="1"/>
      </w:numPr>
      <w:spacing w:before="240" w:after="60"/>
      <w:outlineLvl w:val="2"/>
    </w:pPr>
    <w:rPr>
      <w:rFonts w:ascii="Arial" w:hAnsi="Arial" w:cs="Arial"/>
      <w:b/>
      <w:bCs/>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WW8Num2z1">
    <w:name w:val="WW8Num2z1"/>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10z0">
    <w:name w:val="WW8Num10z0"/>
    <w:rPr>
      <w:rFonts w:ascii="Symbol" w:hAnsi="Symbol" w:cs="OpenSymbol"/>
    </w:rPr>
  </w:style>
  <w:style w:type="character" w:customStyle="1" w:styleId="WW8Num10z1">
    <w:name w:val="WW8Num10z1"/>
    <w:rPr>
      <w:rFonts w:ascii="OpenSymbol" w:hAnsi="OpenSymbol" w:cs="Open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Domylnaczcionkaakapitu1">
    <w:name w:val="Domyślna czcionka akapitu1"/>
  </w:style>
  <w:style w:type="character" w:customStyle="1" w:styleId="Symbolewypunktowania">
    <w:name w:val="Symbole wypunktowania"/>
    <w:rPr>
      <w:rFonts w:ascii="OpenSymbol" w:eastAsia="OpenSymbol" w:hAnsi="OpenSymbol" w:cs="OpenSymbol"/>
    </w:rPr>
  </w:style>
  <w:style w:type="character" w:customStyle="1" w:styleId="Znakinumeracji">
    <w:name w:val="Znaki numeracji"/>
  </w:style>
  <w:style w:type="paragraph" w:customStyle="1" w:styleId="Nagwek10">
    <w:name w:val="Nagłówek1"/>
    <w:basedOn w:val="Normalny"/>
    <w:next w:val="Tekstpodstawowy"/>
    <w:pPr>
      <w:keepNext/>
      <w:spacing w:before="240" w:after="120"/>
    </w:pPr>
    <w:rPr>
      <w:rFonts w:ascii="Arial" w:eastAsia="Lucida Sans Unicode" w:hAnsi="Arial" w:cs="Mangal"/>
      <w:sz w:val="28"/>
      <w:szCs w:val="28"/>
    </w:rPr>
  </w:style>
  <w:style w:type="paragraph" w:styleId="Tekstpodstawowy">
    <w:name w:val="Body Text"/>
    <w:basedOn w:val="Normalny"/>
    <w:pPr>
      <w:spacing w:after="120"/>
    </w:pPr>
  </w:style>
  <w:style w:type="paragraph" w:styleId="Lista">
    <w:name w:val="List"/>
    <w:basedOn w:val="Tekstpodstawowy"/>
    <w:rPr>
      <w:rFonts w:cs="Mangal"/>
    </w:rPr>
  </w:style>
  <w:style w:type="paragraph" w:customStyle="1" w:styleId="Podpis1">
    <w:name w:val="Podpis1"/>
    <w:basedOn w:val="Normalny"/>
    <w:pPr>
      <w:suppressLineNumbers/>
      <w:spacing w:before="120" w:after="120"/>
    </w:pPr>
    <w:rPr>
      <w:rFonts w:cs="Mangal"/>
      <w:i/>
      <w:iCs/>
    </w:rPr>
  </w:style>
  <w:style w:type="paragraph" w:customStyle="1" w:styleId="Indeks">
    <w:name w:val="Indeks"/>
    <w:basedOn w:val="Normalny"/>
    <w:pPr>
      <w:suppressLineNumbers/>
    </w:pPr>
    <w:rPr>
      <w:rFonts w:cs="Mangal"/>
    </w:rPr>
  </w:style>
  <w:style w:type="paragraph" w:styleId="Zagicieodgryformularza">
    <w:name w:val="HTML Top of Form"/>
    <w:basedOn w:val="Normalny"/>
    <w:next w:val="Normalny"/>
    <w:pPr>
      <w:pBdr>
        <w:bottom w:val="single" w:sz="4" w:space="1" w:color="000000"/>
      </w:pBdr>
      <w:jc w:val="center"/>
    </w:pPr>
    <w:rPr>
      <w:rFonts w:ascii="Arial" w:hAnsi="Arial" w:cs="Arial"/>
      <w:vanish/>
      <w:sz w:val="16"/>
      <w:szCs w:val="16"/>
    </w:rPr>
  </w:style>
  <w:style w:type="paragraph" w:styleId="Zagicieoddouformularza">
    <w:name w:val="HTML Bottom of Form"/>
    <w:basedOn w:val="Normalny"/>
    <w:next w:val="Normalny"/>
    <w:pPr>
      <w:pBdr>
        <w:top w:val="single" w:sz="4" w:space="1" w:color="000000"/>
      </w:pBdr>
      <w:jc w:val="center"/>
    </w:pPr>
    <w:rPr>
      <w:rFonts w:ascii="Arial" w:hAnsi="Arial" w:cs="Arial"/>
      <w:vanish/>
      <w:sz w:val="16"/>
      <w:szCs w:val="16"/>
    </w:rPr>
  </w:style>
  <w:style w:type="paragraph" w:styleId="Tekstdymka">
    <w:name w:val="Balloon Text"/>
    <w:basedOn w:val="Normalny"/>
    <w:link w:val="TekstdymkaZnak"/>
    <w:uiPriority w:val="99"/>
    <w:semiHidden/>
    <w:unhideWhenUsed/>
    <w:rsid w:val="00245CF0"/>
    <w:rPr>
      <w:rFonts w:ascii="Tahoma" w:hAnsi="Tahoma" w:cs="Tahoma"/>
      <w:sz w:val="16"/>
      <w:szCs w:val="16"/>
    </w:rPr>
  </w:style>
  <w:style w:type="character" w:customStyle="1" w:styleId="TekstdymkaZnak">
    <w:name w:val="Tekst dymka Znak"/>
    <w:link w:val="Tekstdymka"/>
    <w:uiPriority w:val="99"/>
    <w:semiHidden/>
    <w:rsid w:val="00245CF0"/>
    <w:rPr>
      <w:rFonts w:ascii="Tahoma" w:hAnsi="Tahoma" w:cs="Tahoma"/>
      <w:sz w:val="16"/>
      <w:szCs w:val="16"/>
      <w:lang w:eastAsia="ar-SA"/>
    </w:rPr>
  </w:style>
  <w:style w:type="paragraph" w:styleId="Legenda">
    <w:name w:val="caption"/>
    <w:basedOn w:val="Normalny"/>
    <w:next w:val="Normalny"/>
    <w:uiPriority w:val="35"/>
    <w:unhideWhenUsed/>
    <w:qFormat/>
    <w:rsid w:val="00245CF0"/>
    <w:rPr>
      <w:b/>
      <w:bCs/>
      <w:sz w:val="20"/>
      <w:szCs w:val="20"/>
    </w:rPr>
  </w:style>
  <w:style w:type="character" w:customStyle="1" w:styleId="Nagwek1Znak">
    <w:name w:val="Nagłówek 1 Znak"/>
    <w:link w:val="Nagwek1"/>
    <w:uiPriority w:val="9"/>
    <w:rsid w:val="002639B6"/>
    <w:rPr>
      <w:rFonts w:ascii="Cambria" w:eastAsia="Times New Roman" w:hAnsi="Cambria" w:cs="Times New Roman"/>
      <w:b/>
      <w:bCs/>
      <w:kern w:val="32"/>
      <w:sz w:val="32"/>
      <w:szCs w:val="32"/>
      <w:lang w:eastAsia="ar-SA"/>
    </w:rPr>
  </w:style>
  <w:style w:type="paragraph" w:styleId="Akapitzlist">
    <w:name w:val="List Paragraph"/>
    <w:basedOn w:val="Normalny"/>
    <w:uiPriority w:val="34"/>
    <w:qFormat/>
    <w:rsid w:val="00C54B60"/>
    <w:pPr>
      <w:ind w:left="70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55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7F705-F7AA-451A-8CD4-5BB9A4770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9</Pages>
  <Words>1508</Words>
  <Characters>9051</Characters>
  <Application>Microsoft Office Word</Application>
  <DocSecurity>0</DocSecurity>
  <Lines>75</Lines>
  <Paragraphs>21</Paragraphs>
  <ScaleCrop>false</ScaleCrop>
  <HeadingPairs>
    <vt:vector size="2" baseType="variant">
      <vt:variant>
        <vt:lpstr>Tytuł</vt:lpstr>
      </vt:variant>
      <vt:variant>
        <vt:i4>1</vt:i4>
      </vt:variant>
    </vt:vector>
  </HeadingPairs>
  <TitlesOfParts>
    <vt:vector size="1" baseType="lpstr">
      <vt:lpstr>ASP </vt:lpstr>
    </vt:vector>
  </TitlesOfParts>
  <Company/>
  <LinksUpToDate>false</LinksUpToDate>
  <CharactersWithSpaces>10538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 </dc:title>
  <dc:subject/>
  <dc:creator>hadginov</dc:creator>
  <cp:keywords/>
  <cp:lastModifiedBy>rav</cp:lastModifiedBy>
  <cp:revision>42</cp:revision>
  <cp:lastPrinted>2013-10-04T12:18:00Z</cp:lastPrinted>
  <dcterms:created xsi:type="dcterms:W3CDTF">2013-10-04T11:38:00Z</dcterms:created>
  <dcterms:modified xsi:type="dcterms:W3CDTF">2015-02-21T14:09:00Z</dcterms:modified>
</cp:coreProperties>
</file>